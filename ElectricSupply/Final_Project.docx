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6F4" w:rsidRDefault="002406F4" w:rsidP="002406F4">
      <w:pPr>
        <w:spacing w:before="80" w:after="80" w:line="336" w:lineRule="auto"/>
        <w:jc w:val="center"/>
        <w:rPr>
          <w:rFonts w:ascii="Times New Roman" w:hAnsi="Times New Roman" w:cs="Times New Roman"/>
          <w:b/>
          <w:sz w:val="26"/>
        </w:rPr>
      </w:pPr>
      <w:r>
        <w:rPr>
          <w:rFonts w:ascii="Times New Roman" w:hAnsi="Times New Roman" w:cs="Times New Roman"/>
          <w:b/>
          <w:noProof/>
          <w:sz w:val="26"/>
          <w:lang w:eastAsia="ja-JP"/>
        </w:rPr>
        <mc:AlternateContent>
          <mc:Choice Requires="wpg">
            <w:drawing>
              <wp:anchor distT="0" distB="0" distL="0" distR="0" simplePos="0" relativeHeight="251659264" behindDoc="0" locked="0" layoutInCell="1" allowOverlap="1">
                <wp:simplePos x="0" y="0"/>
                <wp:positionH relativeFrom="column">
                  <wp:posOffset>-228600</wp:posOffset>
                </wp:positionH>
                <wp:positionV relativeFrom="paragraph">
                  <wp:posOffset>-354330</wp:posOffset>
                </wp:positionV>
                <wp:extent cx="6381115" cy="9635490"/>
                <wp:effectExtent l="9525" t="7620" r="635" b="571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115" cy="9635490"/>
                          <a:chOff x="-360" y="-558"/>
                          <a:chExt cx="10049" cy="15175"/>
                        </a:xfrm>
                      </wpg:grpSpPr>
                      <wps:wsp>
                        <wps:cNvPr id="7" name="Freeform 3"/>
                        <wps:cNvSpPr>
                          <a:spLocks noChangeArrowheads="1"/>
                        </wps:cNvSpPr>
                        <wps:spPr bwMode="auto">
                          <a:xfrm>
                            <a:off x="8094" y="-558"/>
                            <a:ext cx="899" cy="881"/>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 name="Freeform 4"/>
                        <wps:cNvSpPr>
                          <a:spLocks noChangeArrowheads="1"/>
                        </wps:cNvSpPr>
                        <wps:spPr bwMode="auto">
                          <a:xfrm>
                            <a:off x="8589" y="-67"/>
                            <a:ext cx="83" cy="187"/>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 name="Freeform 5"/>
                        <wps:cNvSpPr>
                          <a:spLocks noChangeArrowheads="1"/>
                        </wps:cNvSpPr>
                        <wps:spPr bwMode="auto">
                          <a:xfrm>
                            <a:off x="8673" y="115"/>
                            <a:ext cx="67" cy="88"/>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6"/>
                        <wps:cNvSpPr>
                          <a:spLocks noChangeArrowheads="1"/>
                        </wps:cNvSpPr>
                        <wps:spPr bwMode="auto">
                          <a:xfrm>
                            <a:off x="7198" y="-513"/>
                            <a:ext cx="1304" cy="633"/>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7"/>
                        <wps:cNvSpPr>
                          <a:spLocks noChangeArrowheads="1"/>
                        </wps:cNvSpPr>
                        <wps:spPr bwMode="auto">
                          <a:xfrm>
                            <a:off x="8946" y="-548"/>
                            <a:ext cx="710" cy="326"/>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8"/>
                        <wps:cNvSpPr>
                          <a:spLocks noChangeArrowheads="1"/>
                        </wps:cNvSpPr>
                        <wps:spPr bwMode="auto">
                          <a:xfrm>
                            <a:off x="8910" y="-384"/>
                            <a:ext cx="620" cy="67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9"/>
                        <wps:cNvSpPr>
                          <a:spLocks noChangeArrowheads="1"/>
                        </wps:cNvSpPr>
                        <wps:spPr bwMode="auto">
                          <a:xfrm>
                            <a:off x="8968" y="-369"/>
                            <a:ext cx="572" cy="728"/>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10"/>
                        <wps:cNvSpPr>
                          <a:spLocks noChangeArrowheads="1"/>
                        </wps:cNvSpPr>
                        <wps:spPr bwMode="auto">
                          <a:xfrm>
                            <a:off x="8736" y="310"/>
                            <a:ext cx="173" cy="197"/>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 name="Freeform 11"/>
                        <wps:cNvSpPr>
                          <a:spLocks noChangeArrowheads="1"/>
                        </wps:cNvSpPr>
                        <wps:spPr bwMode="auto">
                          <a:xfrm>
                            <a:off x="8784" y="359"/>
                            <a:ext cx="166" cy="201"/>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6" name="Freeform 12"/>
                        <wps:cNvSpPr>
                          <a:spLocks noChangeArrowheads="1"/>
                        </wps:cNvSpPr>
                        <wps:spPr bwMode="auto">
                          <a:xfrm>
                            <a:off x="8920" y="310"/>
                            <a:ext cx="152" cy="187"/>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7" name="Freeform 13"/>
                        <wps:cNvSpPr>
                          <a:spLocks noChangeArrowheads="1"/>
                        </wps:cNvSpPr>
                        <wps:spPr bwMode="auto">
                          <a:xfrm>
                            <a:off x="8937" y="255"/>
                            <a:ext cx="751" cy="1060"/>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 name="Freeform 14"/>
                        <wps:cNvSpPr>
                          <a:spLocks noChangeArrowheads="1"/>
                        </wps:cNvSpPr>
                        <wps:spPr bwMode="auto">
                          <a:xfrm>
                            <a:off x="9110" y="632"/>
                            <a:ext cx="162" cy="98"/>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 name="Freeform 15"/>
                        <wps:cNvSpPr>
                          <a:spLocks noChangeArrowheads="1"/>
                        </wps:cNvSpPr>
                        <wps:spPr bwMode="auto">
                          <a:xfrm>
                            <a:off x="9042" y="558"/>
                            <a:ext cx="72" cy="77"/>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 name="Freeform 16"/>
                        <wps:cNvSpPr>
                          <a:spLocks noChangeArrowheads="1"/>
                        </wps:cNvSpPr>
                        <wps:spPr bwMode="auto">
                          <a:xfrm>
                            <a:off x="9115" y="835"/>
                            <a:ext cx="536" cy="1536"/>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1" name="Freeform 17"/>
                        <wps:cNvSpPr>
                          <a:spLocks noChangeArrowheads="1"/>
                        </wps:cNvSpPr>
                        <wps:spPr bwMode="auto">
                          <a:xfrm>
                            <a:off x="9405" y="-518"/>
                            <a:ext cx="273" cy="832"/>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2" name="Freeform 18"/>
                        <wps:cNvSpPr>
                          <a:spLocks noChangeArrowheads="1"/>
                        </wps:cNvSpPr>
                        <wps:spPr bwMode="auto">
                          <a:xfrm>
                            <a:off x="8773" y="13713"/>
                            <a:ext cx="162" cy="177"/>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3" name="Freeform 19"/>
                        <wps:cNvSpPr>
                          <a:spLocks noChangeArrowheads="1"/>
                        </wps:cNvSpPr>
                        <wps:spPr bwMode="auto">
                          <a:xfrm>
                            <a:off x="8077" y="13733"/>
                            <a:ext cx="899" cy="882"/>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4" name="Freeform 20"/>
                        <wps:cNvSpPr>
                          <a:spLocks noChangeArrowheads="1"/>
                        </wps:cNvSpPr>
                        <wps:spPr bwMode="auto">
                          <a:xfrm>
                            <a:off x="8573" y="13936"/>
                            <a:ext cx="82" cy="188"/>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5" name="Freeform 21"/>
                        <wps:cNvSpPr>
                          <a:spLocks noChangeArrowheads="1"/>
                        </wps:cNvSpPr>
                        <wps:spPr bwMode="auto">
                          <a:xfrm>
                            <a:off x="8657" y="13853"/>
                            <a:ext cx="68" cy="87"/>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6" name="Freeform 22"/>
                        <wps:cNvSpPr>
                          <a:spLocks noChangeArrowheads="1"/>
                        </wps:cNvSpPr>
                        <wps:spPr bwMode="auto">
                          <a:xfrm>
                            <a:off x="7182" y="13936"/>
                            <a:ext cx="1305" cy="634"/>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7" name="Freeform 23"/>
                        <wps:cNvSpPr>
                          <a:spLocks noChangeArrowheads="1"/>
                        </wps:cNvSpPr>
                        <wps:spPr bwMode="auto">
                          <a:xfrm>
                            <a:off x="8931" y="14279"/>
                            <a:ext cx="710" cy="326"/>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8" name="Freeform 24"/>
                        <wps:cNvSpPr>
                          <a:spLocks noChangeArrowheads="1"/>
                        </wps:cNvSpPr>
                        <wps:spPr bwMode="auto">
                          <a:xfrm>
                            <a:off x="8894" y="13768"/>
                            <a:ext cx="621" cy="67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9" name="Freeform 25"/>
                        <wps:cNvSpPr>
                          <a:spLocks noChangeArrowheads="1"/>
                        </wps:cNvSpPr>
                        <wps:spPr bwMode="auto">
                          <a:xfrm>
                            <a:off x="8952" y="13699"/>
                            <a:ext cx="572" cy="727"/>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0" name="Freeform 26"/>
                        <wps:cNvSpPr>
                          <a:spLocks noChangeArrowheads="1"/>
                        </wps:cNvSpPr>
                        <wps:spPr bwMode="auto">
                          <a:xfrm>
                            <a:off x="8720" y="13550"/>
                            <a:ext cx="172" cy="192"/>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1" name="Freeform 27"/>
                        <wps:cNvSpPr>
                          <a:spLocks noChangeArrowheads="1"/>
                        </wps:cNvSpPr>
                        <wps:spPr bwMode="auto">
                          <a:xfrm>
                            <a:off x="8768" y="13495"/>
                            <a:ext cx="167" cy="202"/>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2" name="Freeform 28"/>
                        <wps:cNvSpPr>
                          <a:spLocks noChangeArrowheads="1"/>
                        </wps:cNvSpPr>
                        <wps:spPr bwMode="auto">
                          <a:xfrm>
                            <a:off x="8905" y="13559"/>
                            <a:ext cx="151" cy="188"/>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3" name="Freeform 29"/>
                        <wps:cNvSpPr>
                          <a:spLocks noChangeArrowheads="1"/>
                        </wps:cNvSpPr>
                        <wps:spPr bwMode="auto">
                          <a:xfrm>
                            <a:off x="8920" y="12741"/>
                            <a:ext cx="752" cy="1061"/>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4" name="Freeform 30"/>
                        <wps:cNvSpPr>
                          <a:spLocks noChangeArrowheads="1"/>
                        </wps:cNvSpPr>
                        <wps:spPr bwMode="auto">
                          <a:xfrm>
                            <a:off x="9095" y="13321"/>
                            <a:ext cx="157" cy="98"/>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5" name="Freeform 31"/>
                        <wps:cNvSpPr>
                          <a:spLocks noChangeArrowheads="1"/>
                        </wps:cNvSpPr>
                        <wps:spPr bwMode="auto">
                          <a:xfrm>
                            <a:off x="9025" y="13421"/>
                            <a:ext cx="73" cy="78"/>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6" name="Freeform 32"/>
                        <wps:cNvSpPr>
                          <a:spLocks noChangeArrowheads="1"/>
                        </wps:cNvSpPr>
                        <wps:spPr bwMode="auto">
                          <a:xfrm>
                            <a:off x="9095" y="11684"/>
                            <a:ext cx="541" cy="1536"/>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7" name="Freeform 33"/>
                        <wps:cNvSpPr>
                          <a:spLocks noChangeArrowheads="1"/>
                        </wps:cNvSpPr>
                        <wps:spPr bwMode="auto">
                          <a:xfrm>
                            <a:off x="9384" y="13743"/>
                            <a:ext cx="277" cy="837"/>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8" name="Freeform 34"/>
                        <wps:cNvSpPr>
                          <a:spLocks noChangeArrowheads="1"/>
                        </wps:cNvSpPr>
                        <wps:spPr bwMode="auto">
                          <a:xfrm>
                            <a:off x="371" y="165"/>
                            <a:ext cx="162" cy="177"/>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9" name="Freeform 35"/>
                        <wps:cNvSpPr>
                          <a:spLocks noChangeArrowheads="1"/>
                        </wps:cNvSpPr>
                        <wps:spPr bwMode="auto">
                          <a:xfrm>
                            <a:off x="334" y="-558"/>
                            <a:ext cx="894" cy="881"/>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0" name="Freeform 36"/>
                        <wps:cNvSpPr>
                          <a:spLocks noChangeArrowheads="1"/>
                        </wps:cNvSpPr>
                        <wps:spPr bwMode="auto">
                          <a:xfrm>
                            <a:off x="650" y="-67"/>
                            <a:ext cx="83" cy="187"/>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1" name="Freeform 37"/>
                        <wps:cNvSpPr>
                          <a:spLocks noChangeArrowheads="1"/>
                        </wps:cNvSpPr>
                        <wps:spPr bwMode="auto">
                          <a:xfrm>
                            <a:off x="582" y="115"/>
                            <a:ext cx="67" cy="88"/>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2" name="Freeform 38"/>
                        <wps:cNvSpPr>
                          <a:spLocks noChangeArrowheads="1"/>
                        </wps:cNvSpPr>
                        <wps:spPr bwMode="auto">
                          <a:xfrm>
                            <a:off x="819" y="-513"/>
                            <a:ext cx="1304" cy="633"/>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3" name="Freeform 39"/>
                        <wps:cNvSpPr>
                          <a:spLocks noChangeArrowheads="1"/>
                        </wps:cNvSpPr>
                        <wps:spPr bwMode="auto">
                          <a:xfrm>
                            <a:off x="-328" y="-548"/>
                            <a:ext cx="704" cy="326"/>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4" name="Freeform 40"/>
                        <wps:cNvSpPr>
                          <a:spLocks noChangeArrowheads="1"/>
                        </wps:cNvSpPr>
                        <wps:spPr bwMode="auto">
                          <a:xfrm>
                            <a:off x="-201" y="-384"/>
                            <a:ext cx="614" cy="67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5" name="Freeform 41"/>
                        <wps:cNvSpPr>
                          <a:spLocks noChangeArrowheads="1"/>
                        </wps:cNvSpPr>
                        <wps:spPr bwMode="auto">
                          <a:xfrm>
                            <a:off x="-218" y="-369"/>
                            <a:ext cx="574" cy="728"/>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6" name="Freeform 42"/>
                        <wps:cNvSpPr>
                          <a:spLocks noChangeArrowheads="1"/>
                        </wps:cNvSpPr>
                        <wps:spPr bwMode="auto">
                          <a:xfrm>
                            <a:off x="413" y="310"/>
                            <a:ext cx="178" cy="197"/>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7" name="Freeform 43"/>
                        <wps:cNvSpPr>
                          <a:spLocks noChangeArrowheads="1"/>
                        </wps:cNvSpPr>
                        <wps:spPr bwMode="auto">
                          <a:xfrm>
                            <a:off x="377" y="359"/>
                            <a:ext cx="162" cy="201"/>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8" name="Freeform 44"/>
                        <wps:cNvSpPr>
                          <a:spLocks noChangeArrowheads="1"/>
                        </wps:cNvSpPr>
                        <wps:spPr bwMode="auto">
                          <a:xfrm>
                            <a:off x="251" y="310"/>
                            <a:ext cx="151" cy="187"/>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9" name="Freeform 45"/>
                        <wps:cNvSpPr>
                          <a:spLocks noChangeArrowheads="1"/>
                        </wps:cNvSpPr>
                        <wps:spPr bwMode="auto">
                          <a:xfrm>
                            <a:off x="-360" y="255"/>
                            <a:ext cx="746" cy="1060"/>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0" name="Freeform 46"/>
                        <wps:cNvSpPr>
                          <a:spLocks noChangeArrowheads="1"/>
                        </wps:cNvSpPr>
                        <wps:spPr bwMode="auto">
                          <a:xfrm>
                            <a:off x="55" y="632"/>
                            <a:ext cx="162" cy="98"/>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1" name="Freeform 47"/>
                        <wps:cNvSpPr>
                          <a:spLocks noChangeArrowheads="1"/>
                        </wps:cNvSpPr>
                        <wps:spPr bwMode="auto">
                          <a:xfrm>
                            <a:off x="208" y="558"/>
                            <a:ext cx="78" cy="77"/>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2" name="Freeform 48"/>
                        <wps:cNvSpPr>
                          <a:spLocks noChangeArrowheads="1"/>
                        </wps:cNvSpPr>
                        <wps:spPr bwMode="auto">
                          <a:xfrm>
                            <a:off x="-328" y="835"/>
                            <a:ext cx="541" cy="1536"/>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3" name="Freeform 49"/>
                        <wps:cNvSpPr>
                          <a:spLocks noChangeArrowheads="1"/>
                        </wps:cNvSpPr>
                        <wps:spPr bwMode="auto">
                          <a:xfrm>
                            <a:off x="-354" y="-518"/>
                            <a:ext cx="277" cy="832"/>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4" name="Rectangle 50"/>
                        <wps:cNvSpPr>
                          <a:spLocks noChangeArrowheads="1"/>
                        </wps:cNvSpPr>
                        <wps:spPr bwMode="auto">
                          <a:xfrm>
                            <a:off x="-212" y="2596"/>
                            <a:ext cx="88" cy="8790"/>
                          </a:xfrm>
                          <a:prstGeom prst="rect">
                            <a:avLst/>
                          </a:prstGeom>
                          <a:solidFill>
                            <a:srgbClr val="005196"/>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5" name="Rectangle 51"/>
                        <wps:cNvSpPr>
                          <a:spLocks noChangeArrowheads="1"/>
                        </wps:cNvSpPr>
                        <wps:spPr bwMode="auto">
                          <a:xfrm>
                            <a:off x="2341" y="-389"/>
                            <a:ext cx="4666" cy="87"/>
                          </a:xfrm>
                          <a:prstGeom prst="rect">
                            <a:avLst/>
                          </a:prstGeom>
                          <a:solidFill>
                            <a:srgbClr val="005196"/>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6" name="Freeform 52"/>
                        <wps:cNvSpPr>
                          <a:spLocks noChangeArrowheads="1"/>
                        </wps:cNvSpPr>
                        <wps:spPr bwMode="auto">
                          <a:xfrm>
                            <a:off x="409" y="13713"/>
                            <a:ext cx="157" cy="177"/>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7" name="Freeform 53"/>
                        <wps:cNvSpPr>
                          <a:spLocks noChangeArrowheads="1"/>
                        </wps:cNvSpPr>
                        <wps:spPr bwMode="auto">
                          <a:xfrm>
                            <a:off x="366" y="13733"/>
                            <a:ext cx="894" cy="882"/>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8" name="Freeform 54"/>
                        <wps:cNvSpPr>
                          <a:spLocks noChangeArrowheads="1"/>
                        </wps:cNvSpPr>
                        <wps:spPr bwMode="auto">
                          <a:xfrm>
                            <a:off x="682" y="13936"/>
                            <a:ext cx="83" cy="188"/>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9" name="Freeform 55"/>
                        <wps:cNvSpPr>
                          <a:spLocks noChangeArrowheads="1"/>
                        </wps:cNvSpPr>
                        <wps:spPr bwMode="auto">
                          <a:xfrm>
                            <a:off x="619" y="13853"/>
                            <a:ext cx="61" cy="87"/>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0" name="Freeform 56"/>
                        <wps:cNvSpPr>
                          <a:spLocks noChangeArrowheads="1"/>
                        </wps:cNvSpPr>
                        <wps:spPr bwMode="auto">
                          <a:xfrm>
                            <a:off x="851" y="13936"/>
                            <a:ext cx="1310" cy="634"/>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1" name="Freeform 57"/>
                        <wps:cNvSpPr>
                          <a:spLocks noChangeArrowheads="1"/>
                        </wps:cNvSpPr>
                        <wps:spPr bwMode="auto">
                          <a:xfrm>
                            <a:off x="-297" y="14279"/>
                            <a:ext cx="710" cy="326"/>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2" name="Freeform 58"/>
                        <wps:cNvSpPr>
                          <a:spLocks noChangeArrowheads="1"/>
                        </wps:cNvSpPr>
                        <wps:spPr bwMode="auto">
                          <a:xfrm>
                            <a:off x="-170" y="13768"/>
                            <a:ext cx="620" cy="67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3" name="Freeform 59"/>
                        <wps:cNvSpPr>
                          <a:spLocks noChangeArrowheads="1"/>
                        </wps:cNvSpPr>
                        <wps:spPr bwMode="auto">
                          <a:xfrm>
                            <a:off x="-181" y="13699"/>
                            <a:ext cx="567" cy="727"/>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4" name="Freeform 60"/>
                        <wps:cNvSpPr>
                          <a:spLocks noChangeArrowheads="1"/>
                        </wps:cNvSpPr>
                        <wps:spPr bwMode="auto">
                          <a:xfrm>
                            <a:off x="450" y="13550"/>
                            <a:ext cx="172" cy="192"/>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5" name="Freeform 61"/>
                        <wps:cNvSpPr>
                          <a:spLocks noChangeArrowheads="1"/>
                        </wps:cNvSpPr>
                        <wps:spPr bwMode="auto">
                          <a:xfrm>
                            <a:off x="409" y="13495"/>
                            <a:ext cx="166" cy="202"/>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6" name="Freeform 62"/>
                        <wps:cNvSpPr>
                          <a:spLocks noChangeArrowheads="1"/>
                        </wps:cNvSpPr>
                        <wps:spPr bwMode="auto">
                          <a:xfrm>
                            <a:off x="287" y="13559"/>
                            <a:ext cx="151" cy="188"/>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7" name="Freeform 63"/>
                        <wps:cNvSpPr>
                          <a:spLocks noChangeArrowheads="1"/>
                        </wps:cNvSpPr>
                        <wps:spPr bwMode="auto">
                          <a:xfrm>
                            <a:off x="-328" y="12741"/>
                            <a:ext cx="746" cy="1061"/>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8" name="Freeform 64"/>
                        <wps:cNvSpPr>
                          <a:spLocks noChangeArrowheads="1"/>
                        </wps:cNvSpPr>
                        <wps:spPr bwMode="auto">
                          <a:xfrm>
                            <a:off x="87" y="13321"/>
                            <a:ext cx="162" cy="98"/>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9" name="Freeform 65"/>
                        <wps:cNvSpPr>
                          <a:spLocks noChangeArrowheads="1"/>
                        </wps:cNvSpPr>
                        <wps:spPr bwMode="auto">
                          <a:xfrm>
                            <a:off x="245" y="13421"/>
                            <a:ext cx="72" cy="78"/>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0" name="Freeform 66"/>
                        <wps:cNvSpPr>
                          <a:spLocks noChangeArrowheads="1"/>
                        </wps:cNvSpPr>
                        <wps:spPr bwMode="auto">
                          <a:xfrm>
                            <a:off x="-291" y="11684"/>
                            <a:ext cx="536" cy="1536"/>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1" name="Freeform 67"/>
                        <wps:cNvSpPr>
                          <a:spLocks noChangeArrowheads="1"/>
                        </wps:cNvSpPr>
                        <wps:spPr bwMode="auto">
                          <a:xfrm>
                            <a:off x="-318" y="13743"/>
                            <a:ext cx="273" cy="837"/>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2" name="Rectangle 68"/>
                        <wps:cNvSpPr>
                          <a:spLocks noChangeArrowheads="1"/>
                        </wps:cNvSpPr>
                        <wps:spPr bwMode="auto">
                          <a:xfrm>
                            <a:off x="2341" y="14393"/>
                            <a:ext cx="4666" cy="87"/>
                          </a:xfrm>
                          <a:prstGeom prst="rect">
                            <a:avLst/>
                          </a:prstGeom>
                          <a:solidFill>
                            <a:srgbClr val="005196"/>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3" name="Rectangle 69"/>
                        <wps:cNvSpPr>
                          <a:spLocks noChangeArrowheads="1"/>
                        </wps:cNvSpPr>
                        <wps:spPr bwMode="auto">
                          <a:xfrm>
                            <a:off x="9442" y="2661"/>
                            <a:ext cx="93" cy="8788"/>
                          </a:xfrm>
                          <a:prstGeom prst="rect">
                            <a:avLst/>
                          </a:prstGeom>
                          <a:solidFill>
                            <a:srgbClr val="005196"/>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62EF73" id="Group 6" o:spid="_x0000_s1026" style="position:absolute;margin-left:-18pt;margin-top:-27.9pt;width:502.45pt;height:758.7pt;z-index:251659264;mso-wrap-distance-left:0;mso-wrap-distance-right:0" coordorigin="-360,-558" coordsize="10049,1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">
                <v:shape id="Freeform 3" o:spid="_x0000_s1027" style="position:absolute;left:8094;top:-558;width:899;height:881;visibility:visible;mso-wrap-style:non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strokecolor="#3465a4">
                  <v:path o:connecttype="custom" o:connectlocs="400,108;373,183;535,301;693,446;757,668;715,821;657,851;562,777;488,559;331,475;194,574;105,644;32,475;120,430;147,529;105,504;131,564;184,520;141,405;15,435;42,633;237,713;383,727;351,623;299,653;342,648;362,713;263,703;220,584;289,549;321,540;441,549;541,777;741,856;825,545;762,361;693,248;704,207;820,446;899,381;825,282;867,227;883,124;788,89;746,103;699,54;636,108;610,59;552,44;494,0;526,128;599,218;557,198;488,113" o:connectangles="0,0,0,0,0,0,0,0,0,0,0,0,0,0,0,0,0,0,0,0,0,0,0,0,0,0,0,0,0,0,0,0,0,0,0,0,0,0,0,0,0,0,0,0,0,0,0,0,0,0,0,0,0,0"/>
                </v:shape>
                <v:shape id="Freeform 4" o:spid="_x0000_s1028" style="position:absolute;left:8589;top:-67;width:83;height:187;visibility:visible;mso-wrap-style:non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" path="m38,182r10,-9l58,153r9,-19l77,105r,-24l77,53r,-24l72,,67,19,62,43,58,57,53,77,43,86,34,96r-15,l,91r38,91xe" fillcolor="#005196" stroked="f" strokecolor="#3465a4">
                  <v:path o:connecttype="custom" o:connectlocs="41,187;52,178;63,157;72,138;83,108;83,83;83,54;83,30;78,0;72,20;67,44;63,59;57,79;46,88;37,99;20,99;0,93;41,187" o:connectangles="0,0,0,0,0,0,0,0,0,0,0,0,0,0,0,0,0,0"/>
                </v:shape>
                <v:shape id="Freeform 5" o:spid="_x0000_s1029" style="position:absolute;left:8673;top:115;width:67;height:88;visibility:visible;mso-wrap-style:non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" path="m53,77l57,53,62,39,57,20,53,5,43,5,38,,33,,29,5r-5,l19,10r-5,5l9,20,,29,,48,5,63,9,77r10,5l29,87,43,82,53,77xe" fillcolor="#005196" stroked="f" strokecolor="#3465a4">
                  <v:path o:connecttype="custom" o:connectlocs="57,78;62,54;67,39;62,20;57,5;46,5;41,0;36,0;31,5;26,5;21,10;15,15;10,20;0,29;0,49;5,64;10,78;21,83;31,88;46,83;57,78" o:connectangles="0,0,0,0,0,0,0,0,0,0,0,0,0,0,0,0,0,0,0,0,0"/>
                </v:shape>
                <v:shape id="Freeform 6" o:spid="_x0000_s1030" style="position:absolute;left:7198;top:-513;width:1304;height:633;visibility:visible;mso-wrap-style:non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strokecolor="#3465a4">
                  <v:path o:connecttype="custom" o:connectlocs="1136,94;983,113;831,193;731,346;720,311;705,198;647,188;620,163;558,55;510,9;473,119;531,257;410,129;299,94;299,163;378,267;431,302;352,292;278,281;205,247;141,188;100,188;84,168;121,173;158,143;158,69;105,20;36,39;0,133;84,272;199,336;331,356;457,366;558,391;615,470;610,574;531,578;521,514;541,475;500,479;479,485;453,460;421,475;447,544;505,608;594,633;699,599;783,479;857,376;941,302;1036,242;1167,212;1294,207;1251,158" o:connectangles="0,0,0,0,0,0,0,0,0,0,0,0,0,0,0,0,0,0,0,0,0,0,0,0,0,0,0,0,0,0,0,0,0,0,0,0,0,0,0,0,0,0,0,0,0,0,0,0,0,0,0,0,0,0"/>
                </v:shape>
                <v:shape id="Freeform 7" o:spid="_x0000_s1031" style="position:absolute;left:8946;top:-548;width:710;height:326;visibility:visible;mso-wrap-style:non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strokecolor="#3465a4">
                  <v:path o:connecttype="custom" o:connectlocs="48,326;75,296;101,271;131,242;163,222;201,197;232,183;268,164;306,148;342,139;379,129;421,118;458,114;500,114;542,114;584,123;627,129;710,30;674,20;637,10;600,5;558,0;516,0;473,0;432,5;385,10;342,20;300,30;253,40;210,55;169,74;131,94;90,118;53,143;53,153;53,164;53,178;48,192;43,208;32,217;22,232;5,247;0,257;0,266;5,277;16,282;26,291;32,306;43,316;48,326" o:connectangles="0,0,0,0,0,0,0,0,0,0,0,0,0,0,0,0,0,0,0,0,0,0,0,0,0,0,0,0,0,0,0,0,0,0,0,0,0,0,0,0,0,0,0,0,0,0,0,0,0,0"/>
                </v:shape>
                <v:shape id="Freeform 8" o:spid="_x0000_s1032" style="position:absolute;left:8910;top:-384;width:620;height:672;visibility:visible;mso-wrap-style:non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strokecolor="#3465a4">
                  <v:path o:connecttype="custom" o:connectlocs="588,4;531,0;494,20;473,49;457,78;452,69;447,34;404,44;347,78;305,138;289,198;273,212;268,182;252,158;226,153;190,182;152,242;137,311;126,396;131,479;147,529;126,539;115,524;105,509;94,495;79,509;62,548;42,583;21,603;0,613;5,618;58,672" o:connectangles="0,0,0,0,0,0,0,0,0,0,0,0,0,0,0,0,0,0,0,0,0,0,0,0,0,0,0,0,0,0,0,0"/>
                </v:shape>
                <v:shape id="Freeform 9" o:spid="_x0000_s1033" style="position:absolute;left:8968;top:-369;width:572;height:728;visibility:visible;mso-wrap-style:non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strokecolor="#3465a4">
                  <v:path o:connecttype="custom" o:connectlocs="572,35;572,99;551,143;529,173;503,188;514,193;540,203;535,247;503,317;456,371;404,386;394,401;415,416;435,431;441,460;415,505;367,544;310,564;236,580;167,569;126,555;115,580;131,589;141,604;152,619;136,633;105,654;79,679;57,703;47,728;47,718;0,658" o:connectangles="0,0,0,0,0,0,0,0,0,0,0,0,0,0,0,0,0,0,0,0,0,0,0,0,0,0,0,0,0,0,0,0"/>
                </v:shape>
                <v:shape id="Freeform 10" o:spid="_x0000_s1034" style="position:absolute;left:8736;top:310;width:173;height:197;visibility:visible;mso-wrap-style:non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" path="m116,l101,14,87,24,72,33,58,43,39,48r-15,l10,52,,48,5,62,15,72r9,9l34,91r10,9l53,110r5,5l68,115r-10,5l53,129r-9,5l39,144r-5,14l34,168r,14l44,192,159,48,116,xe" fillcolor="#005196" stroked="f" strokecolor="#3465a4">
                  <v:path o:connecttype="custom" o:connectlocs="126,0;110,14;95,25;78,34;63,44;42,49;26,49;11,53;0,49;5,64;16,74;26,83;37,93;48,103;58,113;63,118;74,118;63,123;58,132;48,137;42,148;37,162;37,172;37,187;48,197;173,49;126,0" o:connectangles="0,0,0,0,0,0,0,0,0,0,0,0,0,0,0,0,0,0,0,0,0,0,0,0,0,0,0"/>
                </v:shape>
                <v:shape id="Freeform 11" o:spid="_x0000_s1035" style="position:absolute;left:8784;top:359;width:166;height:201;visibility:visible;mso-wrap-style:non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" path="m153,52r-9,20l134,86r-10,24l120,129r-5,15l115,168r-5,14l115,196r-10,-9l96,177,86,168,81,153r-9,-9l67,134,62,124r,-9l57,124r-5,10l43,144r-5,9l28,158r-9,l9,153,,144,115,r38,52xe" fillcolor="#005196" stroked="f" strokecolor="#3465a4">
                  <v:path o:connecttype="custom" o:connectlocs="166,53;156,74;145,88;135,113;130,132;125,148;125,172;119,187;125,201;114,192;104,182;93,172;88,157;78,148;73,137;67,127;67,118;62,127;56,137;47,148;41,157;30,162;21,162;10,157;0,148;125,0;166,53" o:connectangles="0,0,0,0,0,0,0,0,0,0,0,0,0,0,0,0,0,0,0,0,0,0,0,0,0,0,0"/>
                </v:shape>
                <v:shape id="Freeform 12" o:spid="_x0000_s1036" style="position:absolute;left:8920;top:310;width:152;height:187;visibility:visible;mso-wrap-style:non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" path="m29,l44,19,63,43,77,62,96,81r15,19l120,115r10,14l135,134r5,5l140,148r,15l135,172r-5,5l120,182r-4,l106,172,92,158,77,139,58,115,44,91,29,67,15,52,5,38,,33,29,xe" fillcolor="#005196" stroked="f" strokecolor="#3465a4">
                  <v:path o:connecttype="custom" o:connectlocs="31,0;48,20;68,44;84,64;104,83;121,103;130,118;141,133;147,138;152,143;152,152;152,167;147,177;141,182;130,187;126,187;115,177;100,162;84,143;63,118;48,93;31,69;16,53;5,39;0,34;31,0" o:connectangles="0,0,0,0,0,0,0,0,0,0,0,0,0,0,0,0,0,0,0,0,0,0,0,0,0,0"/>
                </v:shape>
                <v:shape id="Freeform 13" o:spid="_x0000_s1037" style="position:absolute;left:8937;top:255;width:751;height:1060;visibility:visible;mso-wrap-style:non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strokecolor="#3465a4">
                  <v:path o:connecttype="custom" o:connectlocs="657,595;593,624;494,430;373,248;184,173;53,218;26,287;94,401;273,490;347,674;273,827;216,837;236,1000;378,1000;373,892;315,872;342,906;310,946;284,862;378,852;409,1005;268,1055;184,823;111,653;184,600;216,678;189,683;173,629;131,703;220,807;315,713;273,713;299,589;216,471;89,421;10,331;21,188;120,108;284,94;441,168;541,243;593,243;473,179;378,99;389,20;494,64;546,69;610,14;689,99;636,179;698,218;683,292;667,336;709,386;730,495;662,476;588,377;557,386;640,460" o:connectangles="0,0,0,0,0,0,0,0,0,0,0,0,0,0,0,0,0,0,0,0,0,0,0,0,0,0,0,0,0,0,0,0,0,0,0,0,0,0,0,0,0,0,0,0,0,0,0,0,0,0,0,0,0,0,0,0,0,0,0"/>
                </v:shape>
                <v:shape id="Freeform 14" o:spid="_x0000_s1038" style="position:absolute;left:9110;top:632;width:162;height:98;visibility:visible;mso-wrap-style:non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" path="m,52l10,38,24,24,43,14,63,9,82,4,106,r19,4l149,9,130,19r-15,5l101,28,87,38,77,48,72,62,67,76r5,20l,52xe" fillcolor="#005196" stroked="f" strokecolor="#3465a4">
                  <v:path o:connecttype="custom" o:connectlocs="0,53;11,39;26,25;47,14;68,9;89,4;115,0;136,4;162,9;141,19;125,25;110,29;95,39;84,49;78,63;73,78;78,98;0,53" o:connectangles="0,0,0,0,0,0,0,0,0,0,0,0,0,0,0,0,0,0"/>
                </v:shape>
                <v:shape id="Freeform 15" o:spid="_x0000_s1039" style="position:absolute;left:9042;top:558;width:72;height:77;visibility:visible;mso-wrap-style:non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" path="m9,14l14,4r10,l33,r5,l43,,53,4r4,l62,14r5,14l67,38,57,52,53,67r-5,5l43,76r-10,l29,76,24,72r-10,l9,67r,-5l5,52,,38,,24,9,14xe" fillcolor="#005196" stroked="f" strokecolor="#3465a4">
                  <v:path o:connecttype="custom" o:connectlocs="10,14;15,4;26,4;35,0;41,0;46,0;57,4;61,4;67,14;72,28;72,39;61,53;57,68;52,73;46,77;35,77;31,77;26,73;15,73;10,68;10,63;5,53;0,39;0,24;10,14" o:connectangles="0,0,0,0,0,0,0,0,0,0,0,0,0,0,0,0,0,0,0,0,0,0,0,0,0"/>
                </v:shape>
                <v:shape id="Freeform 16" o:spid="_x0000_s1040" style="position:absolute;left:9115;top:835;width:536;height:1536;visibility:visible;mso-wrap-style:non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strokecolor="#3465a4">
                  <v:path o:connecttype="custom" o:connectlocs="452,154;452,288;426,426;368,555;273,654;205,694;242,694;289,684;347,694;388,734;352,793;394,803;478,853;514,917;510,957;435,982;341,932;368,971;435,1095;452,1189;420,1194;347,1145;300,1061;278,1056;294,1189;336,1318;373,1408;388,1433;394,1363;446,1348;488,1363;520,1412;514,1477;467,1527;394,1522;304,1437;257,1343;231,1111;205,902;131,813;63,808;32,863;53,922;94,927;126,888;126,957;142,996;131,1041;90,1026;37,977;0,867;26,714;100,630;173,575;263,451;336,283;347,0;378,45;415,70" o:connectangles="0,0,0,0,0,0,0,0,0,0,0,0,0,0,0,0,0,0,0,0,0,0,0,0,0,0,0,0,0,0,0,0,0,0,0,0,0,0,0,0,0,0,0,0,0,0,0,0,0,0,0,0,0,0,0,0,0,0,0"/>
                </v:shape>
                <v:shape id="Freeform 17" o:spid="_x0000_s1041" style="position:absolute;left:9405;top:-518;width:273;height:832;visibility:visible;mso-wrap-style:non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strokecolor="#3465a4">
                  <v:path o:connecttype="custom" o:connectlocs="0,778;47,713;90,639;120,559;146,476;168,382;178,287;178,193;163,99;251,0;268,85;273,179;273,278;268,377;251,481;230,584;194,679;157,768;146,768;137,768;120,773;110,778;99,782;90,793;79,807;63,828;58,832;47,832;41,828;32,818;26,803;15,793;5,782;0,778" o:connectangles="0,0,0,0,0,0,0,0,0,0,0,0,0,0,0,0,0,0,0,0,0,0,0,0,0,0,0,0,0,0,0,0,0,0"/>
                </v:shape>
                <v:shape id="Freeform 18" o:spid="_x0000_s1042" style="position:absolute;left:8773;top:13713;width:162;height:177;visibility:visible;mso-wrap-style:non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" path="m149,34l130,53,115,77,96,96,82,115,67,135r-9,14l43,163r-5,5l34,173r-5,l19,168r-9,l5,159,,149,,139,10,125,24,111,38,91,58,72,77,53,91,29,106,15,115,r5,l149,34xe" fillcolor="#005196" stroked="f" strokecolor="#3465a4">
                  <v:path o:connecttype="custom" o:connectlocs="162,35;141,54;125,79;104,98;89,118;73,138;63,152;47,167;41,172;37,177;32,177;21,172;11,172;5,163;0,152;0,142;11,128;26,114;41,93;63,74;84,54;99,30;115,15;125,0;130,0;162,35" o:connectangles="0,0,0,0,0,0,0,0,0,0,0,0,0,0,0,0,0,0,0,0,0,0,0,0,0,0"/>
                </v:shape>
                <v:shape id="Freeform 19" o:spid="_x0000_s1043" style="position:absolute;left:8077;top:13733;width:899;height:882;visibility:visible;mso-wrap-style:non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strokecolor="#3465a4">
                  <v:path o:connecttype="custom" o:connectlocs="400,767;373,698;537,580;694,436;758,214;715,60;657,30;563,104;489,322;332,406;195,302;105,238;32,406;122,446;148,352;105,377;131,318;184,362;142,476;16,446;43,248;237,169;384,154;353,258;300,228;342,228;364,173;263,173;221,297;289,327;321,342;442,332;542,99;741,25;826,332;758,516;694,634;705,674;820,436;899,495;826,599;867,654;878,753;788,792;741,778;700,827;636,767;604,817;552,838;489,882;526,748;600,664;557,684;489,767" o:connectangles="0,0,0,0,0,0,0,0,0,0,0,0,0,0,0,0,0,0,0,0,0,0,0,0,0,0,0,0,0,0,0,0,0,0,0,0,0,0,0,0,0,0,0,0,0,0,0,0,0,0,0,0,0,0"/>
                </v:shape>
                <v:shape id="Freeform 20" o:spid="_x0000_s1044" style="position:absolute;left:8573;top:13936;width:82;height:188;visibility:visible;mso-wrap-style:non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" path="m33,l48,10r9,19l67,48r5,29l76,101r,29l76,154r-4,29l67,159,62,144,57,125,52,106,43,91,33,87r-14,l,87,33,xe" fillcolor="#005196" stroked="f" strokecolor="#3465a4">
                  <v:path o:connecttype="custom" o:connectlocs="36,0;52,10;62,30;72,49;78,79;82,104;82,134;82,158;78,188;72,163;67,148;62,128;56,109;46,93;36,89;21,89;0,89;36,0" o:connectangles="0,0,0,0,0,0,0,0,0,0,0,0,0,0,0,0,0,0"/>
                </v:shape>
                <v:shape id="Freeform 21" o:spid="_x0000_s1045" style="position:absolute;left:8657;top:13853;width:68;height:87;visibility:visible;mso-wrap-style:non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" path="m53,9r5,19l63,48,58,67,53,81r-9,l39,86r-5,l29,81r-5,l20,76,15,72,5,67,,52,,38,5,24,10,9,20,4,29,,44,r9,9xe" fillcolor="#005196" stroked="f" strokecolor="#3465a4">
                  <v:path o:connecttype="custom" o:connectlocs="57,9;63,28;68,49;63,68;57,82;47,82;42,87;37,87;31,82;26,82;22,77;16,73;5,68;0,53;0,38;5,24;11,9;22,4;31,0;47,0;57,9" o:connectangles="0,0,0,0,0,0,0,0,0,0,0,0,0,0,0,0,0,0,0,0,0"/>
                </v:shape>
                <v:shape id="Freeform 22" o:spid="_x0000_s1046" style="position:absolute;left:7182;top:13936;width:1305;height:634;visibility:visible;mso-wrap-style:non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strokecolor="#3465a4">
                  <v:path o:connecttype="custom" o:connectlocs="1136,539;984,514;832,436;732,282;721,327;706,436;648,445;621,470;558,579;511,624;473,514;531,381;411,505;300,539;300,465;379,366;432,327;353,341;279,352;206,387;142,445;101,445;84,465;116,461;158,490;158,564;105,613;32,594;0,500;84,366;201,297;332,277;458,267;558,238;616,159;610,60;531,55;522,114;542,159;500,154;479,148;453,173;421,159;447,85;505,25;595,0;700,35;785,154;858,258;942,332;1037,391;1168,415;1294,426;1252,475" o:connectangles="0,0,0,0,0,0,0,0,0,0,0,0,0,0,0,0,0,0,0,0,0,0,0,0,0,0,0,0,0,0,0,0,0,0,0,0,0,0,0,0,0,0,0,0,0,0,0,0,0,0,0,0,0,0"/>
                </v:shape>
                <v:shape id="Freeform 23" o:spid="_x0000_s1047" style="position:absolute;left:8931;top:14279;width:710;height:326;visibility:visible;mso-wrap-style:non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strokecolor="#3465a4">
                  <v:path o:connecttype="custom" o:connectlocs="42,0;73,30;100,55;131,84;163,104;195,129;231,148;268,164;305,178;342,188;379,197;421,208;458,208;500,213;541,208;584,203;620,197;710,296;673,306;637,317;599,321;558,326;515,326;473,326;432,321;383,317;342,306;295,296;252,287;210,271;169,252;131,232;90,208;53,183;53,173;53,164;53,148;47,134;42,123;32,109;21,95;5,79;0,70;0,60;5,49;15,40;21,30;32,25;42,10;42,0" o:connectangles="0,0,0,0,0,0,0,0,0,0,0,0,0,0,0,0,0,0,0,0,0,0,0,0,0,0,0,0,0,0,0,0,0,0,0,0,0,0,0,0,0,0,0,0,0,0,0,0,0,0"/>
                </v:shape>
                <v:shape id="Freeform 24" o:spid="_x0000_s1048" style="position:absolute;left:8894;top:13768;width:621;height:673;visibility:visible;mso-wrap-style:non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strokecolor="#3465a4">
                  <v:path o:connecttype="custom" o:connectlocs="589,668;531,673;495,648;473,624;458,594;452,604;442,638;405,629;347,594;306,534;289,475;274,460;263,490;253,514;227,519;189,490;153,435;137,361;127,277;131,198;148,143;127,134;116,148;105,163;95,178;79,163;64,124;37,89;22,69;0,60;5,55;58,0" o:connectangles="0,0,0,0,0,0,0,0,0,0,0,0,0,0,0,0,0,0,0,0,0,0,0,0,0,0,0,0,0,0,0,0"/>
                </v:shape>
                <v:shape id="Freeform 25" o:spid="_x0000_s1049" style="position:absolute;left:8952;top:13699;width:572;height:727;visibility:visible;mso-wrap-style:non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strokecolor="#3465a4">
                  <v:path o:connecttype="custom" o:connectlocs="572,688;572,628;551,579;530,554;504,539;515,529;541,525;536,475;504,410;452,356;405,341;394,322;415,311;436,297;441,267;415,223;367,183;310,163;231,148;168,154;126,173;116,154;126,138;142,124;148,108;137,94;105,74;79,44;58,25;47,0;43,9;0,69" o:connectangles="0,0,0,0,0,0,0,0,0,0,0,0,0,0,0,0,0,0,0,0,0,0,0,0,0,0,0,0,0,0,0,0"/>
                </v:shape>
                <v:shape id="Freeform 26" o:spid="_x0000_s1050" style="position:absolute;left:8720;top:13550;width:172;height:192;visibility:visible;mso-wrap-style:non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" path="m115,187l101,177,86,163,72,158,58,149,38,144r-14,l10,139,,144,5,129r9,-9l24,110r10,-9l43,91,53,86r5,-9l67,77,58,72,48,62,43,57,38,48,34,33,29,24,34,9,43,,158,144r-43,43xe" fillcolor="#005196" stroked="f" strokecolor="#3465a4">
                  <v:path o:connecttype="custom" o:connectlocs="125,192;110,182;94,167;78,162;63,153;41,148;26,148;11,143;0,148;5,132;15,123;26,113;37,104;47,93;58,88;63,79;73,79;63,74;52,64;47,59;41,49;37,34;32,25;37,9;47,0;172,148;125,192" o:connectangles="0,0,0,0,0,0,0,0,0,0,0,0,0,0,0,0,0,0,0,0,0,0,0,0,0,0,0"/>
                </v:shape>
                <v:shape id="Freeform 27" o:spid="_x0000_s1051" style="position:absolute;left:8768;top:13495;width:167;height:202;visibility:visible;mso-wrap-style:non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" path="m154,149l144,130r-9,-20l125,91,120,67,115,53r,-24l111,14,115,r-9,10l96,19,87,29,82,43,72,53r-5,9l63,72r,10l58,72,53,62,43,53,39,43,29,38r-10,l10,43,,53,115,197r39,-48xe" fillcolor="#005196" stroked="f" strokecolor="#3465a4">
                  <v:path o:connecttype="custom" o:connectlocs="167,153;156,133;146,113;136,93;130,69;125,54;125,30;120,14;125,0;115,10;104,19;94,30;89,44;78,54;73,64;68,74;68,84;63,74;57,64;47,54;42,44;31,39;21,39;11,44;0,54;125,202;167,153" o:connectangles="0,0,0,0,0,0,0,0,0,0,0,0,0,0,0,0,0,0,0,0,0,0,0,0,0,0,0"/>
                </v:shape>
                <v:shape id="Freeform 28" o:spid="_x0000_s1052" style="position:absolute;left:8905;top:13559;width:151;height:188;visibility:visible;mso-wrap-style:non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" path="m29,183l43,164,62,144,77,120,96,101,110,82,120,68,130,53r4,-5l139,39r,-10l139,20,134,10,130,5,120,,110,r-9,10l91,24,77,44,58,68,43,92,24,111,14,130,5,144,,149r29,34xe" fillcolor="#005196" stroked="f" strokecolor="#3465a4">
                  <v:path o:connecttype="custom" o:connectlocs="32,188;47,168;67,148;84,123;104,104;119,84;130,70;141,54;146,49;151,40;151,30;151,21;146,10;141,5;130,0;119,0;110,10;99,25;84,45;63,70;47,95;26,114;15,134;5,148;0,153;32,188" o:connectangles="0,0,0,0,0,0,0,0,0,0,0,0,0,0,0,0,0,0,0,0,0,0,0,0,0,0"/>
                </v:shape>
                <v:shape id="Freeform 29" o:spid="_x0000_s1053" style="position:absolute;left:8920;top:12741;width:752;height:1061;visibility:visible;mso-wrap-style:non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strokecolor="#3465a4">
                  <v:path o:connecttype="custom" o:connectlocs="657,467;594,437;495,630;373,817;184,888;53,842;26,773;95,660;274,570;347,392;274,233;216,223;232,60;379,60;373,169;315,189;342,154;311,115;279,198;379,208;410,55;268,5;184,233;111,407;184,456;216,382;189,377;174,431;131,357;221,253;315,347;274,347;300,471;216,594;90,640;5,729;22,872;122,952;285,971;442,892;542,817;594,817;473,882;379,957;384,1046;489,996;547,991;604,1046;683,957;636,882;699,847;683,768;668,729;709,674;731,566;662,590;583,679;557,674;636,600" o:connectangles="0,0,0,0,0,0,0,0,0,0,0,0,0,0,0,0,0,0,0,0,0,0,0,0,0,0,0,0,0,0,0,0,0,0,0,0,0,0,0,0,0,0,0,0,0,0,0,0,0,0,0,0,0,0,0,0,0,0,0"/>
                </v:shape>
                <v:shape id="Freeform 30" o:spid="_x0000_s1054" style="position:absolute;left:9095;top:13321;width:157;height:98;visibility:visible;mso-wrap-style:non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" path="m,43l9,62,24,72,43,86r19,5l81,96r24,l125,96r19,-5l129,82,115,77,101,67,86,62,77,53,72,38,67,24,72,,,43xe" fillcolor="#005196" stroked="f" strokecolor="#3465a4">
                  <v:path o:connecttype="custom" o:connectlocs="0,44;10,63;26,74;47,88;68,93;88,98;114,98;136,98;157,93;141,84;125,79;110,68;94,63;84,54;79,39;73,25;79,0;0,44" o:connectangles="0,0,0,0,0,0,0,0,0,0,0,0,0,0,0,0,0,0"/>
                </v:shape>
                <v:shape id="Freeform 31" o:spid="_x0000_s1055" style="position:absolute;left:9025;top:13421;width:73;height:78;visibility:visible;mso-wrap-style:non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" path="m5,62l15,72r9,l34,77r5,l44,77r9,-5l58,72,63,62,68,48r,-10l58,24,53,10,48,5,44,,34,,29,,20,5r-5,l10,10,5,14,,24,,38,,53r5,9xe" fillcolor="#005196" stroked="f" strokecolor="#3465a4">
                  <v:path o:connecttype="custom" o:connectlocs="5,63;16,73;26,73;37,78;42,78;47,78;57,73;62,73;68,63;73,49;73,38;62,24;57,10;52,5;47,0;37,0;31,0;21,5;16,5;11,10;5,14;0,24;0,38;0,54;5,63" o:connectangles="0,0,0,0,0,0,0,0,0,0,0,0,0,0,0,0,0,0,0,0,0,0,0,0,0"/>
                </v:shape>
                <v:shape id="Freeform 32" o:spid="_x0000_s1056" style="position:absolute;left:9095;top:11684;width:541;height:1536;visibility:visible;mso-wrap-style:non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strokecolor="#3465a4">
                  <v:path o:connecttype="custom" o:connectlocs="457,1382;457,1249;430,1110;373,981;278,887;205,842;246,842;295,853;352,842;394,803;357,743;400,733;479,683;520,619;515,584;441,555;347,605;373,565;441,441;457,352;426,342;347,391;304,476;284,485;295,347;342,223;378,129;394,109;400,173;452,188;494,173;520,124;520,60;473,10;394,14;310,99;257,193;237,426;210,634;137,729;68,729;36,674;58,614;100,609;131,649;131,580;147,545;131,495;89,510;42,559;5,669;32,823;105,906;179,961;268,1085;342,1253;347,1536;383,1492;415,1467" o:connectangles="0,0,0,0,0,0,0,0,0,0,0,0,0,0,0,0,0,0,0,0,0,0,0,0,0,0,0,0,0,0,0,0,0,0,0,0,0,0,0,0,0,0,0,0,0,0,0,0,0,0,0,0,0,0,0,0,0,0,0"/>
                </v:shape>
                <v:shape id="Freeform 33" o:spid="_x0000_s1057" style="position:absolute;left:9384;top:13743;width:277;height:837;visibility:visible;mso-wrap-style:non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" path="m,53r48,62l81,187r34,77l139,346r19,86l163,523r,96l153,710r82,101l249,730r5,-92l254,542,249,442,235,341,211,240,182,149,144,62r-5,l129,62,115,58,105,53,96,48,86,34,77,24,62,5,57,,48,,43,5,33,14,29,29,19,38,9,48,,53xe" fillcolor="#005196" stroked="f" strokecolor="#3465a4">
                  <v:path o:connecttype="custom" o:connectlocs="0,55;52,119;88,193;125,272;152,357;172,446;178,540;178,639;167,733;256,837;272,753;277,658;277,559;272,456;256,352;230,248;198,154;157,64;152,64;141,64;125,60;115,55;105,50;94,35;84,25;68,5;62,0;52,0;47,5;36,14;32,30;21,39;10,50;0,55" o:connectangles="0,0,0,0,0,0,0,0,0,0,0,0,0,0,0,0,0,0,0,0,0,0,0,0,0,0,0,0,0,0,0,0,0,0"/>
                </v:shape>
                <v:shape id="Freeform 34" o:spid="_x0000_s1058" style="position:absolute;left:371;top:165;width:162;height:177;visibility:visible;mso-wrap-style:non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" path="m,140l19,120,34,96,53,77,67,58,82,39,96,24,106,10r4,-5l115,r10,l134,r5,5l149,15r,9l149,34,139,44r-9,19l110,82,96,101,77,125,58,144,43,159r-9,14l29,173,,140xe" fillcolor="#005196" stroked="f" strokecolor="#3465a4">
                  <v:path o:connecttype="custom" o:connectlocs="0,143;21,123;37,98;58,79;73,59;89,40;104,25;115,10;120,5;125,0;136,0;146,0;151,5;162,15;162,25;162,35;151,45;141,64;120,84;104,103;84,128;63,147;47,163;37,177;32,177;0,143" o:connectangles="0,0,0,0,0,0,0,0,0,0,0,0,0,0,0,0,0,0,0,0,0,0,0,0,0,0"/>
                </v:shape>
                <v:shape id="Freeform 35" o:spid="_x0000_s1059" style="position:absolute;left:334;top:-558;width:894;height:881;visibility:visible;mso-wrap-style:non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strokecolor="#3465a4">
                  <v:path o:connecttype="custom" o:connectlocs="495,108;522,183;358,301;200,446;142,668;180,821;237,851;337,777;411,559;563,475;706,574;789,644;868,475;779,430;747,529;789,504;763,564;710,520;758,405;879,435;858,633;657,713;516,727;548,623;595,653;558,648;531,713;637,703;679,584;610,549;574,540;452,549;353,777;153,856;75,545;137,361;200,248;195,207;75,446;0,381;75,282;32,227;16,124;111,89;153,103;195,54;263,108;289,59;347,44;405,0;368,128;300,218;337,198;411,113" o:connectangles="0,0,0,0,0,0,0,0,0,0,0,0,0,0,0,0,0,0,0,0,0,0,0,0,0,0,0,0,0,0,0,0,0,0,0,0,0,0,0,0,0,0,0,0,0,0,0,0,0,0,0,0,0,0"/>
                </v:shape>
                <v:shape id="Freeform 36" o:spid="_x0000_s1060" style="position:absolute;left:650;top:-67;width:83;height:187;visibility:visible;mso-wrap-style:non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" path="m39,182l29,173,20,153,10,134,5,105,,81,,53,,29,5,r5,19l20,43r4,14l29,77r5,9l44,96r14,l77,91,39,182xe" fillcolor="#005196" stroked="f" strokecolor="#3465a4">
                  <v:path o:connecttype="custom" o:connectlocs="42,187;31,178;22,157;11,138;5,108;0,83;0,54;0,30;5,0;11,20;22,44;26,59;31,79;37,88;47,99;63,99;83,93;42,187" o:connectangles="0,0,0,0,0,0,0,0,0,0,0,0,0,0,0,0,0,0"/>
                </v:shape>
                <v:shape id="Freeform 37" o:spid="_x0000_s1061" style="position:absolute;left:582;top:115;width:67;height:88;visibility:visible;mso-wrap-style:non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" path="m14,77l5,53,,39,5,20,14,5,24,,34,5r14,5l58,20r4,9l62,48,58,63,53,77,43,82r-9,5l24,82,14,77xe" fillcolor="#005196" stroked="f" strokecolor="#3465a4">
                  <v:path o:connecttype="custom" o:connectlocs="15,78;5,54;0,39;5,20;15,5;26,0;37,5;52,10;63,20;67,29;67,49;63,64;57,78;46,83;37,88;26,83;15,78" o:connectangles="0,0,0,0,0,0,0,0,0,0,0,0,0,0,0,0,0"/>
                </v:shape>
                <v:shape id="Freeform 38" o:spid="_x0000_s1062" style="position:absolute;left:819;top:-513;width:1304;height:633;visibility:visible;mso-wrap-style:non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strokecolor="#3465a4">
                  <v:path o:connecttype="custom" o:connectlocs="169,94;327,113;473,193;573,346;584,311;599,198;657,188;684,163;747,55;800,9;831,119;778,257;894,129;1010,94;1010,163;926,267;873,302;958,292;1026,281;1099,247;1168,188;1210,188;1225,168;1189,173;1152,143;1152,69;1199,20;1273,39;1304,133;1225,272;1110,336;973,356;847,366;747,391;689,470;699,574;774,578;783,514;768,475;804,479;826,485;853,460;883,475;857,544;804,608;710,633;605,599;521,479;447,376;363,302;268,242;137,212;15,207;53,158" o:connectangles="0,0,0,0,0,0,0,0,0,0,0,0,0,0,0,0,0,0,0,0,0,0,0,0,0,0,0,0,0,0,0,0,0,0,0,0,0,0,0,0,0,0,0,0,0,0,0,0,0,0,0,0,0,0"/>
                </v:shape>
                <v:shape id="Freeform 39" o:spid="_x0000_s1063" style="position:absolute;left:-328;top:-548;width:704;height:326;visibility:visible;mso-wrap-style:non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strokecolor="#3465a4">
                  <v:path o:connecttype="custom" o:connectlocs="661,326;635,296;604,271;573,242;541,222;509,197;473,183;436,164;399,148;368,139;325,129;289,118;246,114;205,114;168,114;126,123;83,129;0,30;31,20;68,10;109,5;147,0;188,0;231,0;278,5;320,10;362,20;409,30;451,40;494,55;535,74;578,94;614,118;651,143;651,153;651,164;657,178;657,192;667,208;672,217;688,232;699,247;704,257;704,266;699,277;693,282;683,291;672,306;661,316;661,326" o:connectangles="0,0,0,0,0,0,0,0,0,0,0,0,0,0,0,0,0,0,0,0,0,0,0,0,0,0,0,0,0,0,0,0,0,0,0,0,0,0,0,0,0,0,0,0,0,0,0,0,0,0"/>
                </v:shape>
                <v:shape id="Freeform 40" o:spid="_x0000_s1064" style="position:absolute;left:-201;top:-384;width:614;height:672;visibility:visible;mso-wrap-style:non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strokecolor="#3465a4">
                  <v:path o:connecttype="custom" o:connectlocs="0,14;32,4;58,0;84,0;105,9;120,20;137,34;147,49;152,64;158,78;163,83;163,69;163,44;173,34;189,34;210,44;242,59;268,78;294,108;315,138;321,173;325,198;336,212;341,212;347,198;351,182;357,173;368,158;378,153;389,153;409,163;430,182;452,217;462,242;473,272;478,311;483,350;488,396;488,440;483,479;473,504;467,529;483,548;494,534;505,514;514,504;531,495;535,509;546,529;557,548;567,564;578,583;588,594;599,603;604,608;614,613;614,618;610,618;604,618;557,672;0,14" o:connectangles="0,0,0,0,0,0,0,0,0,0,0,0,0,0,0,0,0,0,0,0,0,0,0,0,0,0,0,0,0,0,0,0,0,0,0,0,0,0,0,0,0,0,0,0,0,0,0,0,0,0,0,0,0,0,0,0,0,0,0,0,0"/>
                </v:shape>
                <v:shape id="Freeform 41" o:spid="_x0000_s1065" style="position:absolute;left:-218;top:-369;width:574;height:728;visibility:visible;mso-wrap-style:non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strokecolor="#3465a4">
                  <v:path o:connecttype="custom" o:connectlocs="5,35;5,99;22,143;43,173;69,188;64,193;32,203;37,247;69,317;122,371;174,386;180,401;158,416;137,431;131,460;158,505;206,544;263,564;342,580;411,569;452,555;463,580;447,589;437,604;426,619;437,633;469,654;500,679;516,703;526,728;531,718;574,658" o:connectangles="0,0,0,0,0,0,0,0,0,0,0,0,0,0,0,0,0,0,0,0,0,0,0,0,0,0,0,0,0,0,0,0"/>
                </v:shape>
                <v:shape id="Freeform 42" o:spid="_x0000_s1066" style="position:absolute;left:413;top:310;width:178;height:197;visibility:visible;mso-wrap-style:non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" path="m44,l58,14,72,24r15,9l106,43r14,5l135,48r14,4l164,48,154,62,144,72r-9,9l125,91r-9,9l106,110r-5,5l92,115r9,5l111,129r9,5l125,144r5,14l130,168r-5,14l120,192,,48,44,xe" fillcolor="#005196" stroked="f" strokecolor="#3465a4">
                  <v:path o:connecttype="custom" o:connectlocs="48,0;63,14;78,25;94,34;115,44;130,49;147,49;162,53;178,49;167,64;156,74;147,83;136,93;126,103;115,113;110,118;100,118;110,123;120,132;130,137;136,148;141,162;141,172;136,187;130,197;0,49;48,0" o:connectangles="0,0,0,0,0,0,0,0,0,0,0,0,0,0,0,0,0,0,0,0,0,0,0,0,0,0,0"/>
                </v:shape>
                <v:shape id="Freeform 43" o:spid="_x0000_s1067" style="position:absolute;left:377;top:359;width:162;height:201;visibility:visible;mso-wrap-style:non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" path="m,52l9,72,19,86r5,24l29,129r4,15l38,168r,14l38,196r5,-9l53,177r9,-9l72,153r5,-9l86,134r5,-10l91,115r,9l101,134r4,10l115,153r5,5l129,158r10,-5l149,144,33,,,52xe" fillcolor="#005196" stroked="f" strokecolor="#3465a4">
                  <v:path o:connecttype="custom" o:connectlocs="0,53;10,74;21,88;26,113;32,132;36,148;41,172;41,187;41,201;47,192;58,182;67,172;78,157;84,148;94,137;99,127;99,118;99,127;110,137;114,148;125,157;130,162;140,162;151,157;162,148;36,0;0,53" o:connectangles="0,0,0,0,0,0,0,0,0,0,0,0,0,0,0,0,0,0,0,0,0,0,0,0,0,0,0"/>
                </v:shape>
                <v:shape id="Freeform 44" o:spid="_x0000_s1068" style="position:absolute;left:251;top:310;width:151;height:187;visibility:visible;mso-wrap-style:non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" path="m110,l96,19,81,43,62,62,48,81,33,100,19,115,9,129r-5,5l,139r,9l4,163r,9l14,177r5,5l28,182,38,172,52,158,67,139,81,115,100,91,115,67,129,52,139,38r,-5l110,xe" fillcolor="#005196" stroked="f" strokecolor="#3465a4">
                  <v:path o:connecttype="custom" o:connectlocs="119,0;104,20;88,44;67,64;52,83;36,103;21,118;10,133;4,138;0,143;0,152;4,167;4,177;15,182;21,187;30,187;41,177;56,162;73,143;88,118;109,93;125,69;140,53;151,39;151,34;119,0" o:connectangles="0,0,0,0,0,0,0,0,0,0,0,0,0,0,0,0,0,0,0,0,0,0,0,0,0,0"/>
                </v:shape>
                <v:shape id="Freeform 45" o:spid="_x0000_s1069" style="position:absolute;left:-360;top:255;width:746;height:1060;visibility:visible;mso-wrap-style:non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strokecolor="#3465a4">
                  <v:path o:connecttype="custom" o:connectlocs="94,595;152,624;252,430;374,248;562,173;693,218;720,287;657,401;473,490;404,674;473,827;536,837;515,1000;374,1000;374,892;431,872;404,906;441,946;468,862;374,852;342,1005;483,1055;567,823;641,653;562,600;531,678;562,683;578,629;615,703;531,807;436,713;473,713;447,589;531,471;657,421;742,331;725,188;631,108;462,94;305,168;205,243;152,243;273,179;374,99;363,20;257,64;205,69;141,14;62,99;115,179;47,218;68,292;79,336;36,386;21,495;89,476;163,377;190,386;111,460" o:connectangles="0,0,0,0,0,0,0,0,0,0,0,0,0,0,0,0,0,0,0,0,0,0,0,0,0,0,0,0,0,0,0,0,0,0,0,0,0,0,0,0,0,0,0,0,0,0,0,0,0,0,0,0,0,0,0,0,0,0,0"/>
                </v:shape>
                <v:shape id="Freeform 46" o:spid="_x0000_s1070" style="position:absolute;left:55;top:632;width:162;height:98;visibility:visible;mso-wrap-style:non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" path="m149,52l134,38,120,24,106,14,86,9,62,4,43,,19,4,,9,14,19r15,5l43,28,58,38r9,10l72,62r5,14l72,96,149,52xe" fillcolor="#005196" stroked="f" strokecolor="#3465a4">
                  <v:path o:connecttype="custom" o:connectlocs="162,53;146,39;130,25;115,14;94,9;67,4;47,0;21,4;0,9;15,19;32,25;47,29;63,39;73,49;78,63;84,78;78,98;162,53" o:connectangles="0,0,0,0,0,0,0,0,0,0,0,0,0,0,0,0,0,0"/>
                </v:shape>
                <v:shape id="Freeform 47" o:spid="_x0000_s1071" style="position:absolute;left:208;top:558;width:78;height:77;visibility:visible;mso-wrap-style:non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" path="m63,14l53,4,43,4,39,,29,,24,,19,4r-9,l10,14,,28,5,38r5,14l19,67r5,5l29,76r5,l39,76r9,-4l53,72r5,-5l63,62,67,52,72,38r,-14l63,14xe" fillcolor="#005196" stroked="f" strokecolor="#3465a4">
                  <v:path o:connecttype="custom" o:connectlocs="68,14;57,4;47,4;42,0;31,0;26,0;21,4;11,4;11,14;0,28;5,39;11,53;21,68;26,73;31,77;37,77;42,77;52,73;57,73;63,68;68,63;73,53;78,39;78,24;68,14" o:connectangles="0,0,0,0,0,0,0,0,0,0,0,0,0,0,0,0,0,0,0,0,0,0,0,0,0"/>
                </v:shape>
                <v:shape id="Freeform 48" o:spid="_x0000_s1072" style="position:absolute;left:-328;top:835;width:541;height:1536;visibility:visible;mso-wrap-style:non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strokecolor="#3465a4">
                  <v:path o:connecttype="custom" o:connectlocs="83,154;89,288;115,426;173,555;263,654;336,694;299,694;246,684;194,694;152,734;188,793;141,803;62,853;21,917;26,957;105,982;199,932;168,971;105,1095;83,1189;120,1194;194,1145;241,1061;257,1056;246,1189;199,1318;162,1408;147,1433;141,1363;89,1348;53,1363;21,1412;26,1477;68,1527;147,1522;231,1437;284,1343;310,1111;331,902;404,813;477,808;504,863;483,922;441,927;410,888;415,957;394,996;410,1041;451,1026;499,977;536,867;515,714;441,630;362,575;273,451;199,283;194,0;158,45;126,70" o:connectangles="0,0,0,0,0,0,0,0,0,0,0,0,0,0,0,0,0,0,0,0,0,0,0,0,0,0,0,0,0,0,0,0,0,0,0,0,0,0,0,0,0,0,0,0,0,0,0,0,0,0,0,0,0,0,0,0,0,0,0"/>
                </v:shape>
                <v:shape id="Freeform 49" o:spid="_x0000_s1073" style="position:absolute;left:-354;top:-518;width:277;height:832;visibility:visible;mso-wrap-style:non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strokecolor="#3465a4">
                  <v:path o:connecttype="custom" o:connectlocs="277,778;230,713;188,639;152,559;125,476;109,382;99,287;99,193;109,99;26,0;10,85;0,179;0,278;10,377;26,481;47,584;79,679;120,768;131,768;141,768;152,773;161,778;172,782;188,793;198,807;209,828;219,832;225,832;236,828;240,818;251,803;256,793;266,782;277,778" o:connectangles="0,0,0,0,0,0,0,0,0,0,0,0,0,0,0,0,0,0,0,0,0,0,0,0,0,0,0,0,0,0,0,0,0,0"/>
                </v:shape>
                <v:rect id="Rectangle 50" o:spid="_x0000_s1074" style="position:absolute;left:-212;top:2596;width:88;height:87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" fillcolor="#005196" stroked="f" strokecolor="#3465a4">
                  <v:stroke joinstyle="round"/>
                </v:rect>
                <v:rect id="Rectangle 51" o:spid="_x0000_s1075" style="position:absolute;left:2341;top:-389;width:4666;height: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" fillcolor="#005196" stroked="f" strokecolor="#3465a4">
                  <v:stroke joinstyle="round"/>
                </v:rect>
                <v:shape id="Freeform 52" o:spid="_x0000_s1076" style="position:absolute;left:409;top:13713;width:157;height:177;visibility:visible;mso-wrap-style:non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" path="m,34l14,53,33,77,48,96r14,19l76,135r15,14l100,163r5,5l115,173r5,l129,168r5,l144,159r,-10l144,139,134,125,124,111,110,91,91,72,72,53,52,29,38,15,28,,24,,,34xe" fillcolor="#005196" stroked="f" strokecolor="#3465a4">
                  <v:path o:connecttype="custom" o:connectlocs="0,35;15,54;36,79;52,98;68,118;83,138;99,152;109,167;114,172;125,177;131,177;141,172;146,172;157,163;157,152;157,142;146,128;135,114;120,93;99,74;79,54;57,30;41,15;31,0;26,0;0,35" o:connectangles="0,0,0,0,0,0,0,0,0,0,0,0,0,0,0,0,0,0,0,0,0,0,0,0,0,0"/>
                </v:shape>
                <v:shape id="Freeform 53" o:spid="_x0000_s1077" style="position:absolute;left:366;top:13733;width:894;height:882;visibility:visible;mso-wrap-style:non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strokecolor="#3465a4">
                  <v:path o:connecttype="custom" o:connectlocs="500,767;526,698;358,580;205,436;142,214;179,60;237,30;336,104;411,322;569,406;704,302;789,238;868,406;779,446;747,352;789,377;768,318;715,362;757,476;879,446;858,248;657,169;516,154;547,258;595,228;558,228;537,173;637,173;678,297;610,327;573,342;452,332;353,99;158,25;73,332;137,516;200,634;195,674;73,436;0,495;73,599;32,654;16,753;111,792;152,778;195,827;263,767;289,817;347,838;405,882;374,748;300,664;336,684;411,767" o:connectangles="0,0,0,0,0,0,0,0,0,0,0,0,0,0,0,0,0,0,0,0,0,0,0,0,0,0,0,0,0,0,0,0,0,0,0,0,0,0,0,0,0,0,0,0,0,0,0,0,0,0,0,0,0,0"/>
                </v:shape>
                <v:shape id="Freeform 54" o:spid="_x0000_s1078" style="position:absolute;left:682;top:13936;width:83;height:188;visibility:visible;mso-wrap-style:non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" path="m43,l29,10,19,29,10,48,5,77,,101r,29l5,154r,29l15,159r4,-15l24,125r5,-19l39,91r9,-4l58,87r19,l43,xe" fillcolor="#005196" stroked="f" strokecolor="#3465a4">
                  <v:path o:connecttype="custom" o:connectlocs="46,0;31,10;20,30;11,49;5,79;0,104;0,134;5,158;5,188;16,163;20,148;26,128;31,109;42,93;52,89;63,89;83,89;46,0" o:connectangles="0,0,0,0,0,0,0,0,0,0,0,0,0,0,0,0,0,0"/>
                </v:shape>
                <v:shape id="Freeform 55" o:spid="_x0000_s1079" style="position:absolute;left:619;top:13853;width:61;height:87;visibility:visible;mso-wrap-style:non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" path="m9,9l,28,,48,,67,9,81r10,5l33,81,43,76r9,-9l57,52r,-14l52,24,48,9,43,4,28,,19,,9,9xe" fillcolor="#005196" stroked="f" strokecolor="#3465a4">
                  <v:path o:connecttype="custom" o:connectlocs="10,9;0,28;0,49;0,68;10,82;20,87;35,82;46,77;56,68;61,53;61,38;56,24;51,9;46,4;30,0;20,0;10,9" o:connectangles="0,0,0,0,0,0,0,0,0,0,0,0,0,0,0,0,0"/>
                </v:shape>
                <v:shape id="Freeform 56" o:spid="_x0000_s1080" style="position:absolute;left:851;top:13936;width:1310;height:634;visibility:visible;mso-wrap-style:non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strokecolor="#3465a4">
                  <v:path o:connecttype="custom" o:connectlocs="168,539;326,514;474,436;573,282;589,327;600,436;658,445;684,470;747,579;799,624;836,514;778,381;895,505;1010,539;1010,465;931,366;878,327;957,341;1032,352;1100,387;1167,445;1210,445;1226,465;1189,461;1152,490;1152,564;1205,613;1273,594;1310,500;1226,366;1110,297;979,277;847,267;747,238;690,159;699,60;773,55;789,114;768,159;810,154;831,148;852,173;889,159;863,85;805,25;716,0;605,35;521,154;447,258;368,332;269,391;137,415;15,426;58,475" o:connectangles="0,0,0,0,0,0,0,0,0,0,0,0,0,0,0,0,0,0,0,0,0,0,0,0,0,0,0,0,0,0,0,0,0,0,0,0,0,0,0,0,0,0,0,0,0,0,0,0,0,0,0,0,0,0"/>
                </v:shape>
                <v:shape id="Freeform 57" o:spid="_x0000_s1081" style="position:absolute;left:-297;top:14279;width:710;height:326;visibility:visible;mso-wrap-style:non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strokecolor="#3465a4">
                  <v:path o:connecttype="custom" o:connectlocs="663,0;637,30;605,55;579,84;548,104;511,129;479,148;443,164;405,178;368,188;327,197;289,208;248,208;210,213;169,208;127,203;84,197;0,296;37,306;75,317;111,321;153,326;190,326;237,326;279,321;321,317;364,306;411,296;453,287;495,271;537,252;579,232;621,208;653,183;653,173;653,164;657,148;663,134;668,123;674,109;689,95;706,79;710,70;710,60;706,49;695,40;684,30;674,25;668,10;663,0" o:connectangles="0,0,0,0,0,0,0,0,0,0,0,0,0,0,0,0,0,0,0,0,0,0,0,0,0,0,0,0,0,0,0,0,0,0,0,0,0,0,0,0,0,0,0,0,0,0,0,0,0,0"/>
                </v:shape>
                <v:shape id="Freeform 58" o:spid="_x0000_s1082" style="position:absolute;left:-170;top:13768;width:620;height:673;visibility:visible;mso-wrap-style:non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strokecolor="#3465a4">
                  <v:path o:connecttype="custom" o:connectlocs="0,658;31,668;57,673;83,673;105,663;126,648;136,638;147,624;152,613;158,594;162,588;168,604;168,629;173,638;188,638;215,629;241,613;267,594;294,569;315,534;325,500;331,475;336,460;342,460;346,475;352,490;357,500;368,514;378,519;394,519;410,509;430,490;451,456;462,435;473,401;483,361;489,322;489,277;489,233;483,198;478,168;468,143;483,124;494,143;504,159;515,168;530,178;536,163;547,143;556,124;567,109;578,89;588,79;599,69;609,60;620,60;615,55;609,55;609,55;556,0;0,658" o:connectangles="0,0,0,0,0,0,0,0,0,0,0,0,0,0,0,0,0,0,0,0,0,0,0,0,0,0,0,0,0,0,0,0,0,0,0,0,0,0,0,0,0,0,0,0,0,0,0,0,0,0,0,0,0,0,0,0,0,0,0,0,0"/>
                </v:shape>
                <v:shape id="Freeform 59" o:spid="_x0000_s1083" style="position:absolute;left:-181;top:13699;width:567;height:727;visibility:visible;mso-wrap-style:non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strokecolor="#3465a4">
                  <v:path o:connecttype="custom" o:connectlocs="0,688;0,628;15,579;42,554;68,539;58,529;26,525;37,475;68,410;116,356;169,341;178,322;152,311;137,297;131,267;152,223;205,183;263,163;336,148;405,154;447,173;458,154;441,138;431,124;420,108;431,94;462,74;494,44;514,25;520,0;525,9;567,69" o:connectangles="0,0,0,0,0,0,0,0,0,0,0,0,0,0,0,0,0,0,0,0,0,0,0,0,0,0,0,0,0,0,0,0"/>
                </v:shape>
                <v:shape id="Freeform 60" o:spid="_x0000_s1084" style="position:absolute;left:450;top:13550;width:172;height:192;visibility:visible;mso-wrap-style:non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" path="m38,187l53,177,67,163r19,-5l101,149r14,-5l130,144r14,-5l158,144r-9,-15l139,120r-9,-10l125,101,115,91r-9,-5l96,77r-5,l96,72,106,62r9,-5l120,48r5,-15l125,24,120,9,115,,,144r38,43xe" fillcolor="#005196" stroked="f" strokecolor="#3465a4">
                  <v:path o:connecttype="custom" o:connectlocs="41,192;58,182;73,167;94,162;110,153;125,148;142,148;157,143;172,148;162,132;151,123;142,113;136,104;125,93;115,88;105,79;99,79;105,74;115,64;125,59;131,49;136,34;136,25;131,9;125,0;0,148;41,192" o:connectangles="0,0,0,0,0,0,0,0,0,0,0,0,0,0,0,0,0,0,0,0,0,0,0,0,0,0,0"/>
                </v:shape>
                <v:shape id="Freeform 61" o:spid="_x0000_s1085" style="position:absolute;left:409;top:13495;width:166;height:202;visibility:visible;mso-wrap-style:non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" path="m,149l9,130,19,110,24,91,33,67,38,53r,-24l38,14,38,,48,10r4,9l62,29,72,43r9,10l86,62r5,10l91,82,96,72r4,-10l105,53,115,43r9,-5l134,38r10,5l153,53,38,197,,149xe" fillcolor="#005196" stroked="f" strokecolor="#3465a4">
                  <v:path o:connecttype="custom" o:connectlocs="0,153;10,133;21,113;26,93;36,69;41,54;41,30;41,14;41,0;52,10;56,19;67,30;78,44;88,54;93,64;99,74;99,84;104,74;108,64;114,54;125,44;135,39;145,39;156,44;166,54;41,202;0,153" o:connectangles="0,0,0,0,0,0,0,0,0,0,0,0,0,0,0,0,0,0,0,0,0,0,0,0,0,0,0"/>
                </v:shape>
                <v:shape id="Freeform 62" o:spid="_x0000_s1086" style="position:absolute;left:287;top:13559;width:151;height:188;visibility:visible;mso-wrap-style:non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" path="m111,183l91,164,77,144,58,120,43,101,29,82,15,68,5,53,,48,,39,,29,,20,5,10,10,5,15,r9,l34,10,48,24,63,44,77,68,96,92r15,19l125,130r10,14l139,149r-28,34xe" fillcolor="#005196" stroked="f" strokecolor="#3465a4">
                  <v:path o:connecttype="custom" o:connectlocs="121,188;99,168;84,148;63,123;47,104;32,84;16,70;5,54;0,49;0,40;0,30;0,21;5,10;11,5;16,0;26,0;37,10;52,25;68,45;84,70;104,95;121,114;136,134;147,148;151,153;121,188" o:connectangles="0,0,0,0,0,0,0,0,0,0,0,0,0,0,0,0,0,0,0,0,0,0,0,0,0,0"/>
                </v:shape>
                <v:shape id="Freeform 63" o:spid="_x0000_s1087" style="position:absolute;left:-328;top:12741;width:746;height:1061;visibility:visible;mso-wrap-style:non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strokecolor="#3465a4">
                  <v:path o:connecttype="custom" o:connectlocs="94,467;152,437;252,630;378,817;567,888;699,842;725,773;657,660;473,570;404,392;478,233;536,223;515,60;372,60;378,169;436,189;410,154;441,115;468,198;372,208;342,55;483,5;567,233;641,407;567,456;530,382;562,377;578,431;615,357;530,253;436,347;473,347;451,471;536,594;662,640;741,729;725,872;631,952;462,971;305,892;210,817;158,817;278,882;372,957;363,1046;257,996;205,991;141,1046;62,957;115,882;47,847;68,768;83,729;36,674;21,566;89,590;162,679;188,674;110,600" o:connectangles="0,0,0,0,0,0,0,0,0,0,0,0,0,0,0,0,0,0,0,0,0,0,0,0,0,0,0,0,0,0,0,0,0,0,0,0,0,0,0,0,0,0,0,0,0,0,0,0,0,0,0,0,0,0,0,0,0,0,0"/>
                </v:shape>
                <v:shape id="Freeform 64" o:spid="_x0000_s1088" style="position:absolute;left:87;top:13321;width:162;height:98;visibility:visible;mso-wrap-style:non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" path="m149,43l139,62,125,72,105,86,86,91,67,96r-24,l19,96,,91,19,82,33,77,48,67r9,-5l72,53,77,38r,-14l72,r77,43xe" fillcolor="#005196" stroked="f" strokecolor="#3465a4">
                  <v:path o:connecttype="custom" o:connectlocs="162,44;151,63;136,74;114,88;94,93;73,98;47,98;21,98;0,93;21,84;36,79;52,68;62,63;78,54;84,39;84,25;78,0;162,44" o:connectangles="0,0,0,0,0,0,0,0,0,0,0,0,0,0,0,0,0,0"/>
                </v:shape>
                <v:shape id="Freeform 65" o:spid="_x0000_s1089" style="position:absolute;left:245;top:13421;width:72;height:78;visibility:visible;mso-wrap-style:non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" path="m57,62l48,72r-5,l33,77r-4,l19,77,14,72r-5,l5,62,,48,,38,5,24,14,10,19,5,24,r9,l38,r5,5l48,5r9,5l57,14r5,10l67,38r,15l57,62xe" fillcolor="#005196" stroked="f" strokecolor="#3465a4">
                  <v:path o:connecttype="custom" o:connectlocs="61,63;52,73;46,73;35,78;31,78;20,78;15,73;10,73;5,63;0,49;0,38;5,24;15,10;20,5;26,0;35,0;41,0;46,5;52,5;61,10;61,14;67,24;72,38;72,54;61,63" o:connectangles="0,0,0,0,0,0,0,0,0,0,0,0,0,0,0,0,0,0,0,0,0,0,0,0,0"/>
                </v:shape>
                <v:shape id="Freeform 66" o:spid="_x0000_s1090" style="position:absolute;left:-291;top:11684;width:536;height:1536;visibility:visible;mso-wrap-style:non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strokecolor="#3465a4">
                  <v:path o:connecttype="custom" o:connectlocs="84,1382;84,1249;110,1110;168,981;257,887;331,842;294,842;247,853;189,842;148,803;184,743;137,733;58,683;21,619;26,584;100,555;195,605;168,565;100,441;84,352;116,342;189,391;236,476;253,485;242,347;200,223;163,129;148,109;137,173;90,188;47,173;16,124;21,60;63,10;142,14;231,99;279,193;305,426;326,634;399,729;473,729;499,674;483,614;441,609;405,649;410,580;388,545;405,495;446,510;493,559;536,669;510,823;436,906;358,961;268,1085;195,1253;189,1536;152,1492;121,1467" o:connectangles="0,0,0,0,0,0,0,0,0,0,0,0,0,0,0,0,0,0,0,0,0,0,0,0,0,0,0,0,0,0,0,0,0,0,0,0,0,0,0,0,0,0,0,0,0,0,0,0,0,0,0,0,0,0,0,0,0,0,0"/>
                </v:shape>
                <v:shape id="Freeform 67" o:spid="_x0000_s1091" style="position:absolute;left:-318;top:13743;width:273;height:837;visibility:visible;mso-wrap-style:non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strokecolor="#3465a4">
                  <v:path o:connecttype="custom" o:connectlocs="273,55;226,119;183,193;152,272;121,357;105,446;95,540;95,639;105,733;21,837;5,753;0,658;0,559;5,456;21,352;43,248;79,154;116,64;126,64;137,64;147,60;157,55;174,50;183,35;194,25;210,5;215,0;226,0;230,5;241,14;247,30;257,39;262,50;273,55" o:connectangles="0,0,0,0,0,0,0,0,0,0,0,0,0,0,0,0,0,0,0,0,0,0,0,0,0,0,0,0,0,0,0,0,0,0"/>
                </v:shape>
                <v:rect id="Rectangle 68" o:spid="_x0000_s1092" style="position:absolute;left:2341;top:14393;width:4666;height: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" fillcolor="#005196" stroked="f" strokecolor="#3465a4">
                  <v:stroke joinstyle="round"/>
                </v:rect>
                <v:rect id="Rectangle 69" o:spid="_x0000_s1093" style="position:absolute;left:9442;top:2661;width:93;height:87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" fillcolor="#005196" stroked="f" strokecolor="#3465a4">
                  <v:stroke joinstyle="round"/>
                </v:rect>
              </v:group>
            </w:pict>
          </mc:Fallback>
        </mc:AlternateContent>
      </w:r>
      <w:r>
        <w:rPr>
          <w:rFonts w:ascii="Times New Roman" w:hAnsi="Times New Roman" w:cs="Times New Roman"/>
          <w:b/>
          <w:sz w:val="26"/>
        </w:rPr>
        <w:t>TRƯỜNG ĐẠI HỌC BÁCH KHOA HÀ NỘI</w:t>
      </w:r>
    </w:p>
    <w:p w:rsidR="002406F4" w:rsidRDefault="002406F4" w:rsidP="002406F4">
      <w:pPr>
        <w:spacing w:before="80" w:after="80" w:line="336" w:lineRule="auto"/>
        <w:jc w:val="center"/>
        <w:rPr>
          <w:rFonts w:ascii="Times New Roman" w:hAnsi="Times New Roman" w:cs="Times New Roman"/>
          <w:b/>
          <w:sz w:val="26"/>
        </w:rPr>
      </w:pPr>
      <w:r>
        <w:rPr>
          <w:rFonts w:ascii="Times New Roman" w:hAnsi="Times New Roman" w:cs="Times New Roman"/>
          <w:b/>
          <w:sz w:val="26"/>
        </w:rPr>
        <w:t>VIỆN CÔNG NGHỆ THÔNG TIN VÀ TRUYỀN THÔNG</w:t>
      </w:r>
    </w:p>
    <w:p w:rsidR="002406F4" w:rsidRDefault="002406F4" w:rsidP="002406F4">
      <w:pPr>
        <w:spacing w:before="80" w:after="80" w:line="336" w:lineRule="auto"/>
        <w:jc w:val="center"/>
        <w:rPr>
          <w:rFonts w:ascii="Times New Roman" w:eastAsia="Wingdings 2" w:hAnsi="Times New Roman" w:cs="Times New Roman"/>
          <w:b/>
          <w:sz w:val="26"/>
        </w:rPr>
      </w:pPr>
      <w:r>
        <w:rPr>
          <w:rFonts w:ascii="Times New Roman" w:hAnsi="Times New Roman" w:cs="Times New Roman"/>
          <w:b/>
          <w:sz w:val="26"/>
        </w:rPr>
        <w:t>-----</w:t>
      </w:r>
      <w:r>
        <w:rPr>
          <w:rFonts w:ascii="Wingdings 2" w:eastAsia="Wingdings 2" w:hAnsi="Wingdings 2" w:cs="Wingdings 2"/>
          <w:b/>
          <w:sz w:val="26"/>
        </w:rPr>
        <w:t></w:t>
      </w:r>
      <w:r>
        <w:rPr>
          <w:rFonts w:ascii="Times New Roman" w:eastAsia="Wingdings 2" w:hAnsi="Times New Roman" w:cs="Times New Roman"/>
          <w:b/>
          <w:sz w:val="26"/>
        </w:rPr>
        <w:t>o</w:t>
      </w:r>
      <w:r>
        <w:rPr>
          <w:rFonts w:ascii="Wingdings 2" w:eastAsia="Wingdings 2" w:hAnsi="Wingdings 2" w:cs="Wingdings 2"/>
          <w:b/>
          <w:sz w:val="26"/>
        </w:rPr>
        <w:t></w:t>
      </w:r>
      <w:r>
        <w:rPr>
          <w:rFonts w:ascii="Times New Roman" w:eastAsia="Wingdings 2" w:hAnsi="Times New Roman" w:cs="Times New Roman"/>
          <w:b/>
          <w:sz w:val="26"/>
        </w:rPr>
        <w:t>-----</w:t>
      </w:r>
    </w:p>
    <w:p w:rsidR="002406F4" w:rsidRDefault="002406F4" w:rsidP="002406F4">
      <w:pPr>
        <w:spacing w:before="80" w:after="80" w:line="336" w:lineRule="auto"/>
        <w:jc w:val="center"/>
        <w:rPr>
          <w:rFonts w:ascii="Times New Roman" w:eastAsia="Wingdings 2" w:hAnsi="Times New Roman" w:cs="Times New Roman"/>
          <w:b/>
          <w:sz w:val="26"/>
        </w:rPr>
      </w:pPr>
    </w:p>
    <w:p w:rsidR="002406F4" w:rsidRDefault="002406F4" w:rsidP="002406F4">
      <w:pPr>
        <w:spacing w:before="80" w:after="80" w:line="336" w:lineRule="auto"/>
        <w:jc w:val="center"/>
        <w:rPr>
          <w:rFonts w:ascii="Times New Roman" w:eastAsia="Wingdings 2" w:hAnsi="Times New Roman" w:cs="Times New Roman"/>
          <w:sz w:val="26"/>
        </w:rPr>
      </w:pPr>
      <w:r>
        <w:rPr>
          <w:rFonts w:ascii="Times New Roman" w:eastAsia="Wingdings 2" w:hAnsi="Times New Roman" w:cs="Times New Roman"/>
          <w:noProof/>
          <w:sz w:val="26"/>
          <w:lang w:eastAsia="ja-JP"/>
        </w:rPr>
        <w:drawing>
          <wp:inline distT="0" distB="0" distL="0" distR="0">
            <wp:extent cx="1257300" cy="1844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1844040"/>
                    </a:xfrm>
                    <a:prstGeom prst="rect">
                      <a:avLst/>
                    </a:prstGeom>
                    <a:solidFill>
                      <a:srgbClr val="FFFFFF"/>
                    </a:solidFill>
                    <a:ln>
                      <a:noFill/>
                    </a:ln>
                  </pic:spPr>
                </pic:pic>
              </a:graphicData>
            </a:graphic>
          </wp:inline>
        </w:drawing>
      </w:r>
    </w:p>
    <w:p w:rsidR="002406F4" w:rsidRDefault="002406F4" w:rsidP="002406F4">
      <w:pPr>
        <w:spacing w:before="80" w:after="80" w:line="336" w:lineRule="auto"/>
        <w:jc w:val="center"/>
        <w:rPr>
          <w:rFonts w:ascii="Times New Roman" w:eastAsia="Wingdings 2" w:hAnsi="Times New Roman" w:cs="Times New Roman"/>
          <w:sz w:val="26"/>
        </w:rPr>
      </w:pPr>
    </w:p>
    <w:p w:rsidR="002406F4" w:rsidRDefault="002406F4" w:rsidP="002406F4">
      <w:pPr>
        <w:spacing w:before="80" w:after="80" w:line="336" w:lineRule="auto"/>
        <w:jc w:val="center"/>
        <w:rPr>
          <w:rFonts w:ascii="Times New Roman" w:eastAsia="Wingdings 2" w:hAnsi="Times New Roman" w:cs="Times New Roman"/>
          <w:b/>
          <w:sz w:val="32"/>
        </w:rPr>
      </w:pPr>
      <w:r>
        <w:rPr>
          <w:rFonts w:ascii="Times New Roman" w:eastAsia="Wingdings 2" w:hAnsi="Times New Roman" w:cs="Times New Roman"/>
          <w:b/>
          <w:sz w:val="36"/>
        </w:rPr>
        <w:t>BÁO CÁO BÀI TẬP LỚN</w:t>
      </w:r>
    </w:p>
    <w:p w:rsidR="002406F4" w:rsidRDefault="002406F4" w:rsidP="002406F4">
      <w:pPr>
        <w:spacing w:before="80" w:after="80" w:line="336" w:lineRule="auto"/>
        <w:jc w:val="center"/>
        <w:rPr>
          <w:rFonts w:ascii="Times New Roman" w:eastAsia="Wingdings 2" w:hAnsi="Times New Roman" w:cs="Times New Roman"/>
          <w:b/>
          <w:sz w:val="28"/>
        </w:rPr>
      </w:pPr>
      <w:r>
        <w:rPr>
          <w:rFonts w:ascii="Times New Roman" w:eastAsia="Wingdings 2" w:hAnsi="Times New Roman" w:cs="Times New Roman"/>
          <w:b/>
          <w:sz w:val="32"/>
        </w:rPr>
        <w:t>MÔN “LINUX HỆ NHÚNG THEO CHUẨN KỸ NĂNG ITSS”</w:t>
      </w:r>
    </w:p>
    <w:p w:rsidR="002406F4" w:rsidRDefault="002406F4" w:rsidP="002406F4">
      <w:pPr>
        <w:spacing w:before="80" w:after="80" w:line="336" w:lineRule="auto"/>
        <w:jc w:val="center"/>
        <w:rPr>
          <w:rFonts w:ascii="Times New Roman" w:eastAsia="Wingdings 2" w:hAnsi="Times New Roman" w:cs="Times New Roman"/>
          <w:b/>
          <w:sz w:val="28"/>
        </w:rPr>
      </w:pPr>
    </w:p>
    <w:p w:rsidR="002406F4" w:rsidRDefault="002406F4" w:rsidP="002406F4">
      <w:pPr>
        <w:spacing w:before="80" w:after="80" w:line="336" w:lineRule="auto"/>
        <w:jc w:val="center"/>
        <w:rPr>
          <w:rFonts w:ascii="Times New Roman" w:eastAsia="Wingdings 2" w:hAnsi="Times New Roman" w:cs="Times New Roman"/>
          <w:b/>
          <w:sz w:val="30"/>
        </w:rPr>
      </w:pPr>
      <w:r>
        <w:rPr>
          <w:rFonts w:ascii="Times New Roman" w:eastAsia="Wingdings 2" w:hAnsi="Times New Roman" w:cs="Times New Roman"/>
          <w:b/>
          <w:sz w:val="32"/>
        </w:rPr>
        <w:t>Đề tài: “Xây dựng hệ thống qu</w:t>
      </w:r>
      <w:r w:rsidRPr="00466698">
        <w:rPr>
          <w:rFonts w:ascii="Times New Roman" w:eastAsia="Wingdings 2" w:hAnsi="Times New Roman" w:cs="Times New Roman"/>
          <w:b/>
          <w:sz w:val="32"/>
        </w:rPr>
        <w:t>ản</w:t>
      </w:r>
      <w:r>
        <w:rPr>
          <w:rFonts w:ascii="Times New Roman" w:eastAsia="Wingdings 2" w:hAnsi="Times New Roman" w:cs="Times New Roman"/>
          <w:b/>
          <w:sz w:val="32"/>
        </w:rPr>
        <w:t xml:space="preserve"> l</w:t>
      </w:r>
      <w:r w:rsidRPr="00466698">
        <w:rPr>
          <w:rFonts w:ascii="Times New Roman" w:eastAsia="Wingdings 2" w:hAnsi="Times New Roman" w:cs="Times New Roman"/>
          <w:b/>
          <w:sz w:val="32"/>
        </w:rPr>
        <w:t>ý</w:t>
      </w:r>
      <w:r>
        <w:rPr>
          <w:rFonts w:ascii="Times New Roman" w:eastAsia="Wingdings 2" w:hAnsi="Times New Roman" w:cs="Times New Roman"/>
          <w:b/>
          <w:sz w:val="32"/>
        </w:rPr>
        <w:t xml:space="preserve"> cung c</w:t>
      </w:r>
      <w:r w:rsidRPr="00466698">
        <w:rPr>
          <w:rFonts w:ascii="Times New Roman" w:eastAsia="Wingdings 2" w:hAnsi="Times New Roman" w:cs="Times New Roman"/>
          <w:b/>
          <w:sz w:val="32"/>
        </w:rPr>
        <w:t>ấp</w:t>
      </w:r>
      <w:r>
        <w:rPr>
          <w:rFonts w:ascii="Times New Roman" w:eastAsia="Wingdings 2" w:hAnsi="Times New Roman" w:cs="Times New Roman"/>
          <w:b/>
          <w:sz w:val="32"/>
        </w:rPr>
        <w:t xml:space="preserve"> </w:t>
      </w:r>
      <w:r w:rsidRPr="00466698">
        <w:rPr>
          <w:rFonts w:ascii="Times New Roman" w:eastAsia="Wingdings 2" w:hAnsi="Times New Roman" w:cs="Times New Roman"/>
          <w:b/>
          <w:sz w:val="32"/>
        </w:rPr>
        <w:t>đ</w:t>
      </w:r>
      <w:r>
        <w:rPr>
          <w:rFonts w:ascii="Times New Roman" w:eastAsia="Wingdings 2" w:hAnsi="Times New Roman" w:cs="Times New Roman"/>
          <w:b/>
          <w:sz w:val="32"/>
        </w:rPr>
        <w:t>i</w:t>
      </w:r>
      <w:r w:rsidRPr="00466698">
        <w:rPr>
          <w:rFonts w:ascii="Times New Roman" w:eastAsia="Wingdings 2" w:hAnsi="Times New Roman" w:cs="Times New Roman"/>
          <w:b/>
          <w:sz w:val="32"/>
        </w:rPr>
        <w:t>ện</w:t>
      </w:r>
      <w:r>
        <w:rPr>
          <w:rFonts w:ascii="Times New Roman" w:eastAsia="Wingdings 2" w:hAnsi="Times New Roman" w:cs="Times New Roman"/>
          <w:b/>
          <w:sz w:val="32"/>
        </w:rPr>
        <w:t>”</w:t>
      </w:r>
    </w:p>
    <w:p w:rsidR="002406F4" w:rsidRDefault="004D3046" w:rsidP="004D3046">
      <w:pPr>
        <w:tabs>
          <w:tab w:val="left" w:pos="2835"/>
          <w:tab w:val="left" w:pos="5529"/>
          <w:tab w:val="left" w:pos="5812"/>
        </w:tabs>
        <w:spacing w:line="336" w:lineRule="auto"/>
        <w:ind w:left="1200" w:firstLine="360"/>
        <w:rPr>
          <w:rFonts w:ascii="Times New Roman" w:eastAsia="Wingdings 2" w:hAnsi="Times New Roman" w:cs="Times New Roman"/>
          <w:b/>
          <w:i/>
          <w:sz w:val="30"/>
        </w:rPr>
      </w:pPr>
      <w:r>
        <w:rPr>
          <w:rFonts w:ascii="Times New Roman" w:eastAsia="Wingdings 2" w:hAnsi="Times New Roman" w:cs="Times New Roman"/>
          <w:sz w:val="30"/>
        </w:rPr>
        <w:t xml:space="preserve">Giảng viên </w:t>
      </w:r>
      <w:r>
        <w:rPr>
          <w:rFonts w:ascii="Times New Roman" w:eastAsia="Wingdings 2" w:hAnsi="Times New Roman" w:cs="Times New Roman"/>
          <w:sz w:val="28"/>
        </w:rPr>
        <w:t>hướng</w:t>
      </w:r>
      <w:r>
        <w:rPr>
          <w:rFonts w:ascii="Times New Roman" w:eastAsia="Wingdings 2" w:hAnsi="Times New Roman" w:cs="Times New Roman"/>
          <w:sz w:val="30"/>
        </w:rPr>
        <w:t xml:space="preserve"> dẫn: </w:t>
      </w:r>
      <w:r>
        <w:rPr>
          <w:rFonts w:ascii="Times New Roman" w:eastAsia="Wingdings 2" w:hAnsi="Times New Roman" w:cs="Times New Roman"/>
          <w:b/>
          <w:i/>
          <w:sz w:val="30"/>
        </w:rPr>
        <w:t>ThS. Bành Thị Quỳnh Mai</w:t>
      </w:r>
    </w:p>
    <w:p w:rsidR="004D3046" w:rsidRPr="004D3046" w:rsidRDefault="004D3046" w:rsidP="004D3046">
      <w:pPr>
        <w:tabs>
          <w:tab w:val="left" w:pos="2835"/>
          <w:tab w:val="left" w:pos="5529"/>
          <w:tab w:val="left" w:pos="5812"/>
        </w:tabs>
        <w:spacing w:line="336" w:lineRule="auto"/>
        <w:ind w:left="1200" w:firstLine="360"/>
        <w:rPr>
          <w:rFonts w:ascii="Times New Roman" w:eastAsia="Wingdings 2" w:hAnsi="Times New Roman" w:cs="Times New Roman"/>
          <w:b/>
          <w:i/>
          <w:sz w:val="30"/>
        </w:rPr>
      </w:pPr>
    </w:p>
    <w:p w:rsidR="002406F4" w:rsidRDefault="002406F4" w:rsidP="002406F4">
      <w:pPr>
        <w:tabs>
          <w:tab w:val="left" w:pos="2835"/>
          <w:tab w:val="left" w:pos="5529"/>
          <w:tab w:val="left" w:pos="5812"/>
        </w:tabs>
        <w:spacing w:line="336" w:lineRule="auto"/>
        <w:ind w:left="1200" w:firstLine="360"/>
        <w:rPr>
          <w:rFonts w:ascii="Times New Roman" w:eastAsia="Wingdings 2" w:hAnsi="Times New Roman" w:cs="Times New Roman"/>
          <w:sz w:val="28"/>
        </w:rPr>
      </w:pPr>
      <w:r>
        <w:rPr>
          <w:rFonts w:ascii="Times New Roman" w:eastAsia="Wingdings 2" w:hAnsi="Times New Roman" w:cs="Times New Roman"/>
          <w:sz w:val="28"/>
        </w:rPr>
        <w:t>Nhóm:</w:t>
      </w:r>
      <w:r>
        <w:rPr>
          <w:rFonts w:ascii="Times New Roman" w:eastAsia="Wingdings 2" w:hAnsi="Times New Roman" w:cs="Times New Roman"/>
          <w:sz w:val="28"/>
        </w:rPr>
        <w:tab/>
      </w:r>
      <w:r>
        <w:rPr>
          <w:rFonts w:ascii="Times New Roman" w:eastAsia="Wingdings 2" w:hAnsi="Times New Roman" w:cs="Times New Roman"/>
          <w:sz w:val="28"/>
        </w:rPr>
        <w:t>Hoàng Đức Anh</w:t>
      </w:r>
      <w:r>
        <w:rPr>
          <w:rFonts w:ascii="Times New Roman" w:eastAsia="Wingdings 2" w:hAnsi="Times New Roman" w:cs="Times New Roman"/>
          <w:sz w:val="28"/>
        </w:rPr>
        <w:t xml:space="preserve"> </w:t>
      </w:r>
      <w:r>
        <w:rPr>
          <w:rFonts w:ascii="Times New Roman" w:eastAsia="Wingdings 2" w:hAnsi="Times New Roman" w:cs="Times New Roman"/>
          <w:sz w:val="28"/>
        </w:rPr>
        <w:tab/>
      </w:r>
      <w:r>
        <w:rPr>
          <w:rFonts w:ascii="Times New Roman" w:eastAsia="Wingdings 2" w:hAnsi="Times New Roman" w:cs="Times New Roman"/>
          <w:sz w:val="28"/>
        </w:rPr>
        <w:t>20176688</w:t>
      </w:r>
    </w:p>
    <w:p w:rsidR="002406F4" w:rsidRDefault="002406F4" w:rsidP="002406F4">
      <w:pPr>
        <w:tabs>
          <w:tab w:val="left" w:pos="2835"/>
          <w:tab w:val="left" w:pos="5529"/>
          <w:tab w:val="left" w:pos="5812"/>
        </w:tabs>
        <w:spacing w:line="336" w:lineRule="auto"/>
        <w:ind w:left="1200" w:firstLine="360"/>
        <w:rPr>
          <w:rFonts w:ascii="Times New Roman" w:eastAsia="Wingdings 2" w:hAnsi="Times New Roman" w:cs="Times New Roman"/>
          <w:sz w:val="28"/>
        </w:rPr>
      </w:pPr>
      <w:r>
        <w:rPr>
          <w:rFonts w:ascii="Times New Roman" w:eastAsia="Wingdings 2" w:hAnsi="Times New Roman" w:cs="Times New Roman"/>
          <w:sz w:val="28"/>
        </w:rPr>
        <w:tab/>
      </w:r>
      <w:r>
        <w:rPr>
          <w:rFonts w:ascii="Times New Roman" w:eastAsia="Wingdings 2" w:hAnsi="Times New Roman" w:cs="Times New Roman"/>
          <w:sz w:val="28"/>
        </w:rPr>
        <w:t>Vũ Minh Hoàng Anh</w:t>
      </w:r>
      <w:r>
        <w:rPr>
          <w:rFonts w:ascii="Times New Roman" w:eastAsia="Wingdings 2" w:hAnsi="Times New Roman" w:cs="Times New Roman"/>
          <w:sz w:val="28"/>
        </w:rPr>
        <w:tab/>
      </w:r>
      <w:r>
        <w:rPr>
          <w:rFonts w:ascii="Times New Roman" w:eastAsia="Wingdings 2" w:hAnsi="Times New Roman" w:cs="Times New Roman"/>
          <w:sz w:val="28"/>
        </w:rPr>
        <w:t>20176689</w:t>
      </w:r>
    </w:p>
    <w:p w:rsidR="002406F4" w:rsidRDefault="002406F4" w:rsidP="002406F4">
      <w:pPr>
        <w:tabs>
          <w:tab w:val="left" w:pos="2835"/>
          <w:tab w:val="left" w:pos="5529"/>
        </w:tabs>
        <w:spacing w:line="336" w:lineRule="auto"/>
        <w:ind w:left="1200" w:firstLine="360"/>
        <w:rPr>
          <w:rFonts w:ascii="Times New Roman" w:eastAsia="Wingdings 2" w:hAnsi="Times New Roman" w:cs="Times New Roman"/>
          <w:sz w:val="28"/>
        </w:rPr>
      </w:pPr>
      <w:r>
        <w:rPr>
          <w:rFonts w:ascii="Times New Roman" w:eastAsia="Wingdings 2" w:hAnsi="Times New Roman" w:cs="Times New Roman"/>
          <w:sz w:val="28"/>
        </w:rPr>
        <w:tab/>
      </w:r>
      <w:r>
        <w:rPr>
          <w:rFonts w:ascii="Times New Roman" w:eastAsia="Wingdings 2" w:hAnsi="Times New Roman" w:cs="Times New Roman"/>
          <w:sz w:val="28"/>
        </w:rPr>
        <w:t>Nguyễn Anh Dũng</w:t>
      </w:r>
      <w:r>
        <w:rPr>
          <w:rFonts w:ascii="Times New Roman" w:eastAsia="Wingdings 2" w:hAnsi="Times New Roman" w:cs="Times New Roman"/>
          <w:sz w:val="28"/>
        </w:rPr>
        <w:tab/>
        <w:t>201</w:t>
      </w:r>
      <w:r>
        <w:rPr>
          <w:rFonts w:ascii="Times New Roman" w:eastAsia="Wingdings 2" w:hAnsi="Times New Roman" w:cs="Times New Roman"/>
          <w:sz w:val="28"/>
        </w:rPr>
        <w:t>76729</w:t>
      </w:r>
      <w:r>
        <w:rPr>
          <w:rFonts w:ascii="Times New Roman" w:eastAsia="Wingdings 2" w:hAnsi="Times New Roman" w:cs="Times New Roman"/>
          <w:sz w:val="28"/>
        </w:rPr>
        <w:tab/>
      </w:r>
      <w:r>
        <w:rPr>
          <w:rFonts w:ascii="Times New Roman" w:eastAsia="Wingdings 2" w:hAnsi="Times New Roman" w:cs="Times New Roman"/>
          <w:sz w:val="28"/>
        </w:rPr>
        <w:tab/>
      </w:r>
    </w:p>
    <w:p w:rsidR="004D3046" w:rsidRDefault="002406F4" w:rsidP="004D3046">
      <w:pPr>
        <w:tabs>
          <w:tab w:val="left" w:pos="2835"/>
          <w:tab w:val="left" w:pos="5529"/>
        </w:tabs>
        <w:spacing w:line="336" w:lineRule="auto"/>
        <w:ind w:left="1200" w:hanging="1200"/>
        <w:rPr>
          <w:rFonts w:ascii="Times New Roman" w:eastAsia="Wingdings 2" w:hAnsi="Times New Roman" w:cs="Times New Roman"/>
          <w:sz w:val="30"/>
        </w:rPr>
      </w:pPr>
      <w:r>
        <w:rPr>
          <w:rFonts w:ascii="Times New Roman" w:eastAsia="Wingdings 2" w:hAnsi="Times New Roman" w:cs="Times New Roman"/>
          <w:sz w:val="30"/>
        </w:rPr>
        <w:tab/>
      </w:r>
      <w:r>
        <w:rPr>
          <w:rFonts w:ascii="Times New Roman" w:eastAsia="Wingdings 2" w:hAnsi="Times New Roman" w:cs="Times New Roman"/>
          <w:sz w:val="30"/>
        </w:rPr>
        <w:tab/>
      </w:r>
      <w:r>
        <w:rPr>
          <w:rFonts w:ascii="Times New Roman" w:eastAsia="Wingdings 2" w:hAnsi="Times New Roman" w:cs="Times New Roman"/>
          <w:sz w:val="28"/>
          <w:szCs w:val="28"/>
        </w:rPr>
        <w:t>Ngô Thu Huyền</w:t>
      </w:r>
      <w:r>
        <w:rPr>
          <w:rFonts w:ascii="Times New Roman" w:eastAsia="Wingdings 2" w:hAnsi="Times New Roman" w:cs="Times New Roman"/>
          <w:sz w:val="30"/>
        </w:rPr>
        <w:tab/>
      </w:r>
      <w:r>
        <w:rPr>
          <w:rFonts w:ascii="Times New Roman" w:eastAsia="Wingdings 2" w:hAnsi="Times New Roman" w:cs="Times New Roman"/>
          <w:sz w:val="28"/>
          <w:szCs w:val="28"/>
        </w:rPr>
        <w:t>20176788</w:t>
      </w:r>
      <w:r>
        <w:rPr>
          <w:rFonts w:ascii="Times New Roman" w:eastAsia="Wingdings 2" w:hAnsi="Times New Roman" w:cs="Times New Roman"/>
          <w:sz w:val="30"/>
        </w:rPr>
        <w:tab/>
      </w:r>
    </w:p>
    <w:p w:rsidR="004D3046" w:rsidRDefault="004D3046" w:rsidP="004D3046">
      <w:pPr>
        <w:tabs>
          <w:tab w:val="left" w:pos="2835"/>
          <w:tab w:val="left" w:pos="5529"/>
        </w:tabs>
        <w:spacing w:line="336" w:lineRule="auto"/>
        <w:ind w:left="1200" w:hanging="1200"/>
        <w:rPr>
          <w:rFonts w:ascii="Times New Roman" w:eastAsia="Wingdings 2" w:hAnsi="Times New Roman" w:cs="Times New Roman"/>
          <w:sz w:val="30"/>
        </w:rPr>
      </w:pPr>
    </w:p>
    <w:p w:rsidR="004D3046" w:rsidRDefault="004D3046" w:rsidP="004D3046">
      <w:pPr>
        <w:tabs>
          <w:tab w:val="left" w:pos="2835"/>
          <w:tab w:val="left" w:pos="5529"/>
        </w:tabs>
        <w:spacing w:line="336" w:lineRule="auto"/>
        <w:ind w:left="1200" w:hanging="1200"/>
        <w:rPr>
          <w:rFonts w:ascii="Times New Roman" w:eastAsia="Wingdings 2" w:hAnsi="Times New Roman" w:cs="Times New Roman"/>
          <w:sz w:val="30"/>
        </w:rPr>
      </w:pPr>
    </w:p>
    <w:p w:rsidR="002406F4" w:rsidRDefault="004D3046" w:rsidP="002406F4">
      <w:pPr>
        <w:spacing w:line="336" w:lineRule="auto"/>
        <w:ind w:left="1200" w:hanging="1200"/>
        <w:jc w:val="center"/>
        <w:rPr>
          <w:rFonts w:ascii="Times New Roman" w:eastAsia="Wingdings 2" w:hAnsi="Times New Roman" w:cs="Times New Roman"/>
          <w:b/>
          <w:i/>
          <w:sz w:val="28"/>
        </w:rPr>
      </w:pPr>
      <w:r w:rsidRPr="004D3046">
        <w:rPr>
          <w:rFonts w:ascii="Times New Roman" w:eastAsia="Wingdings 2" w:hAnsi="Times New Roman" w:cs="Times New Roman"/>
          <w:b/>
          <w:i/>
          <w:sz w:val="28"/>
        </w:rPr>
        <w:drawing>
          <wp:inline distT="0" distB="0" distL="0" distR="0" wp14:anchorId="45A1D1FF" wp14:editId="4E762AC1">
            <wp:extent cx="2232660" cy="1085778"/>
            <wp:effectExtent l="0" t="0" r="0" b="63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297" cy="1103109"/>
                    </a:xfrm>
                    <a:prstGeom prst="rect">
                      <a:avLst/>
                    </a:prstGeom>
                  </pic:spPr>
                </pic:pic>
              </a:graphicData>
            </a:graphic>
          </wp:inline>
        </w:drawing>
      </w:r>
    </w:p>
    <w:p w:rsidR="002406F4" w:rsidRDefault="002406F4" w:rsidP="002406F4">
      <w:pPr>
        <w:spacing w:line="336" w:lineRule="auto"/>
        <w:ind w:left="1200" w:hanging="1200"/>
        <w:jc w:val="center"/>
        <w:rPr>
          <w:rFonts w:ascii="Times New Roman" w:eastAsia="Wingdings 2" w:hAnsi="Times New Roman" w:cs="Times New Roman"/>
          <w:i/>
          <w:sz w:val="32"/>
          <w:szCs w:val="32"/>
        </w:rPr>
      </w:pPr>
      <w:r>
        <w:rPr>
          <w:rFonts w:ascii="Times New Roman" w:eastAsia="Wingdings 2" w:hAnsi="Times New Roman" w:cs="Times New Roman"/>
          <w:i/>
          <w:sz w:val="28"/>
        </w:rPr>
        <w:t>Hà Nộ</w:t>
      </w:r>
      <w:r>
        <w:rPr>
          <w:rFonts w:ascii="Times New Roman" w:eastAsia="Wingdings 2" w:hAnsi="Times New Roman" w:cs="Times New Roman"/>
          <w:i/>
          <w:sz w:val="28"/>
        </w:rPr>
        <w:t>i, tháng 8/2021</w:t>
      </w:r>
    </w:p>
    <w:p w:rsidR="002406F4" w:rsidRDefault="002406F4" w:rsidP="002406F4">
      <w:pPr>
        <w:pStyle w:val="TOCHeading"/>
        <w:spacing w:before="600" w:after="240"/>
        <w:ind w:right="43" w:firstLine="720"/>
        <w:rPr>
          <w:rFonts w:ascii="Times New Roman" w:eastAsia="Wingdings 2" w:hAnsi="Times New Roman"/>
          <w:i/>
          <w:sz w:val="32"/>
          <w:szCs w:val="32"/>
        </w:rPr>
      </w:pPr>
    </w:p>
    <w:p w:rsidR="002406F4" w:rsidRDefault="002406F4" w:rsidP="002406F4">
      <w:pPr>
        <w:pStyle w:val="TOCHeading"/>
        <w:spacing w:before="0" w:after="240"/>
        <w:ind w:right="43"/>
        <w:jc w:val="center"/>
      </w:pPr>
      <w:r>
        <w:rPr>
          <w:rFonts w:eastAsia="Wingdings 2"/>
        </w:rPr>
        <w:t>Mục lục</w:t>
      </w:r>
    </w:p>
    <w:p w:rsidR="002406F4" w:rsidRPr="00AE68DB" w:rsidRDefault="002406F4" w:rsidP="002406F4">
      <w:pPr>
        <w:pStyle w:val="TOC1"/>
        <w:tabs>
          <w:tab w:val="left" w:pos="440"/>
          <w:tab w:val="right" w:leader="dot" w:pos="9487"/>
        </w:tabs>
        <w:rPr>
          <w:rFonts w:ascii="Times New Roman" w:hAnsi="Times New Roman"/>
          <w:b/>
        </w:rPr>
      </w:pPr>
      <w:r w:rsidRPr="00AE68DB">
        <w:rPr>
          <w:rFonts w:ascii="Times New Roman" w:hAnsi="Times New Roman"/>
          <w:b/>
        </w:rPr>
        <w:fldChar w:fldCharType="begin"/>
      </w:r>
      <w:r w:rsidRPr="00AE68DB">
        <w:rPr>
          <w:rFonts w:ascii="Times New Roman" w:hAnsi="Times New Roman"/>
          <w:b/>
        </w:rPr>
        <w:instrText xml:space="preserve"> TOC \o "1-3" \h \z \u </w:instrText>
      </w:r>
      <w:r w:rsidRPr="00AE68DB">
        <w:rPr>
          <w:rFonts w:ascii="Times New Roman" w:hAnsi="Times New Roman"/>
          <w:b/>
        </w:rPr>
        <w:fldChar w:fldCharType="separate"/>
      </w:r>
      <w:hyperlink w:anchor="__RefHeading___Toc420991391" w:history="1">
        <w:r w:rsidRPr="00AE68DB">
          <w:rPr>
            <w:rStyle w:val="IndexLink"/>
            <w:rFonts w:ascii="Times New Roman" w:eastAsia="Wingdings 2" w:hAnsi="Times New Roman"/>
            <w:b/>
            <w:bCs/>
            <w:lang w:val="en-US" w:eastAsia="ja-JP"/>
          </w:rPr>
          <w:t>I.</w:t>
        </w:r>
        <w:r w:rsidRPr="00AE68DB">
          <w:rPr>
            <w:rStyle w:val="IndexLink"/>
            <w:rFonts w:ascii="Times New Roman" w:eastAsia="Wingdings 2" w:hAnsi="Times New Roman"/>
            <w:b/>
            <w:lang w:val="en-US" w:eastAsia="ja-JP"/>
          </w:rPr>
          <w:tab/>
        </w:r>
        <w:r>
          <w:rPr>
            <w:rStyle w:val="IndexLink"/>
            <w:rFonts w:ascii="Times New Roman" w:eastAsia="Wingdings 2" w:hAnsi="Times New Roman"/>
            <w:b/>
            <w:lang w:eastAsia="ja-JP"/>
          </w:rPr>
          <w:t xml:space="preserve">  </w:t>
        </w:r>
        <w:r w:rsidRPr="00AE68DB">
          <w:rPr>
            <w:rStyle w:val="IndexLink"/>
            <w:rFonts w:ascii="Times New Roman" w:eastAsia="Wingdings 2" w:hAnsi="Times New Roman"/>
            <w:b/>
            <w:bCs/>
            <w:lang w:val="en-US" w:eastAsia="ja-JP"/>
          </w:rPr>
          <w:t>LỜI NÓI ĐẦU</w:t>
        </w:r>
        <w:r w:rsidRPr="00AE68DB">
          <w:rPr>
            <w:rStyle w:val="IndexLink"/>
            <w:rFonts w:ascii="Times New Roman" w:eastAsia="Wingdings 2" w:hAnsi="Times New Roman"/>
            <w:b/>
            <w:lang w:val="en-US" w:eastAsia="ja-JP"/>
          </w:rPr>
          <w:tab/>
          <w:t>3</w:t>
        </w:r>
      </w:hyperlink>
    </w:p>
    <w:p w:rsidR="002406F4" w:rsidRPr="00AE68DB" w:rsidRDefault="002406F4" w:rsidP="002406F4">
      <w:pPr>
        <w:pStyle w:val="TOC1"/>
        <w:tabs>
          <w:tab w:val="left" w:pos="660"/>
          <w:tab w:val="right" w:leader="dot" w:pos="9487"/>
        </w:tabs>
        <w:rPr>
          <w:rFonts w:ascii="Times New Roman" w:hAnsi="Times New Roman"/>
          <w:b/>
        </w:rPr>
      </w:pPr>
      <w:hyperlink w:anchor="__RefHeading___Toc420991392" w:history="1">
        <w:r w:rsidRPr="00AE68DB">
          <w:rPr>
            <w:rStyle w:val="IndexLink"/>
            <w:rFonts w:ascii="Times New Roman" w:eastAsia="Wingdings 2" w:hAnsi="Times New Roman"/>
            <w:b/>
            <w:bCs/>
            <w:lang w:val="en-US" w:eastAsia="ja-JP"/>
          </w:rPr>
          <w:t>II.</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lang w:val="en-US" w:eastAsia="ja-JP"/>
          </w:rPr>
          <w:t>YÊU CẦU BÀI TOÁN</w:t>
        </w:r>
        <w:r w:rsidRPr="00AE68DB">
          <w:rPr>
            <w:rStyle w:val="IndexLink"/>
            <w:rFonts w:ascii="Times New Roman" w:eastAsia="Wingdings 2" w:hAnsi="Times New Roman"/>
            <w:b/>
            <w:lang w:val="en-US" w:eastAsia="ja-JP"/>
          </w:rPr>
          <w:tab/>
          <w:t>4</w:t>
        </w:r>
      </w:hyperlink>
    </w:p>
    <w:p w:rsidR="002406F4" w:rsidRPr="00AE68DB" w:rsidRDefault="002406F4" w:rsidP="002406F4">
      <w:pPr>
        <w:pStyle w:val="TOC1"/>
        <w:tabs>
          <w:tab w:val="left" w:pos="660"/>
          <w:tab w:val="right" w:leader="dot" w:pos="9487"/>
        </w:tabs>
        <w:rPr>
          <w:rFonts w:ascii="Times New Roman" w:hAnsi="Times New Roman"/>
          <w:b/>
        </w:rPr>
      </w:pPr>
      <w:hyperlink w:anchor="__RefHeading___Toc420991393" w:history="1">
        <w:r w:rsidRPr="00AE68DB">
          <w:rPr>
            <w:rStyle w:val="IndexLink"/>
            <w:rFonts w:ascii="Times New Roman" w:eastAsia="Wingdings 2" w:hAnsi="Times New Roman"/>
            <w:b/>
            <w:bCs/>
            <w:lang w:val="en-US" w:eastAsia="ja-JP"/>
          </w:rPr>
          <w:t>III.</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lang w:val="en-US" w:eastAsia="ja-JP"/>
          </w:rPr>
          <w:t>THIẾT KẾ SƠ BỘ</w:t>
        </w:r>
        <w:r w:rsidRPr="00AE68DB">
          <w:rPr>
            <w:rStyle w:val="IndexLink"/>
            <w:rFonts w:ascii="Times New Roman" w:eastAsia="Wingdings 2" w:hAnsi="Times New Roman"/>
            <w:b/>
            <w:lang w:val="en-US" w:eastAsia="ja-JP"/>
          </w:rPr>
          <w:tab/>
          <w:t>5</w:t>
        </w:r>
      </w:hyperlink>
    </w:p>
    <w:p w:rsidR="002406F4" w:rsidRPr="00AE68DB" w:rsidRDefault="002406F4" w:rsidP="002406F4">
      <w:pPr>
        <w:pStyle w:val="TOC1"/>
        <w:tabs>
          <w:tab w:val="left" w:pos="660"/>
          <w:tab w:val="right" w:leader="dot" w:pos="9487"/>
        </w:tabs>
        <w:rPr>
          <w:rFonts w:ascii="Times New Roman" w:hAnsi="Times New Roman"/>
          <w:b/>
        </w:rPr>
      </w:pPr>
      <w:hyperlink w:anchor="__RefHeading___Toc420991394" w:history="1">
        <w:r w:rsidRPr="00AE68DB">
          <w:rPr>
            <w:rStyle w:val="IndexLink"/>
            <w:rFonts w:ascii="Times New Roman" w:eastAsia="Wingdings 2" w:hAnsi="Times New Roman"/>
            <w:b/>
            <w:bCs/>
            <w:lang w:val="en-US" w:eastAsia="ja-JP"/>
          </w:rPr>
          <w:t>IV.</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lang w:val="en-US" w:eastAsia="ja-JP"/>
          </w:rPr>
          <w:t>Phân tích thiết kế</w:t>
        </w:r>
        <w:r w:rsidRPr="00AE68DB">
          <w:rPr>
            <w:rStyle w:val="IndexLink"/>
            <w:rFonts w:ascii="Times New Roman" w:eastAsia="Wingdings 2" w:hAnsi="Times New Roman"/>
            <w:b/>
            <w:lang w:val="en-US" w:eastAsia="ja-JP"/>
          </w:rPr>
          <w:tab/>
          <w:t>7</w:t>
        </w:r>
      </w:hyperlink>
    </w:p>
    <w:p w:rsidR="002406F4" w:rsidRPr="00AE68DB" w:rsidRDefault="002406F4" w:rsidP="002406F4">
      <w:pPr>
        <w:pStyle w:val="TOC2"/>
        <w:tabs>
          <w:tab w:val="left" w:pos="660"/>
          <w:tab w:val="right" w:leader="dot" w:pos="9487"/>
        </w:tabs>
        <w:rPr>
          <w:rFonts w:ascii="Times New Roman" w:hAnsi="Times New Roman"/>
          <w:b/>
        </w:rPr>
      </w:pPr>
      <w:hyperlink w:anchor="__RefHeading___Toc420991395" w:history="1">
        <w:r w:rsidRPr="00AE68DB">
          <w:rPr>
            <w:rStyle w:val="IndexLink"/>
            <w:rFonts w:ascii="Times New Roman" w:eastAsia="Wingdings 2" w:hAnsi="Times New Roman"/>
            <w:b/>
            <w:bCs/>
            <w:kern w:val="1"/>
            <w:lang w:val="en-US" w:eastAsia="ja-JP"/>
          </w:rPr>
          <w:t>1.</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kern w:val="1"/>
            <w:lang w:val="en-US" w:eastAsia="ja-JP"/>
          </w:rPr>
          <w:t>Thiết kế ngoài</w:t>
        </w:r>
        <w:r w:rsidRPr="00AE68DB">
          <w:rPr>
            <w:rStyle w:val="IndexLink"/>
            <w:rFonts w:ascii="Times New Roman" w:eastAsia="Wingdings 2" w:hAnsi="Times New Roman"/>
            <w:b/>
            <w:lang w:val="en-US" w:eastAsia="ja-JP"/>
          </w:rPr>
          <w:tab/>
          <w:t>7</w:t>
        </w:r>
      </w:hyperlink>
    </w:p>
    <w:p w:rsidR="002406F4" w:rsidRPr="00AE68DB" w:rsidRDefault="002406F4" w:rsidP="002406F4">
      <w:pPr>
        <w:pStyle w:val="TOC3"/>
        <w:tabs>
          <w:tab w:val="left" w:pos="880"/>
          <w:tab w:val="right" w:leader="dot" w:pos="9487"/>
        </w:tabs>
        <w:rPr>
          <w:rFonts w:ascii="Times New Roman" w:hAnsi="Times New Roman"/>
          <w:b/>
        </w:rPr>
      </w:pPr>
      <w:hyperlink w:anchor="__RefHeading___Toc420991396" w:history="1">
        <w:r w:rsidRPr="00AE68DB">
          <w:rPr>
            <w:rStyle w:val="IndexLink"/>
            <w:rFonts w:ascii="Times New Roman" w:eastAsia="Wingdings 2" w:hAnsi="Times New Roman"/>
            <w:b/>
            <w:bCs/>
            <w:kern w:val="1"/>
            <w:lang w:val="en-US" w:eastAsia="ja-JP"/>
          </w:rPr>
          <w:t>a.</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kern w:val="1"/>
            <w:lang w:eastAsia="ja-JP"/>
          </w:rPr>
          <w:t>Các thiết bị điện</w:t>
        </w:r>
        <w:r w:rsidRPr="00AE68DB">
          <w:rPr>
            <w:rStyle w:val="IndexLink"/>
            <w:rFonts w:ascii="Times New Roman" w:eastAsia="Wingdings 2" w:hAnsi="Times New Roman"/>
            <w:b/>
            <w:lang w:val="en-US" w:eastAsia="ja-JP"/>
          </w:rPr>
          <w:tab/>
          <w:t>7</w:t>
        </w:r>
      </w:hyperlink>
    </w:p>
    <w:p w:rsidR="002406F4" w:rsidRPr="00AE68DB" w:rsidRDefault="002406F4" w:rsidP="002406F4">
      <w:pPr>
        <w:pStyle w:val="TOC3"/>
        <w:tabs>
          <w:tab w:val="left" w:pos="880"/>
          <w:tab w:val="right" w:leader="dot" w:pos="9487"/>
        </w:tabs>
        <w:rPr>
          <w:rFonts w:ascii="Times New Roman" w:hAnsi="Times New Roman"/>
          <w:b/>
        </w:rPr>
      </w:pPr>
      <w:hyperlink w:anchor="__RefHeading___Toc420991397" w:history="1">
        <w:r w:rsidRPr="00AE68DB">
          <w:rPr>
            <w:rStyle w:val="IndexLink"/>
            <w:rFonts w:ascii="Times New Roman" w:eastAsia="Wingdings 2" w:hAnsi="Times New Roman"/>
            <w:b/>
            <w:lang w:val="en-US" w:eastAsia="ja-JP"/>
          </w:rPr>
          <w:t>b.</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kern w:val="1"/>
            <w:lang w:val="en-US" w:eastAsia="ja-JP"/>
          </w:rPr>
          <w:t>Hệ thống quản</w:t>
        </w:r>
        <w:r w:rsidRPr="00AE68DB">
          <w:rPr>
            <w:rStyle w:val="IndexLink"/>
            <w:rFonts w:ascii="Times New Roman" w:eastAsia="Wingdings 2" w:hAnsi="Times New Roman"/>
            <w:b/>
            <w:bCs/>
            <w:kern w:val="1"/>
            <w:lang w:eastAsia="ja-JP"/>
          </w:rPr>
          <w:t xml:space="preserve"> lý</w:t>
        </w:r>
        <w:r w:rsidRPr="00AE68DB">
          <w:rPr>
            <w:rStyle w:val="IndexLink"/>
            <w:rFonts w:ascii="Times New Roman" w:eastAsia="Wingdings 2" w:hAnsi="Times New Roman"/>
            <w:b/>
            <w:lang w:val="en-US" w:eastAsia="ja-JP"/>
          </w:rPr>
          <w:tab/>
          <w:t>7</w:t>
        </w:r>
      </w:hyperlink>
    </w:p>
    <w:bookmarkStart w:id="0" w:name="_GoBack"/>
    <w:p w:rsidR="002406F4" w:rsidRPr="00AE68DB" w:rsidRDefault="002406F4" w:rsidP="002406F4">
      <w:pPr>
        <w:pStyle w:val="TOC2"/>
        <w:tabs>
          <w:tab w:val="left" w:pos="660"/>
          <w:tab w:val="right" w:leader="dot" w:pos="9487"/>
        </w:tabs>
        <w:rPr>
          <w:rFonts w:ascii="Times New Roman" w:hAnsi="Times New Roman"/>
          <w:b/>
        </w:rPr>
      </w:pPr>
      <w:r w:rsidRPr="00AE68DB">
        <w:rPr>
          <w:rFonts w:ascii="Times New Roman" w:hAnsi="Times New Roman"/>
          <w:b/>
        </w:rPr>
        <w:fldChar w:fldCharType="begin"/>
      </w:r>
      <w:r w:rsidRPr="00AE68DB">
        <w:rPr>
          <w:rFonts w:ascii="Times New Roman" w:hAnsi="Times New Roman"/>
          <w:b/>
        </w:rPr>
        <w:instrText xml:space="preserve"> HYPERLINK  \l "__RefHeading___Toc420991398"</w:instrText>
      </w:r>
      <w:r w:rsidRPr="00AE68DB">
        <w:rPr>
          <w:rFonts w:ascii="Times New Roman" w:hAnsi="Times New Roman"/>
          <w:b/>
        </w:rPr>
      </w:r>
      <w:r w:rsidRPr="00AE68DB">
        <w:rPr>
          <w:rFonts w:ascii="Times New Roman" w:hAnsi="Times New Roman"/>
          <w:b/>
        </w:rPr>
        <w:fldChar w:fldCharType="separate"/>
      </w:r>
      <w:r w:rsidRPr="00AE68DB">
        <w:rPr>
          <w:rStyle w:val="IndexLink"/>
          <w:rFonts w:ascii="Times New Roman" w:eastAsia="Wingdings 2" w:hAnsi="Times New Roman"/>
          <w:b/>
          <w:bCs/>
          <w:lang w:val="en-US" w:eastAsia="ja-JP"/>
        </w:rPr>
        <w:t>2.</w:t>
      </w:r>
      <w:r w:rsidRPr="00AE68DB">
        <w:rPr>
          <w:rStyle w:val="IndexLink"/>
          <w:rFonts w:ascii="Times New Roman" w:eastAsia="Wingdings 2" w:hAnsi="Times New Roman"/>
          <w:b/>
          <w:lang w:val="en-US" w:eastAsia="ja-JP"/>
        </w:rPr>
        <w:tab/>
        <w:t>Thiết kế trong</w:t>
      </w:r>
      <w:r w:rsidRPr="00AE68DB">
        <w:rPr>
          <w:rStyle w:val="IndexLink"/>
          <w:rFonts w:ascii="Times New Roman" w:eastAsia="Wingdings 2" w:hAnsi="Times New Roman"/>
          <w:b/>
          <w:lang w:val="en-US" w:eastAsia="ja-JP"/>
        </w:rPr>
        <w:tab/>
        <w:t>8</w:t>
      </w:r>
      <w:r w:rsidRPr="00AE68DB">
        <w:rPr>
          <w:rFonts w:ascii="Times New Roman" w:hAnsi="Times New Roman"/>
          <w:b/>
        </w:rPr>
        <w:fldChar w:fldCharType="end"/>
      </w:r>
    </w:p>
    <w:bookmarkEnd w:id="0"/>
    <w:p w:rsidR="002406F4" w:rsidRPr="00AE68DB" w:rsidRDefault="002406F4" w:rsidP="002406F4">
      <w:pPr>
        <w:pStyle w:val="TOC3"/>
        <w:tabs>
          <w:tab w:val="left" w:pos="880"/>
          <w:tab w:val="right" w:leader="dot" w:pos="9487"/>
        </w:tabs>
        <w:rPr>
          <w:rFonts w:ascii="Times New Roman" w:hAnsi="Times New Roman"/>
          <w:b/>
        </w:rPr>
      </w:pPr>
      <w:r w:rsidRPr="00AE68DB">
        <w:rPr>
          <w:rFonts w:ascii="Times New Roman" w:hAnsi="Times New Roman"/>
          <w:b/>
        </w:rPr>
        <w:fldChar w:fldCharType="begin"/>
      </w:r>
      <w:r w:rsidRPr="00AE68DB">
        <w:rPr>
          <w:rFonts w:ascii="Times New Roman" w:hAnsi="Times New Roman"/>
          <w:b/>
        </w:rPr>
        <w:instrText xml:space="preserve"> HYPERLINK  \l "__RefHeading___Toc420991399"</w:instrText>
      </w:r>
      <w:r w:rsidRPr="00AE68DB">
        <w:rPr>
          <w:rFonts w:ascii="Times New Roman" w:hAnsi="Times New Roman"/>
          <w:b/>
        </w:rPr>
      </w:r>
      <w:r w:rsidRPr="00AE68DB">
        <w:rPr>
          <w:rFonts w:ascii="Times New Roman" w:hAnsi="Times New Roman"/>
          <w:b/>
        </w:rPr>
        <w:fldChar w:fldCharType="separate"/>
      </w:r>
      <w:r w:rsidRPr="00AE68DB">
        <w:rPr>
          <w:rStyle w:val="IndexLink"/>
          <w:rFonts w:ascii="Times New Roman" w:eastAsia="Wingdings 2" w:hAnsi="Times New Roman"/>
          <w:b/>
          <w:bCs/>
          <w:lang w:val="en-US" w:eastAsia="ja-JP"/>
        </w:rPr>
        <w:t>a.</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lang w:eastAsia="ja-JP"/>
        </w:rPr>
        <w:t>eleEquip</w:t>
      </w:r>
      <w:r w:rsidRPr="00AE68DB">
        <w:rPr>
          <w:rStyle w:val="IndexLink"/>
          <w:rFonts w:ascii="Times New Roman" w:eastAsia="Wingdings 2" w:hAnsi="Times New Roman"/>
          <w:b/>
          <w:lang w:val="en-US" w:eastAsia="ja-JP"/>
        </w:rPr>
        <w:tab/>
        <w:t>8</w:t>
      </w:r>
      <w:r w:rsidRPr="00AE68DB">
        <w:rPr>
          <w:rFonts w:ascii="Times New Roman" w:hAnsi="Times New Roman"/>
          <w:b/>
        </w:rPr>
        <w:fldChar w:fldCharType="end"/>
      </w:r>
    </w:p>
    <w:p w:rsidR="002406F4" w:rsidRPr="00AE68DB" w:rsidRDefault="002406F4" w:rsidP="002406F4">
      <w:pPr>
        <w:pStyle w:val="TOC3"/>
        <w:tabs>
          <w:tab w:val="left" w:pos="880"/>
          <w:tab w:val="right" w:leader="dot" w:pos="9487"/>
        </w:tabs>
        <w:rPr>
          <w:rFonts w:ascii="Times New Roman" w:hAnsi="Times New Roman"/>
          <w:b/>
        </w:rPr>
      </w:pPr>
      <w:hyperlink w:anchor="__RefHeading___Toc420991400" w:history="1">
        <w:r w:rsidRPr="00AE68DB">
          <w:rPr>
            <w:rStyle w:val="IndexLink"/>
            <w:rFonts w:ascii="Times New Roman" w:eastAsia="Wingdings 2" w:hAnsi="Times New Roman"/>
            <w:b/>
            <w:bCs/>
            <w:lang w:val="en-US" w:eastAsia="ja-JP"/>
          </w:rPr>
          <w:t>b.</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lang w:eastAsia="ja-JP"/>
          </w:rPr>
          <w:t>powerSupply</w:t>
        </w:r>
        <w:r w:rsidRPr="00AE68DB">
          <w:rPr>
            <w:rStyle w:val="IndexLink"/>
            <w:rFonts w:ascii="Times New Roman" w:eastAsia="Wingdings 2" w:hAnsi="Times New Roman"/>
            <w:b/>
            <w:lang w:val="en-US" w:eastAsia="ja-JP"/>
          </w:rPr>
          <w:tab/>
          <w:t>8</w:t>
        </w:r>
      </w:hyperlink>
    </w:p>
    <w:p w:rsidR="002406F4" w:rsidRPr="00AE68DB" w:rsidRDefault="002406F4" w:rsidP="002406F4">
      <w:pPr>
        <w:pStyle w:val="TOC3"/>
        <w:tabs>
          <w:tab w:val="left" w:pos="880"/>
          <w:tab w:val="right" w:leader="dot" w:pos="9487"/>
        </w:tabs>
        <w:rPr>
          <w:rFonts w:ascii="Times New Roman" w:hAnsi="Times New Roman"/>
          <w:b/>
        </w:rPr>
      </w:pPr>
      <w:hyperlink w:anchor="__RefHeading___Toc420991401" w:history="1">
        <w:r w:rsidRPr="00AE68DB">
          <w:rPr>
            <w:rStyle w:val="IndexLink"/>
            <w:rFonts w:ascii="Times New Roman" w:eastAsia="Wingdings 2" w:hAnsi="Times New Roman"/>
            <w:b/>
            <w:bCs/>
            <w:lang w:val="en-US" w:eastAsia="ja-JP"/>
          </w:rPr>
          <w:t>c.</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lang w:val="en-US" w:eastAsia="ja-JP"/>
          </w:rPr>
          <w:t>connectMng</w:t>
        </w:r>
        <w:r w:rsidRPr="00AE68DB">
          <w:rPr>
            <w:rStyle w:val="IndexLink"/>
            <w:rFonts w:ascii="Times New Roman" w:eastAsia="Wingdings 2" w:hAnsi="Times New Roman"/>
            <w:b/>
            <w:lang w:val="en-US" w:eastAsia="ja-JP"/>
          </w:rPr>
          <w:tab/>
          <w:t>9</w:t>
        </w:r>
      </w:hyperlink>
    </w:p>
    <w:p w:rsidR="002406F4" w:rsidRPr="00AE68DB" w:rsidRDefault="002406F4" w:rsidP="002406F4">
      <w:pPr>
        <w:pStyle w:val="TOC3"/>
        <w:tabs>
          <w:tab w:val="left" w:pos="880"/>
          <w:tab w:val="right" w:leader="dot" w:pos="9487"/>
        </w:tabs>
        <w:rPr>
          <w:rFonts w:ascii="Times New Roman" w:hAnsi="Times New Roman"/>
          <w:b/>
        </w:rPr>
      </w:pPr>
      <w:hyperlink w:anchor="__RefHeading___Toc420991402" w:history="1">
        <w:r w:rsidRPr="00AE68DB">
          <w:rPr>
            <w:rStyle w:val="IndexLink"/>
            <w:rFonts w:ascii="Times New Roman" w:eastAsia="Wingdings 2" w:hAnsi="Times New Roman"/>
            <w:b/>
            <w:bCs/>
            <w:lang w:val="en-US" w:eastAsia="ja-JP"/>
          </w:rPr>
          <w:t>d.</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lang w:eastAsia="ja-JP"/>
          </w:rPr>
          <w:t>elePowerCtrl</w:t>
        </w:r>
        <w:r w:rsidRPr="00AE68DB">
          <w:rPr>
            <w:rStyle w:val="IndexLink"/>
            <w:rFonts w:ascii="Times New Roman" w:eastAsia="Wingdings 2" w:hAnsi="Times New Roman"/>
            <w:b/>
            <w:lang w:val="en-US" w:eastAsia="ja-JP"/>
          </w:rPr>
          <w:tab/>
          <w:t>9</w:t>
        </w:r>
      </w:hyperlink>
    </w:p>
    <w:p w:rsidR="002406F4" w:rsidRPr="00AE68DB" w:rsidRDefault="002406F4" w:rsidP="002406F4">
      <w:pPr>
        <w:pStyle w:val="TOC3"/>
        <w:tabs>
          <w:tab w:val="left" w:pos="880"/>
          <w:tab w:val="right" w:leader="dot" w:pos="9487"/>
        </w:tabs>
        <w:rPr>
          <w:rFonts w:ascii="Times New Roman" w:hAnsi="Times New Roman"/>
          <w:b/>
        </w:rPr>
      </w:pPr>
      <w:hyperlink w:anchor="__RefHeading___Toc420991403" w:history="1">
        <w:r w:rsidRPr="00AE68DB">
          <w:rPr>
            <w:rStyle w:val="IndexLink"/>
            <w:rFonts w:ascii="Times New Roman" w:eastAsia="Wingdings 2" w:hAnsi="Times New Roman"/>
            <w:b/>
            <w:bCs/>
            <w:lang w:val="en-US" w:eastAsia="ja-JP"/>
          </w:rPr>
          <w:t>e.</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lang w:eastAsia="ja-JP"/>
          </w:rPr>
          <w:t>powerSupplyInfoAccess</w:t>
        </w:r>
        <w:r w:rsidRPr="00AE68DB">
          <w:rPr>
            <w:rStyle w:val="IndexLink"/>
            <w:rFonts w:ascii="Times New Roman" w:eastAsia="Wingdings 2" w:hAnsi="Times New Roman"/>
            <w:b/>
            <w:lang w:val="en-US" w:eastAsia="ja-JP"/>
          </w:rPr>
          <w:tab/>
          <w:t>9</w:t>
        </w:r>
      </w:hyperlink>
    </w:p>
    <w:p w:rsidR="002406F4" w:rsidRPr="00AE68DB" w:rsidRDefault="002406F4" w:rsidP="002406F4">
      <w:pPr>
        <w:pStyle w:val="TOC3"/>
        <w:tabs>
          <w:tab w:val="left" w:pos="880"/>
          <w:tab w:val="right" w:leader="dot" w:pos="9487"/>
        </w:tabs>
        <w:rPr>
          <w:rFonts w:ascii="Times New Roman" w:hAnsi="Times New Roman"/>
          <w:b/>
        </w:rPr>
      </w:pPr>
      <w:hyperlink w:anchor="__RefHeading___Toc420991404" w:history="1">
        <w:r w:rsidRPr="00AE68DB">
          <w:rPr>
            <w:rStyle w:val="IndexLink"/>
            <w:rFonts w:ascii="Times New Roman" w:eastAsia="Wingdings 2" w:hAnsi="Times New Roman"/>
            <w:b/>
            <w:bCs/>
            <w:lang w:val="en-US" w:eastAsia="ja-JP"/>
          </w:rPr>
          <w:t>f.</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lang w:eastAsia="ja-JP"/>
          </w:rPr>
          <w:t>logWrite</w:t>
        </w:r>
        <w:r w:rsidRPr="00AE68DB">
          <w:rPr>
            <w:rStyle w:val="IndexLink"/>
            <w:rFonts w:ascii="Times New Roman" w:eastAsia="Wingdings 2" w:hAnsi="Times New Roman"/>
            <w:b/>
            <w:lang w:val="en-US" w:eastAsia="ja-JP"/>
          </w:rPr>
          <w:tab/>
          <w:t>9</w:t>
        </w:r>
      </w:hyperlink>
    </w:p>
    <w:p w:rsidR="002406F4" w:rsidRPr="00AE68DB" w:rsidRDefault="002406F4" w:rsidP="002406F4">
      <w:pPr>
        <w:pStyle w:val="TOC1"/>
        <w:tabs>
          <w:tab w:val="left" w:pos="440"/>
          <w:tab w:val="right" w:leader="dot" w:pos="9487"/>
        </w:tabs>
        <w:rPr>
          <w:rFonts w:ascii="Times New Roman" w:hAnsi="Times New Roman"/>
          <w:b/>
        </w:rPr>
      </w:pPr>
      <w:hyperlink w:anchor="__RefHeading___Toc420991405" w:history="1">
        <w:r w:rsidRPr="00AE68DB">
          <w:rPr>
            <w:rStyle w:val="IndexLink"/>
            <w:rFonts w:ascii="Times New Roman" w:eastAsia="Wingdings 2" w:hAnsi="Times New Roman"/>
            <w:b/>
            <w:bCs/>
            <w:lang w:val="en-US" w:eastAsia="ja-JP"/>
          </w:rPr>
          <w:t>V.</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lang w:eastAsia="ja-JP"/>
          </w:rPr>
          <w:t>CƠ SỞ LÝ THUYẾT</w:t>
        </w:r>
        <w:r w:rsidRPr="00AE68DB">
          <w:rPr>
            <w:rStyle w:val="IndexLink"/>
            <w:rFonts w:ascii="Times New Roman" w:eastAsia="Wingdings 2" w:hAnsi="Times New Roman"/>
            <w:b/>
            <w:lang w:val="en-US" w:eastAsia="ja-JP"/>
          </w:rPr>
          <w:tab/>
          <w:t>11</w:t>
        </w:r>
      </w:hyperlink>
    </w:p>
    <w:p w:rsidR="002406F4" w:rsidRPr="00AE68DB" w:rsidRDefault="002406F4" w:rsidP="002406F4">
      <w:pPr>
        <w:pStyle w:val="TOC2"/>
        <w:tabs>
          <w:tab w:val="left" w:pos="660"/>
          <w:tab w:val="right" w:leader="dot" w:pos="9487"/>
        </w:tabs>
        <w:rPr>
          <w:rFonts w:ascii="Times New Roman" w:hAnsi="Times New Roman"/>
          <w:b/>
        </w:rPr>
      </w:pPr>
      <w:hyperlink w:anchor="__RefHeading___Toc420991406" w:history="1">
        <w:r w:rsidRPr="00AE68DB">
          <w:rPr>
            <w:rStyle w:val="IndexLink"/>
            <w:rFonts w:ascii="Times New Roman" w:eastAsia="Wingdings 2" w:hAnsi="Times New Roman"/>
            <w:b/>
            <w:lang w:val="vi-VN" w:eastAsia="ja-JP"/>
          </w:rPr>
          <w:t>1.</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lang w:eastAsia="ja-JP"/>
          </w:rPr>
          <w:t>Bộ nhớ dùng chung (Shared Memory)</w:t>
        </w:r>
        <w:r w:rsidRPr="00AE68DB">
          <w:rPr>
            <w:rStyle w:val="IndexLink"/>
            <w:rFonts w:ascii="Times New Roman" w:eastAsia="Wingdings 2" w:hAnsi="Times New Roman"/>
            <w:b/>
            <w:lang w:val="en-US" w:eastAsia="ja-JP"/>
          </w:rPr>
          <w:tab/>
          <w:t>11</w:t>
        </w:r>
      </w:hyperlink>
    </w:p>
    <w:p w:rsidR="002406F4" w:rsidRPr="00AE68DB" w:rsidRDefault="002406F4" w:rsidP="002406F4">
      <w:pPr>
        <w:pStyle w:val="TOC2"/>
        <w:tabs>
          <w:tab w:val="left" w:pos="660"/>
          <w:tab w:val="right" w:leader="dot" w:pos="9487"/>
        </w:tabs>
        <w:rPr>
          <w:rFonts w:ascii="Times New Roman" w:hAnsi="Times New Roman"/>
          <w:b/>
        </w:rPr>
      </w:pPr>
      <w:hyperlink w:anchor="__RefHeading___Toc420991407" w:history="1">
        <w:r w:rsidRPr="00AE68DB">
          <w:rPr>
            <w:rStyle w:val="IndexLink"/>
            <w:rFonts w:ascii="Times New Roman" w:eastAsia="Wingdings 2" w:hAnsi="Times New Roman"/>
            <w:b/>
            <w:lang w:val="vi-VN" w:eastAsia="ja-JP"/>
          </w:rPr>
          <w:t>2.</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lang w:eastAsia="ja-JP"/>
          </w:rPr>
          <w:t>Máy chủ phân nhánh (Forking Server)</w:t>
        </w:r>
        <w:r w:rsidRPr="00AE68DB">
          <w:rPr>
            <w:rStyle w:val="IndexLink"/>
            <w:rFonts w:ascii="Times New Roman" w:eastAsia="Wingdings 2" w:hAnsi="Times New Roman"/>
            <w:b/>
            <w:lang w:val="en-US" w:eastAsia="ja-JP"/>
          </w:rPr>
          <w:tab/>
          <w:t>1</w:t>
        </w:r>
      </w:hyperlink>
      <w:r w:rsidRPr="00AE68DB">
        <w:rPr>
          <w:rFonts w:ascii="Times New Roman" w:hAnsi="Times New Roman"/>
          <w:b/>
        </w:rPr>
        <w:t>2</w:t>
      </w:r>
    </w:p>
    <w:p w:rsidR="002406F4" w:rsidRPr="00AE68DB" w:rsidRDefault="002406F4" w:rsidP="002406F4">
      <w:pPr>
        <w:pStyle w:val="TOC1"/>
        <w:tabs>
          <w:tab w:val="left" w:pos="660"/>
          <w:tab w:val="right" w:leader="dot" w:pos="9487"/>
        </w:tabs>
        <w:rPr>
          <w:rFonts w:ascii="Times New Roman" w:hAnsi="Times New Roman"/>
          <w:b/>
        </w:rPr>
      </w:pPr>
      <w:hyperlink w:anchor="__RefHeading___Toc420991409" w:history="1">
        <w:r w:rsidRPr="00AE68DB">
          <w:rPr>
            <w:rStyle w:val="IndexLink"/>
            <w:rFonts w:ascii="Times New Roman" w:eastAsia="Wingdings 2" w:hAnsi="Times New Roman"/>
            <w:b/>
            <w:bCs/>
            <w:lang w:val="en-US" w:eastAsia="ja-JP"/>
          </w:rPr>
          <w:t>VI.</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bCs/>
            <w:lang w:val="en-US" w:eastAsia="ja-JP"/>
          </w:rPr>
          <w:t>KIỂM THỬ</w:t>
        </w:r>
        <w:r w:rsidRPr="00AE68DB">
          <w:rPr>
            <w:rStyle w:val="IndexLink"/>
            <w:rFonts w:ascii="Times New Roman" w:eastAsia="Wingdings 2" w:hAnsi="Times New Roman"/>
            <w:b/>
            <w:lang w:val="en-US" w:eastAsia="ja-JP"/>
          </w:rPr>
          <w:tab/>
          <w:t>1</w:t>
        </w:r>
        <w:r w:rsidRPr="00AE68DB">
          <w:rPr>
            <w:rStyle w:val="IndexLink"/>
            <w:rFonts w:ascii="Times New Roman" w:eastAsia="Wingdings 2" w:hAnsi="Times New Roman"/>
            <w:b/>
            <w:lang w:eastAsia="ja-JP"/>
          </w:rPr>
          <w:t>4</w:t>
        </w:r>
      </w:hyperlink>
    </w:p>
    <w:p w:rsidR="002406F4" w:rsidRPr="00AE68DB" w:rsidRDefault="002406F4" w:rsidP="002406F4">
      <w:pPr>
        <w:pStyle w:val="TOC2"/>
        <w:tabs>
          <w:tab w:val="left" w:pos="660"/>
          <w:tab w:val="right" w:leader="dot" w:pos="9487"/>
        </w:tabs>
        <w:rPr>
          <w:rFonts w:ascii="Times New Roman" w:hAnsi="Times New Roman"/>
          <w:b/>
        </w:rPr>
      </w:pPr>
      <w:hyperlink w:anchor="__RefHeading___Toc420991410" w:history="1">
        <w:r w:rsidRPr="00AE68DB">
          <w:rPr>
            <w:rStyle w:val="IndexLink"/>
            <w:rFonts w:ascii="Times New Roman" w:eastAsia="Wingdings 2" w:hAnsi="Times New Roman"/>
            <w:b/>
            <w:lang w:val="en-US" w:eastAsia="ja-JP"/>
          </w:rPr>
          <w:t>1.</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lang w:eastAsia="ja-JP"/>
          </w:rPr>
          <w:t xml:space="preserve">Dịch </w:t>
        </w:r>
        <w:r w:rsidRPr="00AE68DB">
          <w:rPr>
            <w:rStyle w:val="IndexLink"/>
            <w:rFonts w:ascii="Times New Roman" w:eastAsia="Wingdings 2" w:hAnsi="Times New Roman"/>
            <w:b/>
            <w:lang w:val="en-US" w:eastAsia="ja-JP"/>
          </w:rPr>
          <w:t>chương trình</w:t>
        </w:r>
        <w:r w:rsidRPr="00AE68DB">
          <w:rPr>
            <w:rStyle w:val="IndexLink"/>
            <w:rFonts w:ascii="Times New Roman" w:eastAsia="Wingdings 2" w:hAnsi="Times New Roman"/>
            <w:b/>
            <w:lang w:val="en-US" w:eastAsia="ja-JP"/>
          </w:rPr>
          <w:tab/>
          <w:t>1</w:t>
        </w:r>
        <w:r w:rsidRPr="00AE68DB">
          <w:rPr>
            <w:rStyle w:val="IndexLink"/>
            <w:rFonts w:ascii="Times New Roman" w:eastAsia="Wingdings 2" w:hAnsi="Times New Roman"/>
            <w:b/>
            <w:lang w:eastAsia="ja-JP"/>
          </w:rPr>
          <w:t>4</w:t>
        </w:r>
      </w:hyperlink>
    </w:p>
    <w:p w:rsidR="002406F4" w:rsidRPr="00AE68DB" w:rsidRDefault="002406F4" w:rsidP="002406F4">
      <w:pPr>
        <w:pStyle w:val="TOC2"/>
        <w:tabs>
          <w:tab w:val="left" w:pos="660"/>
          <w:tab w:val="right" w:leader="dot" w:pos="9487"/>
        </w:tabs>
        <w:rPr>
          <w:rFonts w:ascii="Times New Roman" w:hAnsi="Times New Roman"/>
          <w:b/>
        </w:rPr>
      </w:pPr>
      <w:hyperlink w:anchor="__RefHeading___Toc420991411" w:history="1">
        <w:r w:rsidRPr="00AE68DB">
          <w:rPr>
            <w:rStyle w:val="IndexLink"/>
            <w:rFonts w:ascii="Times New Roman" w:eastAsia="Wingdings 2" w:hAnsi="Times New Roman"/>
            <w:b/>
            <w:lang w:val="en-US" w:eastAsia="ja-JP"/>
          </w:rPr>
          <w:t>2.</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lang w:eastAsia="ja-JP"/>
          </w:rPr>
          <w:t>Chạy chương trình</w:t>
        </w:r>
        <w:r w:rsidRPr="00AE68DB">
          <w:rPr>
            <w:rStyle w:val="IndexLink"/>
            <w:rFonts w:ascii="Times New Roman" w:eastAsia="Wingdings 2" w:hAnsi="Times New Roman"/>
            <w:b/>
            <w:lang w:val="en-US" w:eastAsia="ja-JP"/>
          </w:rPr>
          <w:tab/>
        </w:r>
      </w:hyperlink>
      <w:r w:rsidRPr="00AE68DB">
        <w:rPr>
          <w:rFonts w:ascii="Times New Roman" w:hAnsi="Times New Roman"/>
          <w:b/>
        </w:rPr>
        <w:t>14</w:t>
      </w:r>
    </w:p>
    <w:p w:rsidR="002406F4" w:rsidRPr="00AE68DB" w:rsidRDefault="002406F4" w:rsidP="002406F4">
      <w:pPr>
        <w:pStyle w:val="TOC2"/>
        <w:tabs>
          <w:tab w:val="left" w:pos="660"/>
          <w:tab w:val="right" w:leader="dot" w:pos="9487"/>
        </w:tabs>
        <w:rPr>
          <w:rFonts w:ascii="Times New Roman" w:hAnsi="Times New Roman"/>
          <w:b/>
        </w:rPr>
      </w:pPr>
      <w:hyperlink w:anchor="__RefHeading___Toc420991412" w:history="1">
        <w:r w:rsidRPr="00AE68DB">
          <w:rPr>
            <w:rStyle w:val="IndexLink"/>
            <w:rFonts w:ascii="Times New Roman" w:eastAsia="Wingdings 2" w:hAnsi="Times New Roman"/>
            <w:b/>
            <w:lang w:val="en-US" w:eastAsia="ja-JP"/>
          </w:rPr>
          <w:t>3.</w:t>
        </w:r>
        <w:r w:rsidRPr="00AE68DB">
          <w:rPr>
            <w:rStyle w:val="IndexLink"/>
            <w:rFonts w:ascii="Times New Roman" w:eastAsia="Wingdings 2" w:hAnsi="Times New Roman"/>
            <w:b/>
            <w:lang w:val="en-US" w:eastAsia="ja-JP"/>
          </w:rPr>
          <w:tab/>
        </w:r>
        <w:r w:rsidRPr="00AE68DB">
          <w:rPr>
            <w:rStyle w:val="IndexLink"/>
            <w:rFonts w:ascii="Times New Roman" w:eastAsia="Wingdings 2" w:hAnsi="Times New Roman"/>
            <w:b/>
            <w:lang w:eastAsia="ja-JP"/>
          </w:rPr>
          <w:t>Kết quả</w:t>
        </w:r>
        <w:r w:rsidRPr="00AE68DB">
          <w:rPr>
            <w:rStyle w:val="IndexLink"/>
            <w:rFonts w:ascii="Times New Roman" w:eastAsia="Wingdings 2" w:hAnsi="Times New Roman"/>
            <w:b/>
            <w:lang w:val="en-US" w:eastAsia="ja-JP"/>
          </w:rPr>
          <w:tab/>
        </w:r>
      </w:hyperlink>
      <w:r w:rsidR="004D3046">
        <w:rPr>
          <w:rFonts w:ascii="Times New Roman" w:hAnsi="Times New Roman"/>
          <w:b/>
        </w:rPr>
        <w:t>15</w:t>
      </w:r>
    </w:p>
    <w:p w:rsidR="002406F4" w:rsidRPr="00AE68DB" w:rsidRDefault="002406F4" w:rsidP="002406F4">
      <w:pPr>
        <w:pStyle w:val="TOC1"/>
        <w:tabs>
          <w:tab w:val="left" w:pos="660"/>
          <w:tab w:val="right" w:leader="dot" w:pos="9487"/>
        </w:tabs>
        <w:rPr>
          <w:rFonts w:ascii="Times New Roman" w:hAnsi="Times New Roman"/>
          <w:b/>
        </w:rPr>
      </w:pPr>
      <w:hyperlink w:anchor="__RefHeading___Toc420991414" w:history="1">
        <w:r w:rsidRPr="00AE68DB">
          <w:rPr>
            <w:rStyle w:val="IndexLink"/>
            <w:rFonts w:ascii="Times New Roman" w:eastAsia="Wingdings 2" w:hAnsi="Times New Roman"/>
            <w:b/>
            <w:bCs/>
            <w:lang w:val="en-US" w:eastAsia="ja-JP"/>
          </w:rPr>
          <w:t>VII.</w:t>
        </w:r>
        <w:r w:rsidRPr="00AE68DB">
          <w:rPr>
            <w:rStyle w:val="IndexLink"/>
            <w:rFonts w:ascii="Times New Roman" w:eastAsia="Wingdings 2" w:hAnsi="Times New Roman"/>
            <w:b/>
            <w:lang w:val="en-US" w:eastAsia="ja-JP"/>
          </w:rPr>
          <w:tab/>
        </w:r>
        <w:r>
          <w:rPr>
            <w:rStyle w:val="IndexLink"/>
            <w:rFonts w:ascii="Times New Roman" w:eastAsia="Wingdings 2" w:hAnsi="Times New Roman"/>
            <w:b/>
            <w:lang w:eastAsia="ja-JP"/>
          </w:rPr>
          <w:t>ĐÁNH GIÁ</w:t>
        </w:r>
        <w:r w:rsidRPr="00AE68DB">
          <w:rPr>
            <w:rStyle w:val="IndexLink"/>
            <w:rFonts w:ascii="Times New Roman" w:eastAsia="Wingdings 2" w:hAnsi="Times New Roman"/>
            <w:b/>
            <w:lang w:val="en-US" w:eastAsia="ja-JP"/>
          </w:rPr>
          <w:tab/>
        </w:r>
      </w:hyperlink>
      <w:r w:rsidRPr="00AE68DB">
        <w:rPr>
          <w:rFonts w:ascii="Times New Roman" w:hAnsi="Times New Roman"/>
          <w:b/>
        </w:rPr>
        <w:t>1</w:t>
      </w:r>
      <w:r w:rsidR="004D3046">
        <w:rPr>
          <w:rFonts w:ascii="Times New Roman" w:hAnsi="Times New Roman"/>
          <w:b/>
        </w:rPr>
        <w:t>8</w:t>
      </w:r>
    </w:p>
    <w:p w:rsidR="002406F4" w:rsidRPr="00AE68DB" w:rsidRDefault="002406F4" w:rsidP="002406F4">
      <w:pPr>
        <w:rPr>
          <w:rFonts w:ascii="Times New Roman" w:hAnsi="Times New Roman" w:cs="Times New Roman"/>
          <w:b/>
          <w:sz w:val="22"/>
          <w:szCs w:val="22"/>
          <w:lang w:eastAsia="ja-JP"/>
        </w:rPr>
      </w:pPr>
      <w:r w:rsidRPr="00AE68DB">
        <w:rPr>
          <w:rFonts w:ascii="Times New Roman" w:hAnsi="Times New Roman" w:cs="Times New Roman"/>
          <w:b/>
          <w:sz w:val="22"/>
          <w:szCs w:val="22"/>
          <w:lang w:eastAsia="ja-JP"/>
        </w:rPr>
        <w:t>VIII.</w:t>
      </w:r>
      <w:r w:rsidRPr="00AE68DB">
        <w:rPr>
          <w:rFonts w:ascii="Times New Roman" w:hAnsi="Times New Roman" w:cs="Times New Roman"/>
          <w:b/>
          <w:sz w:val="22"/>
          <w:szCs w:val="22"/>
          <w:lang w:eastAsia="ja-JP"/>
        </w:rPr>
        <w:tab/>
        <w:t>TÀI LIỆU THAM KHẢO…………………………………………………………………</w:t>
      </w:r>
      <w:r>
        <w:rPr>
          <w:rFonts w:ascii="Times New Roman" w:hAnsi="Times New Roman" w:cs="Times New Roman"/>
          <w:b/>
          <w:sz w:val="22"/>
          <w:szCs w:val="22"/>
          <w:lang w:eastAsia="ja-JP"/>
        </w:rPr>
        <w:t>……...</w:t>
      </w:r>
      <w:r w:rsidR="004D3046">
        <w:rPr>
          <w:rFonts w:ascii="Times New Roman" w:hAnsi="Times New Roman" w:cs="Times New Roman"/>
          <w:b/>
          <w:sz w:val="22"/>
          <w:szCs w:val="22"/>
          <w:lang w:eastAsia="ja-JP"/>
        </w:rPr>
        <w:t>19</w:t>
      </w:r>
    </w:p>
    <w:p w:rsidR="002406F4" w:rsidRDefault="002406F4" w:rsidP="002406F4">
      <w:pPr>
        <w:rPr>
          <w:rFonts w:eastAsia="Wingdings 2"/>
          <w:b/>
          <w:bCs/>
          <w:sz w:val="26"/>
          <w:szCs w:val="26"/>
          <w:lang w:val="en-US" w:eastAsia="ja-JP"/>
        </w:rPr>
      </w:pPr>
      <w:r w:rsidRPr="00AE68DB">
        <w:rPr>
          <w:rFonts w:ascii="Times New Roman" w:hAnsi="Times New Roman" w:cs="Times New Roman"/>
          <w:b/>
          <w:sz w:val="22"/>
          <w:szCs w:val="22"/>
        </w:rPr>
        <w:fldChar w:fldCharType="end"/>
      </w:r>
    </w:p>
    <w:p w:rsidR="002406F4" w:rsidRDefault="002406F4" w:rsidP="002406F4">
      <w:pPr>
        <w:spacing w:line="336" w:lineRule="auto"/>
        <w:rPr>
          <w:rFonts w:ascii="Times New Roman" w:eastAsia="Wingdings 2" w:hAnsi="Times New Roman" w:cs="Times New Roman"/>
          <w:sz w:val="26"/>
          <w:szCs w:val="26"/>
        </w:rPr>
      </w:pPr>
    </w:p>
    <w:p w:rsidR="002406F4" w:rsidRDefault="002406F4" w:rsidP="002406F4">
      <w:pPr>
        <w:pageBreakBefore/>
        <w:spacing w:line="336" w:lineRule="auto"/>
        <w:rPr>
          <w:rFonts w:ascii="Times New Roman" w:eastAsia="Wingdings 2" w:hAnsi="Times New Roman" w:cs="Times New Roman"/>
          <w:sz w:val="26"/>
          <w:szCs w:val="26"/>
        </w:rPr>
      </w:pPr>
    </w:p>
    <w:p w:rsidR="002406F4" w:rsidRDefault="002406F4" w:rsidP="002406F4">
      <w:pPr>
        <w:pStyle w:val="ListParagraph"/>
        <w:numPr>
          <w:ilvl w:val="0"/>
          <w:numId w:val="16"/>
        </w:numPr>
        <w:autoSpaceDE w:val="0"/>
        <w:spacing w:after="0" w:line="336" w:lineRule="auto"/>
        <w:jc w:val="both"/>
        <w:rPr>
          <w:rFonts w:ascii="Times New Roman" w:eastAsia="Wingdings 2" w:hAnsi="Times New Roman"/>
          <w:b/>
          <w:bCs/>
          <w:sz w:val="26"/>
          <w:szCs w:val="24"/>
        </w:rPr>
      </w:pPr>
      <w:bookmarkStart w:id="1" w:name="__RefHeading___Toc420991391"/>
      <w:bookmarkEnd w:id="1"/>
      <w:r>
        <w:rPr>
          <w:rFonts w:ascii="Times New Roman" w:eastAsia="Wingdings 2" w:hAnsi="Times New Roman"/>
          <w:b/>
          <w:bCs/>
          <w:sz w:val="32"/>
          <w:szCs w:val="24"/>
        </w:rPr>
        <w:t>LỜI NÓI ĐẦU</w:t>
      </w:r>
    </w:p>
    <w:p w:rsidR="002406F4" w:rsidRDefault="002406F4" w:rsidP="002406F4">
      <w:pPr>
        <w:pStyle w:val="ListParagraph"/>
        <w:autoSpaceDE w:val="0"/>
        <w:spacing w:after="0" w:line="336" w:lineRule="auto"/>
        <w:ind w:left="1080"/>
        <w:jc w:val="both"/>
        <w:rPr>
          <w:rFonts w:ascii="Times New Roman" w:eastAsia="Wingdings 2" w:hAnsi="Times New Roman"/>
          <w:b/>
          <w:bCs/>
          <w:sz w:val="26"/>
          <w:szCs w:val="24"/>
        </w:rPr>
      </w:pPr>
    </w:p>
    <w:p w:rsidR="002406F4" w:rsidRDefault="003B0E72" w:rsidP="002406F4">
      <w:pPr>
        <w:autoSpaceDE w:val="0"/>
        <w:spacing w:line="336" w:lineRule="auto"/>
        <w:ind w:firstLine="360"/>
        <w:jc w:val="both"/>
        <w:rPr>
          <w:rFonts w:ascii="Times New Roman" w:eastAsia="Wingdings 2" w:hAnsi="Times New Roman" w:cs="Times New Roman"/>
          <w:sz w:val="28"/>
          <w:szCs w:val="24"/>
        </w:rPr>
      </w:pPr>
      <w:r>
        <w:rPr>
          <w:rFonts w:ascii="Times New Roman" w:eastAsia="Wingdings 2" w:hAnsi="Times New Roman" w:cs="Times New Roman"/>
          <w:sz w:val="28"/>
          <w:szCs w:val="24"/>
        </w:rPr>
        <w:t>Thế giới hiện nay đang trong gia đoạn Công nghiệp 4.0. Vì vậy, p</w:t>
      </w:r>
      <w:r w:rsidR="002406F4">
        <w:rPr>
          <w:rFonts w:ascii="Times New Roman" w:eastAsia="Wingdings 2" w:hAnsi="Times New Roman" w:cs="Times New Roman"/>
          <w:sz w:val="28"/>
          <w:szCs w:val="24"/>
        </w:rPr>
        <w:t>hát triển các hệ nhúng và phần mềm nhúng là</w:t>
      </w:r>
      <w:r>
        <w:rPr>
          <w:rFonts w:ascii="Times New Roman" w:eastAsia="Wingdings 2" w:hAnsi="Times New Roman" w:cs="Times New Roman"/>
          <w:sz w:val="28"/>
          <w:szCs w:val="24"/>
        </w:rPr>
        <w:t xml:space="preserve"> công việc hết sức quan trọng, được coi là</w:t>
      </w:r>
      <w:r w:rsidR="002406F4">
        <w:rPr>
          <w:rFonts w:ascii="Times New Roman" w:eastAsia="Wingdings 2" w:hAnsi="Times New Roman" w:cs="Times New Roman"/>
          <w:sz w:val="28"/>
          <w:szCs w:val="24"/>
        </w:rPr>
        <w:t xml:space="preserve"> quốc sách</w:t>
      </w:r>
      <w:r>
        <w:rPr>
          <w:rFonts w:ascii="Times New Roman" w:eastAsia="Wingdings 2" w:hAnsi="Times New Roman" w:cs="Times New Roman"/>
          <w:sz w:val="28"/>
          <w:szCs w:val="24"/>
        </w:rPr>
        <w:t xml:space="preserve"> hàng đầu</w:t>
      </w:r>
      <w:r w:rsidR="002406F4">
        <w:rPr>
          <w:rFonts w:ascii="Times New Roman" w:eastAsia="Wingdings 2" w:hAnsi="Times New Roman" w:cs="Times New Roman"/>
          <w:sz w:val="28"/>
          <w:szCs w:val="24"/>
        </w:rPr>
        <w:t xml:space="preserve"> của nhiều quốc gia trên thế giới</w:t>
      </w:r>
      <w:r>
        <w:rPr>
          <w:rFonts w:ascii="Times New Roman" w:eastAsia="Wingdings 2" w:hAnsi="Times New Roman" w:cs="Times New Roman"/>
          <w:sz w:val="28"/>
          <w:szCs w:val="24"/>
        </w:rPr>
        <w:t xml:space="preserve">, </w:t>
      </w:r>
      <w:r w:rsidR="002406F4">
        <w:rPr>
          <w:rFonts w:ascii="Times New Roman" w:eastAsia="Wingdings 2" w:hAnsi="Times New Roman" w:cs="Times New Roman"/>
          <w:sz w:val="28"/>
          <w:szCs w:val="24"/>
        </w:rPr>
        <w:t>. Chính phủ, các ngành công nghiệp, các viện nghiên cứu, trư</w:t>
      </w:r>
      <w:r w:rsidR="002406F4" w:rsidRPr="00B04852">
        <w:rPr>
          <w:rFonts w:ascii="Times New Roman" w:eastAsia="Wingdings 2" w:hAnsi="Times New Roman" w:cs="Times New Roman"/>
          <w:sz w:val="28"/>
          <w:szCs w:val="24"/>
        </w:rPr>
        <w:t>ờng</w:t>
      </w:r>
      <w:r w:rsidR="002406F4">
        <w:rPr>
          <w:rFonts w:ascii="Times New Roman" w:eastAsia="Wingdings 2" w:hAnsi="Times New Roman" w:cs="Times New Roman"/>
          <w:sz w:val="28"/>
          <w:szCs w:val="24"/>
        </w:rPr>
        <w:t xml:space="preserve"> Đại học của Việt Nam nên nhìn nhận lại chiến lư</w:t>
      </w:r>
      <w:r w:rsidR="002406F4" w:rsidRPr="00B04852">
        <w:rPr>
          <w:rFonts w:ascii="Times New Roman" w:eastAsia="Wingdings 2" w:hAnsi="Times New Roman" w:cs="Times New Roman"/>
          <w:sz w:val="28"/>
          <w:szCs w:val="24"/>
        </w:rPr>
        <w:t>ợc</w:t>
      </w:r>
      <w:r w:rsidR="002406F4">
        <w:rPr>
          <w:rFonts w:ascii="Times New Roman" w:eastAsia="Wingdings 2" w:hAnsi="Times New Roman" w:cs="Times New Roman"/>
          <w:sz w:val="28"/>
          <w:szCs w:val="24"/>
        </w:rPr>
        <w:t xml:space="preserve"> phát triển Công nghệ Thông tin và Truyền thông của mình và có những điều chỉnh phù hợp để có thể theo kịp, rút ngắn khoảng cách tụt hậu trong lĩnh vực Công nghệ Thông tin và Truyền thông đối với các nư</w:t>
      </w:r>
      <w:r w:rsidR="002406F4" w:rsidRPr="00B04852">
        <w:rPr>
          <w:rFonts w:ascii="Times New Roman" w:eastAsia="Wingdings 2" w:hAnsi="Times New Roman" w:cs="Times New Roman"/>
          <w:sz w:val="28"/>
          <w:szCs w:val="24"/>
        </w:rPr>
        <w:t>ớc</w:t>
      </w:r>
      <w:r w:rsidR="002406F4">
        <w:rPr>
          <w:rFonts w:ascii="Times New Roman" w:eastAsia="Wingdings 2" w:hAnsi="Times New Roman" w:cs="Times New Roman"/>
          <w:sz w:val="28"/>
          <w:szCs w:val="24"/>
        </w:rPr>
        <w:t xml:space="preserve"> trong khu vực và trên thế giới trong quá trình hội nhập nền kinh tế toàn cầu không thể tránh khỏi hiện nay.</w:t>
      </w:r>
    </w:p>
    <w:p w:rsidR="002406F4" w:rsidRDefault="002406F4" w:rsidP="002406F4">
      <w:pPr>
        <w:autoSpaceDE w:val="0"/>
        <w:spacing w:line="336" w:lineRule="auto"/>
        <w:ind w:firstLine="360"/>
        <w:jc w:val="both"/>
        <w:rPr>
          <w:rFonts w:ascii="Times New Roman" w:eastAsia="Wingdings 2" w:hAnsi="Times New Roman" w:cs="Times New Roman"/>
          <w:sz w:val="28"/>
          <w:szCs w:val="24"/>
        </w:rPr>
      </w:pPr>
      <w:r>
        <w:rPr>
          <w:rFonts w:ascii="Times New Roman" w:eastAsia="Wingdings 2" w:hAnsi="Times New Roman" w:cs="Times New Roman"/>
          <w:sz w:val="28"/>
          <w:szCs w:val="24"/>
        </w:rPr>
        <w:t>Một trong những ứng dụng thực tiễn của nó là ứng dụng vào thiết kế các hệ thống qu</w:t>
      </w:r>
      <w:r w:rsidRPr="00957F4B">
        <w:rPr>
          <w:rFonts w:ascii="Times New Roman" w:eastAsia="Wingdings 2" w:hAnsi="Times New Roman" w:cs="Times New Roman"/>
          <w:sz w:val="28"/>
          <w:szCs w:val="24"/>
        </w:rPr>
        <w:t>ản</w:t>
      </w:r>
      <w:r>
        <w:rPr>
          <w:rFonts w:ascii="Times New Roman" w:eastAsia="Wingdings 2" w:hAnsi="Times New Roman" w:cs="Times New Roman"/>
          <w:sz w:val="28"/>
          <w:szCs w:val="24"/>
        </w:rPr>
        <w:t xml:space="preserve"> l</w:t>
      </w:r>
      <w:r w:rsidRPr="00957F4B">
        <w:rPr>
          <w:rFonts w:ascii="Times New Roman" w:eastAsia="Wingdings 2" w:hAnsi="Times New Roman" w:cs="Times New Roman"/>
          <w:sz w:val="28"/>
          <w:szCs w:val="24"/>
        </w:rPr>
        <w:t>ý</w:t>
      </w:r>
      <w:r>
        <w:rPr>
          <w:rFonts w:ascii="Times New Roman" w:eastAsia="Wingdings 2" w:hAnsi="Times New Roman" w:cs="Times New Roman"/>
          <w:sz w:val="28"/>
          <w:szCs w:val="24"/>
        </w:rPr>
        <w:t xml:space="preserve"> cung c</w:t>
      </w:r>
      <w:r w:rsidRPr="009835F4">
        <w:rPr>
          <w:rFonts w:ascii="Times New Roman" w:eastAsia="Wingdings 2" w:hAnsi="Times New Roman" w:cs="Times New Roman"/>
          <w:sz w:val="28"/>
          <w:szCs w:val="24"/>
        </w:rPr>
        <w:t>ấp</w:t>
      </w:r>
      <w:r>
        <w:rPr>
          <w:rFonts w:ascii="Times New Roman" w:eastAsia="Wingdings 2" w:hAnsi="Times New Roman" w:cs="Times New Roman"/>
          <w:sz w:val="28"/>
          <w:szCs w:val="24"/>
        </w:rPr>
        <w:t xml:space="preserve"> </w:t>
      </w:r>
      <w:r w:rsidRPr="009835F4">
        <w:rPr>
          <w:rFonts w:ascii="Times New Roman" w:eastAsia="Wingdings 2" w:hAnsi="Times New Roman" w:cs="Times New Roman"/>
          <w:sz w:val="28"/>
          <w:szCs w:val="24"/>
        </w:rPr>
        <w:t>đ</w:t>
      </w:r>
      <w:r>
        <w:rPr>
          <w:rFonts w:ascii="Times New Roman" w:eastAsia="Wingdings 2" w:hAnsi="Times New Roman" w:cs="Times New Roman"/>
          <w:sz w:val="28"/>
          <w:szCs w:val="24"/>
        </w:rPr>
        <w:t>i</w:t>
      </w:r>
      <w:r w:rsidRPr="009835F4">
        <w:rPr>
          <w:rFonts w:ascii="Times New Roman" w:eastAsia="Wingdings 2" w:hAnsi="Times New Roman" w:cs="Times New Roman"/>
          <w:sz w:val="28"/>
          <w:szCs w:val="24"/>
        </w:rPr>
        <w:t>ện</w:t>
      </w:r>
      <w:r>
        <w:rPr>
          <w:rFonts w:ascii="Times New Roman" w:eastAsia="Wingdings 2" w:hAnsi="Times New Roman" w:cs="Times New Roman"/>
          <w:sz w:val="28"/>
          <w:szCs w:val="24"/>
        </w:rPr>
        <w:t xml:space="preserve"> n</w:t>
      </w:r>
      <w:r w:rsidRPr="009835F4">
        <w:rPr>
          <w:rFonts w:ascii="Times New Roman" w:eastAsia="Wingdings 2" w:hAnsi="Times New Roman" w:cs="Times New Roman"/>
          <w:sz w:val="28"/>
          <w:szCs w:val="24"/>
        </w:rPr>
        <w:t>ă</w:t>
      </w:r>
      <w:r>
        <w:rPr>
          <w:rFonts w:ascii="Times New Roman" w:eastAsia="Wingdings 2" w:hAnsi="Times New Roman" w:cs="Times New Roman"/>
          <w:sz w:val="28"/>
          <w:szCs w:val="24"/>
        </w:rPr>
        <w:t>ng cho c</w:t>
      </w:r>
      <w:r w:rsidRPr="009835F4">
        <w:rPr>
          <w:rFonts w:ascii="Times New Roman" w:eastAsia="Wingdings 2" w:hAnsi="Times New Roman" w:cs="Times New Roman"/>
          <w:sz w:val="28"/>
          <w:szCs w:val="24"/>
        </w:rPr>
        <w:t>ác</w:t>
      </w:r>
      <w:r>
        <w:rPr>
          <w:rFonts w:ascii="Times New Roman" w:eastAsia="Wingdings 2" w:hAnsi="Times New Roman" w:cs="Times New Roman"/>
          <w:sz w:val="28"/>
          <w:szCs w:val="24"/>
        </w:rPr>
        <w:t xml:space="preserve"> thi</w:t>
      </w:r>
      <w:r w:rsidRPr="009835F4">
        <w:rPr>
          <w:rFonts w:ascii="Times New Roman" w:eastAsia="Wingdings 2" w:hAnsi="Times New Roman" w:cs="Times New Roman"/>
          <w:sz w:val="28"/>
          <w:szCs w:val="24"/>
        </w:rPr>
        <w:t>ế</w:t>
      </w:r>
      <w:r>
        <w:rPr>
          <w:rFonts w:ascii="Times New Roman" w:eastAsia="Wingdings 2" w:hAnsi="Times New Roman" w:cs="Times New Roman"/>
          <w:sz w:val="28"/>
          <w:szCs w:val="24"/>
        </w:rPr>
        <w:t>t b</w:t>
      </w:r>
      <w:r w:rsidRPr="009835F4">
        <w:rPr>
          <w:rFonts w:ascii="Times New Roman" w:eastAsia="Wingdings 2" w:hAnsi="Times New Roman" w:cs="Times New Roman"/>
          <w:sz w:val="28"/>
          <w:szCs w:val="24"/>
        </w:rPr>
        <w:t>ị</w:t>
      </w:r>
      <w:r>
        <w:rPr>
          <w:rFonts w:ascii="Times New Roman" w:eastAsia="Wingdings 2" w:hAnsi="Times New Roman" w:cs="Times New Roman"/>
          <w:sz w:val="28"/>
          <w:szCs w:val="24"/>
        </w:rPr>
        <w:t xml:space="preserve"> </w:t>
      </w:r>
      <w:r w:rsidRPr="009835F4">
        <w:rPr>
          <w:rFonts w:ascii="Times New Roman" w:eastAsia="Wingdings 2" w:hAnsi="Times New Roman" w:cs="Times New Roman"/>
          <w:sz w:val="28"/>
          <w:szCs w:val="24"/>
        </w:rPr>
        <w:t>đ</w:t>
      </w:r>
      <w:r>
        <w:rPr>
          <w:rFonts w:ascii="Times New Roman" w:eastAsia="Wingdings 2" w:hAnsi="Times New Roman" w:cs="Times New Roman"/>
          <w:sz w:val="28"/>
          <w:szCs w:val="24"/>
        </w:rPr>
        <w:t>i</w:t>
      </w:r>
      <w:r w:rsidRPr="009835F4">
        <w:rPr>
          <w:rFonts w:ascii="Times New Roman" w:eastAsia="Wingdings 2" w:hAnsi="Times New Roman" w:cs="Times New Roman"/>
          <w:sz w:val="28"/>
          <w:szCs w:val="24"/>
        </w:rPr>
        <w:t>ện</w:t>
      </w:r>
      <w:r>
        <w:rPr>
          <w:rFonts w:ascii="Times New Roman" w:eastAsia="Wingdings 2" w:hAnsi="Times New Roman" w:cs="Times New Roman"/>
          <w:sz w:val="28"/>
          <w:szCs w:val="24"/>
        </w:rPr>
        <w:t>. Đây cũng là một trong những vấn đề cấp thiết của tình hình hiện nay.</w:t>
      </w:r>
    </w:p>
    <w:p w:rsidR="002406F4" w:rsidRDefault="003B0E72" w:rsidP="002406F4">
      <w:pPr>
        <w:autoSpaceDE w:val="0"/>
        <w:spacing w:line="336" w:lineRule="auto"/>
        <w:ind w:firstLine="360"/>
        <w:jc w:val="both"/>
        <w:rPr>
          <w:rFonts w:ascii="Times New Roman" w:eastAsia="Wingdings 2" w:hAnsi="Times New Roman" w:cs="Times New Roman"/>
          <w:sz w:val="26"/>
          <w:szCs w:val="24"/>
        </w:rPr>
      </w:pPr>
      <w:r>
        <w:rPr>
          <w:rFonts w:ascii="Times New Roman" w:eastAsia="Wingdings 2" w:hAnsi="Times New Roman" w:cs="Times New Roman"/>
          <w:sz w:val="28"/>
          <w:szCs w:val="24"/>
        </w:rPr>
        <w:t>Với ý tưởng và định hướng đó, nhóm em đã thực hiện đề tài “</w:t>
      </w:r>
      <w:r w:rsidRPr="003B0E72">
        <w:rPr>
          <w:rFonts w:ascii="Times New Roman" w:eastAsia="Wingdings 2" w:hAnsi="Times New Roman" w:cs="Times New Roman"/>
          <w:b/>
          <w:i/>
          <w:szCs w:val="24"/>
        </w:rPr>
        <w:t>Xây dựng hệ thống quản lý cung cấp điện</w:t>
      </w:r>
      <w:r>
        <w:rPr>
          <w:rFonts w:ascii="Times New Roman" w:eastAsia="Wingdings 2" w:hAnsi="Times New Roman" w:cs="Times New Roman"/>
          <w:b/>
          <w:i/>
          <w:szCs w:val="24"/>
        </w:rPr>
        <w:t xml:space="preserve"> đơn giản</w:t>
      </w:r>
      <w:r>
        <w:rPr>
          <w:rFonts w:ascii="Times New Roman" w:eastAsia="Wingdings 2" w:hAnsi="Times New Roman" w:cs="Times New Roman"/>
          <w:sz w:val="28"/>
          <w:szCs w:val="24"/>
        </w:rPr>
        <w:t xml:space="preserve">” bằng ngôn ngữ lập trình C. </w:t>
      </w:r>
      <w:r w:rsidR="002406F4">
        <w:rPr>
          <w:rFonts w:ascii="Times New Roman" w:eastAsia="Wingdings 2" w:hAnsi="Times New Roman" w:cs="Times New Roman"/>
          <w:sz w:val="28"/>
          <w:szCs w:val="24"/>
        </w:rPr>
        <w:t xml:space="preserve">Để thực hiện </w:t>
      </w:r>
      <w:r>
        <w:rPr>
          <w:rFonts w:ascii="Times New Roman" w:eastAsia="Wingdings 2" w:hAnsi="Times New Roman" w:cs="Times New Roman"/>
          <w:sz w:val="28"/>
          <w:szCs w:val="24"/>
        </w:rPr>
        <w:t xml:space="preserve">được </w:t>
      </w:r>
      <w:r w:rsidR="002406F4">
        <w:rPr>
          <w:rFonts w:ascii="Times New Roman" w:eastAsia="Wingdings 2" w:hAnsi="Times New Roman" w:cs="Times New Roman"/>
          <w:sz w:val="28"/>
          <w:szCs w:val="24"/>
        </w:rPr>
        <w:t xml:space="preserve">đề tài này, chúng em xin chân thành cảm ơn sự hướng dẫn, giúp đỡ của </w:t>
      </w:r>
      <w:r w:rsidR="002406F4">
        <w:rPr>
          <w:rFonts w:ascii="Times New Roman" w:eastAsia="Wingdings 2" w:hAnsi="Times New Roman" w:cs="Times New Roman"/>
          <w:b/>
          <w:i/>
          <w:sz w:val="28"/>
          <w:szCs w:val="24"/>
        </w:rPr>
        <w:t xml:space="preserve">ThS. Bành Thị Quỳnh Mai </w:t>
      </w:r>
      <w:r w:rsidR="002406F4">
        <w:rPr>
          <w:rFonts w:ascii="Times New Roman" w:eastAsia="Wingdings 2" w:hAnsi="Times New Roman" w:cs="Times New Roman"/>
          <w:sz w:val="28"/>
          <w:szCs w:val="24"/>
        </w:rPr>
        <w:t>– Giảng viên Viện Công nghệ Thông tin và Truyền thông, Trường Đại học Bách Khoa Hà Nội.</w:t>
      </w: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pStyle w:val="ListParagraph"/>
        <w:pageBreakBefore/>
        <w:autoSpaceDE w:val="0"/>
        <w:spacing w:after="0" w:line="336" w:lineRule="auto"/>
        <w:jc w:val="both"/>
        <w:rPr>
          <w:rFonts w:ascii="Times New Roman" w:eastAsia="Wingdings 2" w:hAnsi="Times New Roman"/>
          <w:b/>
          <w:bCs/>
          <w:sz w:val="32"/>
          <w:szCs w:val="24"/>
        </w:rPr>
      </w:pPr>
    </w:p>
    <w:p w:rsidR="002406F4" w:rsidRDefault="002406F4" w:rsidP="002406F4">
      <w:pPr>
        <w:pStyle w:val="ListParagraph"/>
        <w:numPr>
          <w:ilvl w:val="0"/>
          <w:numId w:val="16"/>
        </w:numPr>
        <w:autoSpaceDE w:val="0"/>
        <w:spacing w:after="0" w:line="336" w:lineRule="auto"/>
        <w:ind w:left="720" w:hanging="540"/>
        <w:jc w:val="both"/>
        <w:rPr>
          <w:rFonts w:eastAsia="Wingdings 2"/>
          <w:color w:val="000000"/>
          <w:sz w:val="28"/>
          <w:szCs w:val="28"/>
        </w:rPr>
      </w:pPr>
      <w:bookmarkStart w:id="2" w:name="__RefHeading___Toc420991392"/>
      <w:bookmarkEnd w:id="2"/>
      <w:r>
        <w:rPr>
          <w:rFonts w:ascii="Times New Roman" w:eastAsia="Wingdings 2" w:hAnsi="Times New Roman"/>
          <w:b/>
          <w:bCs/>
          <w:sz w:val="32"/>
          <w:szCs w:val="24"/>
        </w:rPr>
        <w:t>YÊU CẦU BÀI TOÁN</w:t>
      </w:r>
    </w:p>
    <w:p w:rsidR="002406F4" w:rsidRDefault="002406F4" w:rsidP="002406F4">
      <w:pPr>
        <w:autoSpaceDE w:val="0"/>
        <w:spacing w:line="336" w:lineRule="auto"/>
        <w:ind w:firstLine="360"/>
        <w:jc w:val="both"/>
        <w:rPr>
          <w:rFonts w:ascii="Times New Roman" w:eastAsia="Wingdings 2" w:hAnsi="Times New Roman" w:cs="Times New Roman"/>
          <w:sz w:val="28"/>
          <w:szCs w:val="24"/>
        </w:rPr>
      </w:pPr>
      <w:r>
        <w:rPr>
          <w:rFonts w:eastAsia="Wingdings 2"/>
          <w:color w:val="000000"/>
          <w:sz w:val="28"/>
          <w:szCs w:val="28"/>
        </w:rPr>
        <w:t>Hi</w:t>
      </w:r>
      <w:r>
        <w:rPr>
          <w:rFonts w:ascii="Times New Roman" w:eastAsia="Wingdings 2" w:hAnsi="Times New Roman" w:cs="Times New Roman"/>
          <w:sz w:val="28"/>
          <w:szCs w:val="24"/>
        </w:rPr>
        <w:t>ện nay, theo sự phát triển của đời sống kinh tế, văn hóa, xã hội những thiết bị sử dụng điện trở thành những thứ tất yếu trong cuộc sống. Người sử dụng các thiết bị này khi dùng rất đơn giản, nhưng vấn đề là ở lượng tiêu thụ điện năng của các thiết bị đó. Đối với những thiết bị có mức tiêu thụ điện thấp thì việc theo dõi là đơn giản, tuy nhiên với nhiều thiết bị có mức tiêu thụ điện cao nếu sử dụng cùng một lúc sẽ có khả năng gây quá tải điện cũng như vượt quá chi phí tiêu dùng.</w:t>
      </w:r>
    </w:p>
    <w:p w:rsidR="002406F4" w:rsidRDefault="002406F4" w:rsidP="002406F4">
      <w:pPr>
        <w:autoSpaceDE w:val="0"/>
        <w:spacing w:line="336" w:lineRule="auto"/>
        <w:ind w:firstLine="360"/>
        <w:jc w:val="both"/>
        <w:rPr>
          <w:rFonts w:ascii="Times New Roman" w:eastAsia="Wingdings 2" w:hAnsi="Times New Roman" w:cs="Times New Roman"/>
          <w:b/>
          <w:bCs/>
          <w:sz w:val="32"/>
          <w:szCs w:val="32"/>
        </w:rPr>
      </w:pPr>
      <w:r>
        <w:rPr>
          <w:rFonts w:ascii="Times New Roman" w:eastAsia="Wingdings 2" w:hAnsi="Times New Roman" w:cs="Times New Roman"/>
          <w:sz w:val="28"/>
          <w:szCs w:val="24"/>
        </w:rPr>
        <w:t>Vì những lý do trên, nhóm chúng em nhận ra được sự cần thiết của việc làm ra một hệ thống quản lý điện năng để khắc phục những vấn đề đó. Hệ thống này cần có những tính năng cơ bản như theo dõi và cung cấp điện năng cho các thiết bị điện được kết nối, có cảnh bảo người dùng khi lượng điện tiêu thụ vượt quá mức cho phép, ghi lại log việc sử dụng điện. Từ những tính năng trên, nhóm em hy vọng có thể khắc phục được phần nào những vấn đề mà người sử dụng gặp phải khi sử dụng nhiều thiết bị điện trong đời sống hàng ngày.</w:t>
      </w:r>
    </w:p>
    <w:p w:rsidR="002406F4" w:rsidRDefault="002406F4" w:rsidP="002406F4">
      <w:pPr>
        <w:pStyle w:val="ListParagraph"/>
        <w:pageBreakBefore/>
        <w:autoSpaceDE w:val="0"/>
        <w:spacing w:after="0" w:line="336" w:lineRule="auto"/>
        <w:ind w:left="900"/>
        <w:jc w:val="both"/>
        <w:rPr>
          <w:rFonts w:ascii="Times New Roman" w:eastAsia="Wingdings 2" w:hAnsi="Times New Roman"/>
          <w:b/>
          <w:bCs/>
          <w:sz w:val="32"/>
          <w:szCs w:val="32"/>
        </w:rPr>
      </w:pPr>
    </w:p>
    <w:p w:rsidR="002406F4" w:rsidRDefault="002406F4" w:rsidP="002406F4">
      <w:pPr>
        <w:pStyle w:val="ListParagraph"/>
        <w:numPr>
          <w:ilvl w:val="0"/>
          <w:numId w:val="16"/>
        </w:numPr>
        <w:autoSpaceDE w:val="0"/>
        <w:spacing w:after="0" w:line="336" w:lineRule="auto"/>
        <w:ind w:left="900"/>
        <w:jc w:val="both"/>
        <w:rPr>
          <w:rFonts w:ascii="Times New Roman" w:eastAsia="Wingdings 2" w:hAnsi="Times New Roman"/>
          <w:bCs/>
          <w:sz w:val="28"/>
          <w:szCs w:val="28"/>
        </w:rPr>
      </w:pPr>
      <w:bookmarkStart w:id="3" w:name="__RefHeading___Toc420991393"/>
      <w:bookmarkEnd w:id="3"/>
      <w:r>
        <w:rPr>
          <w:rFonts w:ascii="Times New Roman" w:eastAsia="Wingdings 2" w:hAnsi="Times New Roman"/>
          <w:b/>
          <w:bCs/>
          <w:sz w:val="32"/>
          <w:szCs w:val="32"/>
        </w:rPr>
        <w:t>THIẾT KẾ SƠ BỘ</w:t>
      </w:r>
    </w:p>
    <w:p w:rsidR="002406F4" w:rsidRDefault="002406F4" w:rsidP="002406F4">
      <w:pPr>
        <w:pStyle w:val="ListParagraph"/>
        <w:autoSpaceDE w:val="0"/>
        <w:spacing w:after="0" w:line="336" w:lineRule="auto"/>
        <w:jc w:val="both"/>
        <w:rPr>
          <w:rFonts w:ascii="Times New Roman" w:eastAsia="Times New Roman" w:hAnsi="Times New Roman"/>
          <w:sz w:val="28"/>
          <w:szCs w:val="24"/>
          <w:lang w:eastAsia="en-US"/>
        </w:rPr>
      </w:pPr>
      <w:r>
        <w:rPr>
          <w:rFonts w:ascii="Times New Roman" w:eastAsia="Wingdings 2" w:hAnsi="Times New Roman"/>
          <w:bCs/>
          <w:sz w:val="28"/>
          <w:szCs w:val="28"/>
        </w:rPr>
        <w:t>Hệ thống quản lý lư</w:t>
      </w:r>
      <w:r w:rsidRPr="001E6522">
        <w:rPr>
          <w:rFonts w:ascii="Times New Roman" w:eastAsia="Wingdings 2" w:hAnsi="Times New Roman"/>
          <w:bCs/>
          <w:sz w:val="28"/>
          <w:szCs w:val="28"/>
        </w:rPr>
        <w:t>ợng</w:t>
      </w:r>
      <w:r>
        <w:rPr>
          <w:rFonts w:ascii="Times New Roman" w:eastAsia="Wingdings 2" w:hAnsi="Times New Roman"/>
          <w:bCs/>
          <w:sz w:val="28"/>
          <w:szCs w:val="28"/>
        </w:rPr>
        <w:t xml:space="preserve"> </w:t>
      </w:r>
      <w:r w:rsidRPr="001E6522">
        <w:rPr>
          <w:rFonts w:ascii="Times New Roman" w:eastAsia="Wingdings 2" w:hAnsi="Times New Roman"/>
          <w:bCs/>
          <w:sz w:val="28"/>
          <w:szCs w:val="28"/>
        </w:rPr>
        <w:t>đ</w:t>
      </w:r>
      <w:r>
        <w:rPr>
          <w:rFonts w:ascii="Times New Roman" w:eastAsia="Wingdings 2" w:hAnsi="Times New Roman"/>
          <w:bCs/>
          <w:sz w:val="28"/>
          <w:szCs w:val="28"/>
        </w:rPr>
        <w:t>i</w:t>
      </w:r>
      <w:r w:rsidRPr="001E6522">
        <w:rPr>
          <w:rFonts w:ascii="Times New Roman" w:eastAsia="Wingdings 2" w:hAnsi="Times New Roman"/>
          <w:bCs/>
          <w:sz w:val="28"/>
          <w:szCs w:val="28"/>
        </w:rPr>
        <w:t>ện</w:t>
      </w:r>
      <w:r>
        <w:rPr>
          <w:rFonts w:ascii="Times New Roman" w:eastAsia="Wingdings 2" w:hAnsi="Times New Roman"/>
          <w:bCs/>
          <w:sz w:val="28"/>
          <w:szCs w:val="28"/>
        </w:rPr>
        <w:t xml:space="preserve"> n</w:t>
      </w:r>
      <w:r w:rsidRPr="001E6522">
        <w:rPr>
          <w:rFonts w:ascii="Times New Roman" w:eastAsia="Wingdings 2" w:hAnsi="Times New Roman"/>
          <w:bCs/>
          <w:sz w:val="28"/>
          <w:szCs w:val="28"/>
        </w:rPr>
        <w:t>ă</w:t>
      </w:r>
      <w:r>
        <w:rPr>
          <w:rFonts w:ascii="Times New Roman" w:eastAsia="Wingdings 2" w:hAnsi="Times New Roman"/>
          <w:bCs/>
          <w:sz w:val="28"/>
          <w:szCs w:val="28"/>
        </w:rPr>
        <w:t>ng cung c</w:t>
      </w:r>
      <w:r w:rsidRPr="001E6522">
        <w:rPr>
          <w:rFonts w:ascii="Times New Roman" w:eastAsia="Wingdings 2" w:hAnsi="Times New Roman"/>
          <w:bCs/>
          <w:sz w:val="28"/>
          <w:szCs w:val="28"/>
        </w:rPr>
        <w:t>ấ</w:t>
      </w:r>
      <w:r>
        <w:rPr>
          <w:rFonts w:ascii="Times New Roman" w:eastAsia="Wingdings 2" w:hAnsi="Times New Roman"/>
          <w:bCs/>
          <w:sz w:val="28"/>
          <w:szCs w:val="28"/>
        </w:rPr>
        <w:t>p gồm các chức năng chính:</w:t>
      </w:r>
    </w:p>
    <w:p w:rsidR="002406F4" w:rsidRDefault="002406F4" w:rsidP="002406F4">
      <w:pPr>
        <w:pStyle w:val="ListParagraph"/>
        <w:numPr>
          <w:ilvl w:val="3"/>
          <w:numId w:val="11"/>
        </w:numPr>
        <w:autoSpaceDE w:val="0"/>
        <w:spacing w:after="0" w:line="336" w:lineRule="auto"/>
        <w:ind w:left="1276"/>
        <w:jc w:val="both"/>
        <w:rPr>
          <w:rFonts w:ascii="Times New Roman" w:hAnsi="Times New Roman"/>
          <w:sz w:val="28"/>
          <w:szCs w:val="24"/>
        </w:rPr>
      </w:pPr>
      <w:r>
        <w:rPr>
          <w:rFonts w:ascii="Times New Roman" w:eastAsia="Times New Roman" w:hAnsi="Times New Roman"/>
          <w:sz w:val="28"/>
          <w:szCs w:val="24"/>
          <w:lang w:eastAsia="en-US"/>
        </w:rPr>
        <w:t>Theo d</w:t>
      </w:r>
      <w:r w:rsidRPr="001E6522">
        <w:rPr>
          <w:rFonts w:ascii="Times New Roman" w:eastAsia="Times New Roman" w:hAnsi="Times New Roman"/>
          <w:sz w:val="28"/>
          <w:szCs w:val="24"/>
          <w:lang w:eastAsia="en-US"/>
        </w:rPr>
        <w:t>õi</w:t>
      </w:r>
      <w:r>
        <w:rPr>
          <w:rFonts w:ascii="Times New Roman" w:eastAsia="Times New Roman" w:hAnsi="Times New Roman"/>
          <w:sz w:val="28"/>
          <w:szCs w:val="24"/>
          <w:lang w:eastAsia="en-US"/>
        </w:rPr>
        <w:t xml:space="preserve"> v</w:t>
      </w:r>
      <w:r w:rsidRPr="001E6522">
        <w:rPr>
          <w:rFonts w:ascii="Times New Roman" w:eastAsia="Times New Roman" w:hAnsi="Times New Roman"/>
          <w:sz w:val="28"/>
          <w:szCs w:val="24"/>
          <w:lang w:eastAsia="en-US"/>
        </w:rPr>
        <w:t>à</w:t>
      </w:r>
      <w:r>
        <w:rPr>
          <w:rFonts w:ascii="Times New Roman" w:eastAsia="Times New Roman" w:hAnsi="Times New Roman"/>
          <w:sz w:val="28"/>
          <w:szCs w:val="24"/>
          <w:lang w:eastAsia="en-US"/>
        </w:rPr>
        <w:t xml:space="preserve"> </w:t>
      </w:r>
      <w:r w:rsidRPr="001E6522">
        <w:rPr>
          <w:rFonts w:ascii="Times New Roman" w:eastAsia="Times New Roman" w:hAnsi="Times New Roman"/>
          <w:sz w:val="28"/>
          <w:szCs w:val="24"/>
          <w:lang w:eastAsia="en-US"/>
        </w:rPr>
        <w:t>đ</w:t>
      </w:r>
      <w:r>
        <w:rPr>
          <w:rFonts w:ascii="Times New Roman" w:eastAsia="Times New Roman" w:hAnsi="Times New Roman"/>
          <w:sz w:val="28"/>
          <w:szCs w:val="24"/>
          <w:lang w:eastAsia="en-US"/>
        </w:rPr>
        <w:t>i</w:t>
      </w:r>
      <w:r w:rsidRPr="001E6522">
        <w:rPr>
          <w:rFonts w:ascii="Times New Roman" w:eastAsia="Times New Roman" w:hAnsi="Times New Roman"/>
          <w:sz w:val="28"/>
          <w:szCs w:val="24"/>
          <w:lang w:eastAsia="en-US"/>
        </w:rPr>
        <w:t>ều</w:t>
      </w:r>
      <w:r>
        <w:rPr>
          <w:rFonts w:ascii="Times New Roman" w:eastAsia="Times New Roman" w:hAnsi="Times New Roman"/>
          <w:sz w:val="28"/>
          <w:szCs w:val="24"/>
          <w:lang w:eastAsia="en-US"/>
        </w:rPr>
        <w:t xml:space="preserve"> khi</w:t>
      </w:r>
      <w:r w:rsidRPr="001E6522">
        <w:rPr>
          <w:rFonts w:ascii="Times New Roman" w:eastAsia="Times New Roman" w:hAnsi="Times New Roman"/>
          <w:sz w:val="28"/>
          <w:szCs w:val="24"/>
          <w:lang w:eastAsia="en-US"/>
        </w:rPr>
        <w:t>ển</w:t>
      </w:r>
      <w:r>
        <w:rPr>
          <w:rFonts w:ascii="Times New Roman" w:eastAsia="Times New Roman" w:hAnsi="Times New Roman"/>
          <w:sz w:val="28"/>
          <w:szCs w:val="24"/>
          <w:lang w:eastAsia="en-US"/>
        </w:rPr>
        <w:t xml:space="preserve"> lư</w:t>
      </w:r>
      <w:r w:rsidRPr="001E6522">
        <w:rPr>
          <w:rFonts w:ascii="Times New Roman" w:eastAsia="Times New Roman" w:hAnsi="Times New Roman"/>
          <w:sz w:val="28"/>
          <w:szCs w:val="24"/>
          <w:lang w:eastAsia="en-US"/>
        </w:rPr>
        <w:t>ợng</w:t>
      </w:r>
      <w:r>
        <w:rPr>
          <w:rFonts w:ascii="Times New Roman" w:eastAsia="Times New Roman" w:hAnsi="Times New Roman"/>
          <w:sz w:val="28"/>
          <w:szCs w:val="24"/>
          <w:lang w:eastAsia="en-US"/>
        </w:rPr>
        <w:t xml:space="preserve"> </w:t>
      </w:r>
      <w:r w:rsidRPr="001E6522">
        <w:rPr>
          <w:rFonts w:ascii="Times New Roman" w:eastAsia="Times New Roman" w:hAnsi="Times New Roman"/>
          <w:sz w:val="28"/>
          <w:szCs w:val="24"/>
          <w:lang w:eastAsia="en-US"/>
        </w:rPr>
        <w:t>điện</w:t>
      </w:r>
      <w:r>
        <w:rPr>
          <w:rFonts w:ascii="Times New Roman" w:eastAsia="Times New Roman" w:hAnsi="Times New Roman"/>
          <w:sz w:val="28"/>
          <w:szCs w:val="24"/>
          <w:lang w:eastAsia="en-US"/>
        </w:rPr>
        <w:t xml:space="preserve"> n</w:t>
      </w:r>
      <w:r w:rsidRPr="001E6522">
        <w:rPr>
          <w:rFonts w:ascii="Times New Roman" w:eastAsia="Times New Roman" w:hAnsi="Times New Roman"/>
          <w:sz w:val="28"/>
          <w:szCs w:val="24"/>
          <w:lang w:eastAsia="en-US"/>
        </w:rPr>
        <w:t>ă</w:t>
      </w:r>
      <w:r>
        <w:rPr>
          <w:rFonts w:ascii="Times New Roman" w:eastAsia="Times New Roman" w:hAnsi="Times New Roman"/>
          <w:sz w:val="28"/>
          <w:szCs w:val="24"/>
          <w:lang w:eastAsia="en-US"/>
        </w:rPr>
        <w:t>ng cung c</w:t>
      </w:r>
      <w:r w:rsidRPr="001E6522">
        <w:rPr>
          <w:rFonts w:ascii="Times New Roman" w:eastAsia="Times New Roman" w:hAnsi="Times New Roman"/>
          <w:sz w:val="28"/>
          <w:szCs w:val="24"/>
          <w:lang w:eastAsia="en-US"/>
        </w:rPr>
        <w:t>ấp</w:t>
      </w:r>
    </w:p>
    <w:p w:rsidR="002406F4" w:rsidRDefault="002406F4" w:rsidP="002406F4">
      <w:pPr>
        <w:pStyle w:val="ListParagraph"/>
        <w:numPr>
          <w:ilvl w:val="3"/>
          <w:numId w:val="11"/>
        </w:numPr>
        <w:autoSpaceDE w:val="0"/>
        <w:spacing w:after="0" w:line="336" w:lineRule="auto"/>
        <w:ind w:left="1276"/>
        <w:jc w:val="both"/>
        <w:rPr>
          <w:rFonts w:ascii="Times New Roman" w:hAnsi="Times New Roman"/>
          <w:sz w:val="28"/>
          <w:szCs w:val="24"/>
        </w:rPr>
      </w:pPr>
      <w:r>
        <w:rPr>
          <w:rFonts w:ascii="Times New Roman" w:hAnsi="Times New Roman"/>
          <w:sz w:val="28"/>
          <w:szCs w:val="24"/>
        </w:rPr>
        <w:t>Cung c</w:t>
      </w:r>
      <w:r w:rsidRPr="001E6522">
        <w:rPr>
          <w:rFonts w:ascii="Times New Roman" w:hAnsi="Times New Roman"/>
          <w:sz w:val="28"/>
          <w:szCs w:val="24"/>
        </w:rPr>
        <w:t>ấp</w:t>
      </w:r>
      <w:r>
        <w:rPr>
          <w:rFonts w:ascii="Times New Roman" w:hAnsi="Times New Roman"/>
          <w:sz w:val="28"/>
          <w:szCs w:val="24"/>
        </w:rPr>
        <w:t xml:space="preserve"> </w:t>
      </w:r>
      <w:r w:rsidRPr="001E6522">
        <w:rPr>
          <w:rFonts w:ascii="Times New Roman" w:hAnsi="Times New Roman"/>
          <w:sz w:val="28"/>
          <w:szCs w:val="24"/>
        </w:rPr>
        <w:t>điện</w:t>
      </w:r>
      <w:r>
        <w:rPr>
          <w:rFonts w:ascii="Times New Roman" w:hAnsi="Times New Roman"/>
          <w:sz w:val="28"/>
          <w:szCs w:val="24"/>
        </w:rPr>
        <w:t xml:space="preserve"> n</w:t>
      </w:r>
      <w:r w:rsidRPr="001E6522">
        <w:rPr>
          <w:rFonts w:ascii="Times New Roman" w:hAnsi="Times New Roman"/>
          <w:sz w:val="28"/>
          <w:szCs w:val="24"/>
        </w:rPr>
        <w:t>ă</w:t>
      </w:r>
      <w:r>
        <w:rPr>
          <w:rFonts w:ascii="Times New Roman" w:hAnsi="Times New Roman"/>
          <w:sz w:val="28"/>
          <w:szCs w:val="24"/>
        </w:rPr>
        <w:t>ng cho c</w:t>
      </w:r>
      <w:r w:rsidRPr="001E6522">
        <w:rPr>
          <w:rFonts w:ascii="Times New Roman" w:hAnsi="Times New Roman"/>
          <w:sz w:val="28"/>
          <w:szCs w:val="24"/>
        </w:rPr>
        <w:t>ác</w:t>
      </w:r>
      <w:r>
        <w:rPr>
          <w:rFonts w:ascii="Times New Roman" w:hAnsi="Times New Roman"/>
          <w:sz w:val="28"/>
          <w:szCs w:val="24"/>
        </w:rPr>
        <w:t xml:space="preserve"> thi</w:t>
      </w:r>
      <w:r w:rsidRPr="001E6522">
        <w:rPr>
          <w:rFonts w:ascii="Times New Roman" w:hAnsi="Times New Roman"/>
          <w:sz w:val="28"/>
          <w:szCs w:val="24"/>
        </w:rPr>
        <w:t>ết</w:t>
      </w:r>
      <w:r>
        <w:rPr>
          <w:rFonts w:ascii="Times New Roman" w:hAnsi="Times New Roman"/>
          <w:sz w:val="28"/>
          <w:szCs w:val="24"/>
        </w:rPr>
        <w:t xml:space="preserve"> b</w:t>
      </w:r>
      <w:r w:rsidRPr="001E6522">
        <w:rPr>
          <w:rFonts w:ascii="Times New Roman" w:hAnsi="Times New Roman"/>
          <w:sz w:val="28"/>
          <w:szCs w:val="24"/>
        </w:rPr>
        <w:t>ị</w:t>
      </w:r>
      <w:r>
        <w:rPr>
          <w:rFonts w:ascii="Times New Roman" w:hAnsi="Times New Roman"/>
          <w:sz w:val="28"/>
          <w:szCs w:val="24"/>
        </w:rPr>
        <w:t xml:space="preserve"> </w:t>
      </w:r>
      <w:r w:rsidRPr="001E6522">
        <w:rPr>
          <w:rFonts w:ascii="Times New Roman" w:hAnsi="Times New Roman"/>
          <w:sz w:val="28"/>
          <w:szCs w:val="24"/>
        </w:rPr>
        <w:t>đ</w:t>
      </w:r>
      <w:r>
        <w:rPr>
          <w:rFonts w:ascii="Times New Roman" w:hAnsi="Times New Roman"/>
          <w:sz w:val="28"/>
          <w:szCs w:val="24"/>
        </w:rPr>
        <w:t>i</w:t>
      </w:r>
      <w:r w:rsidRPr="001E6522">
        <w:rPr>
          <w:rFonts w:ascii="Times New Roman" w:hAnsi="Times New Roman"/>
          <w:sz w:val="28"/>
          <w:szCs w:val="24"/>
        </w:rPr>
        <w:t>ện</w:t>
      </w:r>
      <w:r>
        <w:rPr>
          <w:rFonts w:ascii="Times New Roman" w:hAnsi="Times New Roman"/>
          <w:sz w:val="28"/>
          <w:szCs w:val="24"/>
        </w:rPr>
        <w:t xml:space="preserve"> k</w:t>
      </w:r>
      <w:r w:rsidRPr="001E6522">
        <w:rPr>
          <w:rFonts w:ascii="Times New Roman" w:hAnsi="Times New Roman"/>
          <w:sz w:val="28"/>
          <w:szCs w:val="24"/>
        </w:rPr>
        <w:t>ết</w:t>
      </w:r>
      <w:r>
        <w:rPr>
          <w:rFonts w:ascii="Times New Roman" w:hAnsi="Times New Roman"/>
          <w:sz w:val="28"/>
          <w:szCs w:val="24"/>
        </w:rPr>
        <w:t xml:space="preserve"> n</w:t>
      </w:r>
      <w:r w:rsidRPr="001E6522">
        <w:rPr>
          <w:rFonts w:ascii="Times New Roman" w:hAnsi="Times New Roman"/>
          <w:sz w:val="28"/>
          <w:szCs w:val="24"/>
        </w:rPr>
        <w:t>ố</w:t>
      </w:r>
      <w:r>
        <w:rPr>
          <w:rFonts w:ascii="Times New Roman" w:hAnsi="Times New Roman"/>
          <w:sz w:val="28"/>
          <w:szCs w:val="24"/>
        </w:rPr>
        <w:t xml:space="preserve">i </w:t>
      </w:r>
      <w:r w:rsidRPr="001E6522">
        <w:rPr>
          <w:rFonts w:ascii="Times New Roman" w:hAnsi="Times New Roman"/>
          <w:sz w:val="28"/>
          <w:szCs w:val="24"/>
        </w:rPr>
        <w:t>đến</w:t>
      </w:r>
    </w:p>
    <w:p w:rsidR="002406F4" w:rsidRDefault="002406F4" w:rsidP="002406F4">
      <w:pPr>
        <w:numPr>
          <w:ilvl w:val="0"/>
          <w:numId w:val="11"/>
        </w:numPr>
        <w:autoSpaceDE w:val="0"/>
        <w:spacing w:line="336" w:lineRule="auto"/>
        <w:ind w:left="1276"/>
        <w:jc w:val="both"/>
        <w:rPr>
          <w:rFonts w:ascii="Times New Roman" w:hAnsi="Times New Roman" w:cs="Times New Roman"/>
          <w:sz w:val="28"/>
          <w:szCs w:val="24"/>
        </w:rPr>
      </w:pPr>
      <w:r>
        <w:rPr>
          <w:rFonts w:ascii="Times New Roman" w:hAnsi="Times New Roman" w:cs="Times New Roman"/>
          <w:sz w:val="28"/>
          <w:szCs w:val="24"/>
        </w:rPr>
        <w:t>L</w:t>
      </w:r>
      <w:r w:rsidRPr="001E6522">
        <w:rPr>
          <w:rFonts w:ascii="Times New Roman" w:hAnsi="Times New Roman" w:cs="Times New Roman"/>
          <w:sz w:val="28"/>
          <w:szCs w:val="24"/>
        </w:rPr>
        <w:t>ư</w:t>
      </w:r>
      <w:r>
        <w:rPr>
          <w:rFonts w:ascii="Times New Roman" w:hAnsi="Times New Roman" w:cs="Times New Roman"/>
          <w:sz w:val="28"/>
          <w:szCs w:val="24"/>
        </w:rPr>
        <w:t>u tr</w:t>
      </w:r>
      <w:r w:rsidRPr="001E6522">
        <w:rPr>
          <w:rFonts w:ascii="Times New Roman" w:hAnsi="Times New Roman" w:cs="Times New Roman"/>
          <w:sz w:val="28"/>
          <w:szCs w:val="24"/>
        </w:rPr>
        <w:t>ữ</w:t>
      </w:r>
      <w:r>
        <w:rPr>
          <w:rFonts w:ascii="Times New Roman" w:hAnsi="Times New Roman" w:cs="Times New Roman"/>
          <w:sz w:val="28"/>
          <w:szCs w:val="24"/>
        </w:rPr>
        <w:t xml:space="preserve"> l</w:t>
      </w:r>
      <w:r w:rsidRPr="001E6522">
        <w:rPr>
          <w:rFonts w:ascii="Times New Roman" w:hAnsi="Times New Roman" w:cs="Times New Roman"/>
          <w:sz w:val="28"/>
          <w:szCs w:val="24"/>
        </w:rPr>
        <w:t>ại</w:t>
      </w:r>
      <w:r>
        <w:rPr>
          <w:rFonts w:ascii="Times New Roman" w:hAnsi="Times New Roman" w:cs="Times New Roman"/>
          <w:sz w:val="28"/>
          <w:szCs w:val="24"/>
        </w:rPr>
        <w:t xml:space="preserve"> l</w:t>
      </w:r>
      <w:r w:rsidRPr="001E6522">
        <w:rPr>
          <w:rFonts w:ascii="Times New Roman" w:hAnsi="Times New Roman" w:cs="Times New Roman"/>
          <w:sz w:val="28"/>
          <w:szCs w:val="24"/>
        </w:rPr>
        <w:t>ịch</w:t>
      </w:r>
      <w:r>
        <w:rPr>
          <w:rFonts w:ascii="Times New Roman" w:hAnsi="Times New Roman" w:cs="Times New Roman"/>
          <w:sz w:val="28"/>
          <w:szCs w:val="24"/>
        </w:rPr>
        <w:t xml:space="preserve"> s</w:t>
      </w:r>
      <w:r w:rsidRPr="001E6522">
        <w:rPr>
          <w:rFonts w:ascii="Times New Roman" w:hAnsi="Times New Roman" w:cs="Times New Roman"/>
          <w:sz w:val="28"/>
          <w:szCs w:val="24"/>
        </w:rPr>
        <w:t>ử</w:t>
      </w:r>
      <w:r>
        <w:rPr>
          <w:rFonts w:ascii="Times New Roman" w:hAnsi="Times New Roman" w:cs="Times New Roman"/>
          <w:sz w:val="28"/>
          <w:szCs w:val="24"/>
        </w:rPr>
        <w:t xml:space="preserve"> ti</w:t>
      </w:r>
      <w:r w:rsidRPr="001E6522">
        <w:rPr>
          <w:rFonts w:ascii="Times New Roman" w:hAnsi="Times New Roman" w:cs="Times New Roman"/>
          <w:sz w:val="28"/>
          <w:szCs w:val="24"/>
        </w:rPr>
        <w:t>ê</w:t>
      </w:r>
      <w:r>
        <w:rPr>
          <w:rFonts w:ascii="Times New Roman" w:hAnsi="Times New Roman" w:cs="Times New Roman"/>
          <w:sz w:val="28"/>
          <w:szCs w:val="24"/>
        </w:rPr>
        <w:t>u th</w:t>
      </w:r>
      <w:r w:rsidRPr="001E6522">
        <w:rPr>
          <w:rFonts w:ascii="Times New Roman" w:hAnsi="Times New Roman" w:cs="Times New Roman"/>
          <w:sz w:val="28"/>
          <w:szCs w:val="24"/>
        </w:rPr>
        <w:t>ụ</w:t>
      </w:r>
      <w:r>
        <w:rPr>
          <w:rFonts w:ascii="Times New Roman" w:hAnsi="Times New Roman" w:cs="Times New Roman"/>
          <w:sz w:val="28"/>
          <w:szCs w:val="24"/>
        </w:rPr>
        <w:t xml:space="preserve"> </w:t>
      </w:r>
      <w:r w:rsidRPr="001E6522">
        <w:rPr>
          <w:rFonts w:ascii="Times New Roman" w:hAnsi="Times New Roman" w:cs="Times New Roman"/>
          <w:sz w:val="28"/>
          <w:szCs w:val="24"/>
        </w:rPr>
        <w:t>đ</w:t>
      </w:r>
      <w:r>
        <w:rPr>
          <w:rFonts w:ascii="Times New Roman" w:hAnsi="Times New Roman" w:cs="Times New Roman"/>
          <w:sz w:val="28"/>
          <w:szCs w:val="24"/>
        </w:rPr>
        <w:t>i</w:t>
      </w:r>
      <w:r w:rsidRPr="001E6522">
        <w:rPr>
          <w:rFonts w:ascii="Times New Roman" w:hAnsi="Times New Roman" w:cs="Times New Roman"/>
          <w:sz w:val="28"/>
          <w:szCs w:val="24"/>
        </w:rPr>
        <w:t>ện</w:t>
      </w:r>
      <w:r>
        <w:rPr>
          <w:rFonts w:ascii="Times New Roman" w:hAnsi="Times New Roman" w:cs="Times New Roman"/>
          <w:sz w:val="28"/>
          <w:szCs w:val="24"/>
        </w:rPr>
        <w:t xml:space="preserve"> n</w:t>
      </w:r>
      <w:r w:rsidRPr="001E6522">
        <w:rPr>
          <w:rFonts w:ascii="Times New Roman" w:hAnsi="Times New Roman" w:cs="Times New Roman"/>
          <w:sz w:val="28"/>
          <w:szCs w:val="24"/>
        </w:rPr>
        <w:t>ă</w:t>
      </w:r>
      <w:r>
        <w:rPr>
          <w:rFonts w:ascii="Times New Roman" w:hAnsi="Times New Roman" w:cs="Times New Roman"/>
          <w:sz w:val="28"/>
          <w:szCs w:val="24"/>
        </w:rPr>
        <w:t>ng</w:t>
      </w:r>
    </w:p>
    <w:p w:rsidR="002406F4" w:rsidRDefault="002406F4" w:rsidP="002406F4">
      <w:pPr>
        <w:autoSpaceDE w:val="0"/>
        <w:spacing w:line="336" w:lineRule="auto"/>
        <w:jc w:val="both"/>
        <w:rPr>
          <w:rFonts w:ascii="Times New Roman" w:hAnsi="Times New Roman" w:cs="Times New Roman"/>
          <w:sz w:val="28"/>
          <w:szCs w:val="24"/>
          <w:lang w:val="en-US" w:eastAsia="ja-JP"/>
        </w:rPr>
      </w:pPr>
    </w:p>
    <w:p w:rsidR="002406F4" w:rsidRDefault="002406F4" w:rsidP="002406F4">
      <w:pPr>
        <w:autoSpaceDE w:val="0"/>
        <w:spacing w:line="336" w:lineRule="auto"/>
        <w:jc w:val="both"/>
        <w:rPr>
          <w:rFonts w:ascii="Times New Roman" w:hAnsi="Times New Roman" w:cs="Times New Roman"/>
          <w:sz w:val="28"/>
          <w:szCs w:val="24"/>
        </w:rPr>
      </w:pPr>
      <w:r>
        <w:rPr>
          <w:rFonts w:ascii="Times New Roman" w:hAnsi="Times New Roman" w:cs="Times New Roman"/>
          <w:noProof/>
          <w:sz w:val="28"/>
          <w:szCs w:val="24"/>
          <w:lang w:eastAsia="ja-JP"/>
        </w:rPr>
        <w:drawing>
          <wp:inline distT="0" distB="0" distL="0" distR="0">
            <wp:extent cx="6027420" cy="357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7420" cy="3573780"/>
                    </a:xfrm>
                    <a:prstGeom prst="rect">
                      <a:avLst/>
                    </a:prstGeom>
                    <a:noFill/>
                    <a:ln>
                      <a:noFill/>
                    </a:ln>
                  </pic:spPr>
                </pic:pic>
              </a:graphicData>
            </a:graphic>
          </wp:inline>
        </w:drawing>
      </w:r>
    </w:p>
    <w:p w:rsidR="002406F4" w:rsidRDefault="002406F4" w:rsidP="002406F4">
      <w:pPr>
        <w:autoSpaceDE w:val="0"/>
        <w:spacing w:line="336" w:lineRule="auto"/>
        <w:jc w:val="both"/>
        <w:rPr>
          <w:rFonts w:ascii="Times New Roman" w:hAnsi="Times New Roman" w:cs="Times New Roman"/>
          <w:sz w:val="28"/>
          <w:szCs w:val="24"/>
        </w:rPr>
      </w:pPr>
    </w:p>
    <w:p w:rsidR="002406F4" w:rsidRDefault="002406F4" w:rsidP="002406F4">
      <w:pPr>
        <w:autoSpaceDE w:val="0"/>
        <w:spacing w:line="336" w:lineRule="auto"/>
        <w:ind w:left="993"/>
        <w:rPr>
          <w:rFonts w:ascii="Times New Roman" w:hAnsi="Times New Roman" w:cs="Times New Roman"/>
          <w:i/>
          <w:szCs w:val="24"/>
        </w:rPr>
      </w:pPr>
      <w:r>
        <w:rPr>
          <w:rFonts w:ascii="Times New Roman" w:hAnsi="Times New Roman" w:cs="Times New Roman"/>
          <w:i/>
          <w:szCs w:val="24"/>
        </w:rPr>
        <w:t>Hình 1: Mô hình chức năng của hệ thống qu</w:t>
      </w:r>
      <w:r w:rsidRPr="00ED3B7E">
        <w:rPr>
          <w:rFonts w:ascii="Times New Roman" w:hAnsi="Times New Roman" w:cs="Times New Roman"/>
          <w:i/>
          <w:szCs w:val="24"/>
        </w:rPr>
        <w:t>ản</w:t>
      </w:r>
      <w:r>
        <w:rPr>
          <w:rFonts w:ascii="Times New Roman" w:hAnsi="Times New Roman" w:cs="Times New Roman"/>
          <w:i/>
          <w:szCs w:val="24"/>
        </w:rPr>
        <w:t xml:space="preserve"> l</w:t>
      </w:r>
      <w:r w:rsidRPr="00ED3B7E">
        <w:rPr>
          <w:rFonts w:ascii="Times New Roman" w:hAnsi="Times New Roman" w:cs="Times New Roman"/>
          <w:i/>
          <w:szCs w:val="24"/>
        </w:rPr>
        <w:t>ý</w:t>
      </w:r>
      <w:r>
        <w:rPr>
          <w:rFonts w:ascii="Times New Roman" w:hAnsi="Times New Roman" w:cs="Times New Roman"/>
          <w:i/>
          <w:szCs w:val="24"/>
        </w:rPr>
        <w:t xml:space="preserve"> lư</w:t>
      </w:r>
      <w:r w:rsidRPr="00ED3B7E">
        <w:rPr>
          <w:rFonts w:ascii="Times New Roman" w:hAnsi="Times New Roman" w:cs="Times New Roman"/>
          <w:i/>
          <w:szCs w:val="24"/>
        </w:rPr>
        <w:t>ợng</w:t>
      </w:r>
      <w:r>
        <w:rPr>
          <w:rFonts w:ascii="Times New Roman" w:hAnsi="Times New Roman" w:cs="Times New Roman"/>
          <w:i/>
          <w:szCs w:val="24"/>
        </w:rPr>
        <w:t xml:space="preserve"> </w:t>
      </w:r>
      <w:r w:rsidRPr="00ED3B7E">
        <w:rPr>
          <w:rFonts w:ascii="Times New Roman" w:hAnsi="Times New Roman" w:cs="Times New Roman"/>
          <w:i/>
          <w:szCs w:val="24"/>
        </w:rPr>
        <w:t>đ</w:t>
      </w:r>
      <w:r>
        <w:rPr>
          <w:rFonts w:ascii="Times New Roman" w:hAnsi="Times New Roman" w:cs="Times New Roman"/>
          <w:i/>
          <w:szCs w:val="24"/>
        </w:rPr>
        <w:t>i</w:t>
      </w:r>
      <w:r w:rsidRPr="00ED3B7E">
        <w:rPr>
          <w:rFonts w:ascii="Times New Roman" w:hAnsi="Times New Roman" w:cs="Times New Roman"/>
          <w:i/>
          <w:szCs w:val="24"/>
        </w:rPr>
        <w:t>ện</w:t>
      </w:r>
      <w:r>
        <w:rPr>
          <w:rFonts w:ascii="Times New Roman" w:hAnsi="Times New Roman" w:cs="Times New Roman"/>
          <w:i/>
          <w:szCs w:val="24"/>
        </w:rPr>
        <w:t xml:space="preserve"> n</w:t>
      </w:r>
      <w:r w:rsidRPr="00ED3B7E">
        <w:rPr>
          <w:rFonts w:ascii="Times New Roman" w:hAnsi="Times New Roman" w:cs="Times New Roman"/>
          <w:i/>
          <w:szCs w:val="24"/>
        </w:rPr>
        <w:t>ă</w:t>
      </w:r>
      <w:r>
        <w:rPr>
          <w:rFonts w:ascii="Times New Roman" w:hAnsi="Times New Roman" w:cs="Times New Roman"/>
          <w:i/>
          <w:szCs w:val="24"/>
        </w:rPr>
        <w:t>ng cung c</w:t>
      </w:r>
      <w:r w:rsidRPr="00ED3B7E">
        <w:rPr>
          <w:rFonts w:ascii="Times New Roman" w:hAnsi="Times New Roman" w:cs="Times New Roman"/>
          <w:i/>
          <w:szCs w:val="24"/>
        </w:rPr>
        <w:t>ấ</w:t>
      </w:r>
      <w:r>
        <w:rPr>
          <w:rFonts w:ascii="Times New Roman" w:hAnsi="Times New Roman" w:cs="Times New Roman"/>
          <w:i/>
          <w:szCs w:val="24"/>
        </w:rPr>
        <w:t>p</w:t>
      </w:r>
    </w:p>
    <w:p w:rsidR="002406F4" w:rsidRDefault="002406F4" w:rsidP="002406F4">
      <w:pPr>
        <w:autoSpaceDE w:val="0"/>
        <w:spacing w:line="336" w:lineRule="auto"/>
        <w:ind w:left="993"/>
        <w:rPr>
          <w:rFonts w:ascii="Times New Roman" w:hAnsi="Times New Roman" w:cs="Times New Roman"/>
          <w:i/>
          <w:sz w:val="28"/>
          <w:szCs w:val="24"/>
        </w:rPr>
      </w:pPr>
    </w:p>
    <w:p w:rsidR="002406F4" w:rsidRDefault="002406F4" w:rsidP="002406F4">
      <w:pPr>
        <w:numPr>
          <w:ilvl w:val="0"/>
          <w:numId w:val="23"/>
        </w:numPr>
        <w:autoSpaceDE w:val="0"/>
        <w:spacing w:line="336" w:lineRule="auto"/>
        <w:jc w:val="both"/>
        <w:rPr>
          <w:rFonts w:ascii="Times New Roman" w:hAnsi="Times New Roman" w:cs="Times New Roman"/>
          <w:b/>
          <w:sz w:val="32"/>
          <w:szCs w:val="32"/>
        </w:rPr>
      </w:pPr>
      <w:r w:rsidRPr="00902837">
        <w:rPr>
          <w:rFonts w:ascii="Times New Roman" w:hAnsi="Times New Roman" w:cs="Times New Roman"/>
          <w:b/>
          <w:sz w:val="32"/>
          <w:szCs w:val="32"/>
        </w:rPr>
        <w:t>Theo dõi và điều khiển lượng điện năng cung cấp:</w:t>
      </w:r>
    </w:p>
    <w:p w:rsidR="002406F4" w:rsidRDefault="002406F4" w:rsidP="002406F4">
      <w:pPr>
        <w:numPr>
          <w:ilvl w:val="0"/>
          <w:numId w:val="29"/>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t>Gi</w:t>
      </w:r>
      <w:r w:rsidRPr="009D6726">
        <w:rPr>
          <w:rFonts w:ascii="Times New Roman" w:hAnsi="Times New Roman" w:cs="Times New Roman"/>
          <w:sz w:val="28"/>
          <w:szCs w:val="28"/>
        </w:rPr>
        <w:t>ả</w:t>
      </w:r>
      <w:r>
        <w:rPr>
          <w:rFonts w:ascii="Times New Roman" w:hAnsi="Times New Roman" w:cs="Times New Roman"/>
          <w:sz w:val="28"/>
          <w:szCs w:val="28"/>
        </w:rPr>
        <w:t>i ph</w:t>
      </w:r>
      <w:r w:rsidRPr="009D6726">
        <w:rPr>
          <w:rFonts w:ascii="Times New Roman" w:hAnsi="Times New Roman" w:cs="Times New Roman"/>
          <w:sz w:val="28"/>
          <w:szCs w:val="28"/>
        </w:rPr>
        <w:t>óng</w:t>
      </w:r>
      <w:r>
        <w:rPr>
          <w:rFonts w:ascii="Times New Roman" w:hAnsi="Times New Roman" w:cs="Times New Roman"/>
          <w:sz w:val="28"/>
          <w:szCs w:val="28"/>
        </w:rPr>
        <w:t xml:space="preserve"> s</w:t>
      </w:r>
      <w:r w:rsidRPr="009D6726">
        <w:rPr>
          <w:rFonts w:ascii="Times New Roman" w:hAnsi="Times New Roman" w:cs="Times New Roman"/>
          <w:sz w:val="28"/>
          <w:szCs w:val="28"/>
        </w:rPr>
        <w:t>ự</w:t>
      </w:r>
      <w:r>
        <w:rPr>
          <w:rFonts w:ascii="Times New Roman" w:hAnsi="Times New Roman" w:cs="Times New Roman"/>
          <w:sz w:val="28"/>
          <w:szCs w:val="28"/>
        </w:rPr>
        <w:t xml:space="preserve"> gi</w:t>
      </w:r>
      <w:r w:rsidRPr="009D6726">
        <w:rPr>
          <w:rFonts w:ascii="Times New Roman" w:hAnsi="Times New Roman" w:cs="Times New Roman"/>
          <w:sz w:val="28"/>
          <w:szCs w:val="28"/>
        </w:rPr>
        <w:t>ới</w:t>
      </w:r>
      <w:r>
        <w:rPr>
          <w:rFonts w:ascii="Times New Roman" w:hAnsi="Times New Roman" w:cs="Times New Roman"/>
          <w:sz w:val="28"/>
          <w:szCs w:val="28"/>
        </w:rPr>
        <w:t xml:space="preserve"> h</w:t>
      </w:r>
      <w:r w:rsidRPr="009D6726">
        <w:rPr>
          <w:rFonts w:ascii="Times New Roman" w:hAnsi="Times New Roman" w:cs="Times New Roman"/>
          <w:sz w:val="28"/>
          <w:szCs w:val="28"/>
        </w:rPr>
        <w:t>ạn</w:t>
      </w:r>
      <w:r>
        <w:rPr>
          <w:rFonts w:ascii="Times New Roman" w:hAnsi="Times New Roman" w:cs="Times New Roman"/>
          <w:sz w:val="28"/>
          <w:szCs w:val="28"/>
        </w:rPr>
        <w:t xml:space="preserve"> cung c</w:t>
      </w:r>
      <w:r w:rsidRPr="009D6726">
        <w:rPr>
          <w:rFonts w:ascii="Times New Roman" w:hAnsi="Times New Roman" w:cs="Times New Roman"/>
          <w:sz w:val="28"/>
          <w:szCs w:val="28"/>
        </w:rPr>
        <w:t>ấp</w:t>
      </w:r>
      <w:r>
        <w:rPr>
          <w:rFonts w:ascii="Times New Roman" w:hAnsi="Times New Roman" w:cs="Times New Roman"/>
          <w:sz w:val="28"/>
          <w:szCs w:val="28"/>
        </w:rPr>
        <w:t xml:space="preserve"> </w:t>
      </w:r>
      <w:r w:rsidRPr="009D6726">
        <w:rPr>
          <w:rFonts w:ascii="Times New Roman" w:hAnsi="Times New Roman" w:cs="Times New Roman"/>
          <w:sz w:val="28"/>
          <w:szCs w:val="28"/>
        </w:rPr>
        <w:t>đ</w:t>
      </w:r>
      <w:r>
        <w:rPr>
          <w:rFonts w:ascii="Times New Roman" w:hAnsi="Times New Roman" w:cs="Times New Roman"/>
          <w:sz w:val="28"/>
          <w:szCs w:val="28"/>
        </w:rPr>
        <w:t>i</w:t>
      </w:r>
      <w:r w:rsidRPr="009D6726">
        <w:rPr>
          <w:rFonts w:ascii="Times New Roman" w:hAnsi="Times New Roman" w:cs="Times New Roman"/>
          <w:sz w:val="28"/>
          <w:szCs w:val="28"/>
        </w:rPr>
        <w:t>ện</w:t>
      </w:r>
      <w:r>
        <w:rPr>
          <w:rFonts w:ascii="Times New Roman" w:hAnsi="Times New Roman" w:cs="Times New Roman"/>
          <w:sz w:val="28"/>
          <w:szCs w:val="28"/>
        </w:rPr>
        <w:t xml:space="preserve"> / giải phóng s</w:t>
      </w:r>
      <w:r w:rsidRPr="009D6726">
        <w:rPr>
          <w:rFonts w:ascii="Times New Roman" w:hAnsi="Times New Roman" w:cs="Times New Roman"/>
          <w:sz w:val="28"/>
          <w:szCs w:val="28"/>
        </w:rPr>
        <w:t>ự</w:t>
      </w:r>
      <w:r>
        <w:rPr>
          <w:rFonts w:ascii="Times New Roman" w:hAnsi="Times New Roman" w:cs="Times New Roman"/>
          <w:sz w:val="28"/>
          <w:szCs w:val="28"/>
        </w:rPr>
        <w:t xml:space="preserve"> điều khiển:</w:t>
      </w:r>
      <w:r w:rsidRPr="009D6726">
        <w:rPr>
          <w:rFonts w:ascii="Times New Roman" w:hAnsi="Times New Roman" w:cs="Times New Roman"/>
          <w:sz w:val="28"/>
          <w:szCs w:val="28"/>
        </w:rPr>
        <w:t xml:space="preserve"> </w:t>
      </w:r>
    </w:p>
    <w:p w:rsidR="002406F4" w:rsidRDefault="002406F4" w:rsidP="002406F4">
      <w:pPr>
        <w:numPr>
          <w:ilvl w:val="0"/>
          <w:numId w:val="30"/>
        </w:numPr>
        <w:autoSpaceDE w:val="0"/>
        <w:spacing w:line="336" w:lineRule="auto"/>
        <w:ind w:left="1843"/>
        <w:jc w:val="both"/>
        <w:rPr>
          <w:rFonts w:ascii="Times New Roman" w:hAnsi="Times New Roman" w:cs="Times New Roman"/>
          <w:sz w:val="28"/>
          <w:szCs w:val="28"/>
        </w:rPr>
      </w:pPr>
      <w:r w:rsidRPr="009D6726">
        <w:rPr>
          <w:rFonts w:ascii="Times New Roman" w:hAnsi="Times New Roman" w:cs="Times New Roman"/>
          <w:sz w:val="28"/>
          <w:szCs w:val="28"/>
        </w:rPr>
        <w:t>Hệ thống điện năng giới hạn việc cung cấp điện cho thiết bị đến số lượng cung cấp của chế độ tiết kiệm năng lượng và n</w:t>
      </w:r>
      <w:r>
        <w:rPr>
          <w:rFonts w:ascii="Times New Roman" w:hAnsi="Times New Roman" w:cs="Times New Roman"/>
          <w:sz w:val="28"/>
          <w:szCs w:val="28"/>
        </w:rPr>
        <w:t>găn chặn việc cung cấp qu</w:t>
      </w:r>
      <w:r w:rsidRPr="009D6726">
        <w:rPr>
          <w:rFonts w:ascii="Times New Roman" w:hAnsi="Times New Roman" w:cs="Times New Roman"/>
          <w:sz w:val="28"/>
          <w:szCs w:val="28"/>
        </w:rPr>
        <w:t>á</w:t>
      </w:r>
      <w:r>
        <w:rPr>
          <w:rFonts w:ascii="Times New Roman" w:hAnsi="Times New Roman" w:cs="Times New Roman"/>
          <w:sz w:val="28"/>
          <w:szCs w:val="28"/>
        </w:rPr>
        <w:t xml:space="preserve"> m</w:t>
      </w:r>
      <w:r w:rsidRPr="009D6726">
        <w:rPr>
          <w:rFonts w:ascii="Times New Roman" w:hAnsi="Times New Roman" w:cs="Times New Roman"/>
          <w:sz w:val="28"/>
          <w:szCs w:val="28"/>
        </w:rPr>
        <w:t xml:space="preserve">ức. (Hạn chế hệ thống điện khi bạn có thể sử dụng nhiều thiết bị.). </w:t>
      </w:r>
    </w:p>
    <w:p w:rsidR="002406F4" w:rsidRPr="009D6726" w:rsidRDefault="002406F4" w:rsidP="002406F4">
      <w:pPr>
        <w:numPr>
          <w:ilvl w:val="0"/>
          <w:numId w:val="30"/>
        </w:numPr>
        <w:autoSpaceDE w:val="0"/>
        <w:spacing w:line="336" w:lineRule="auto"/>
        <w:ind w:left="1843"/>
        <w:jc w:val="both"/>
        <w:rPr>
          <w:rFonts w:ascii="Times New Roman" w:hAnsi="Times New Roman" w:cs="Times New Roman"/>
          <w:sz w:val="28"/>
          <w:szCs w:val="28"/>
        </w:rPr>
      </w:pPr>
      <w:r w:rsidRPr="009D6726">
        <w:rPr>
          <w:rFonts w:ascii="Times New Roman" w:hAnsi="Times New Roman" w:cs="Times New Roman"/>
          <w:sz w:val="28"/>
          <w:szCs w:val="28"/>
        </w:rPr>
        <w:t xml:space="preserve">Khi việc cung cấp được giải quyết bằng cách thay đổi chế độ và cắt thiết bị, hệ thống điện sẽ giải phóng </w:t>
      </w:r>
      <w:r>
        <w:rPr>
          <w:rFonts w:ascii="Times New Roman" w:hAnsi="Times New Roman" w:cs="Times New Roman"/>
          <w:sz w:val="28"/>
          <w:szCs w:val="28"/>
        </w:rPr>
        <w:t>s</w:t>
      </w:r>
      <w:r w:rsidRPr="009D6726">
        <w:rPr>
          <w:rFonts w:ascii="Times New Roman" w:hAnsi="Times New Roman" w:cs="Times New Roman"/>
          <w:sz w:val="28"/>
          <w:szCs w:val="28"/>
        </w:rPr>
        <w:t>ự</w:t>
      </w:r>
      <w:r>
        <w:rPr>
          <w:rFonts w:ascii="Times New Roman" w:hAnsi="Times New Roman" w:cs="Times New Roman"/>
          <w:sz w:val="28"/>
          <w:szCs w:val="28"/>
        </w:rPr>
        <w:t xml:space="preserve"> giới hạn đi</w:t>
      </w:r>
      <w:r w:rsidRPr="009D6726">
        <w:rPr>
          <w:rFonts w:ascii="Times New Roman" w:hAnsi="Times New Roman" w:cs="Times New Roman"/>
          <w:sz w:val="28"/>
          <w:szCs w:val="28"/>
        </w:rPr>
        <w:t>ệ</w:t>
      </w:r>
      <w:r>
        <w:rPr>
          <w:rFonts w:ascii="Times New Roman" w:hAnsi="Times New Roman" w:cs="Times New Roman"/>
          <w:sz w:val="28"/>
          <w:szCs w:val="28"/>
        </w:rPr>
        <w:t>n n</w:t>
      </w:r>
      <w:r w:rsidRPr="009D6726">
        <w:rPr>
          <w:rFonts w:ascii="Times New Roman" w:hAnsi="Times New Roman" w:cs="Times New Roman"/>
          <w:sz w:val="28"/>
          <w:szCs w:val="28"/>
        </w:rPr>
        <w:t>ă</w:t>
      </w:r>
      <w:r>
        <w:rPr>
          <w:rFonts w:ascii="Times New Roman" w:hAnsi="Times New Roman" w:cs="Times New Roman"/>
          <w:sz w:val="28"/>
          <w:szCs w:val="28"/>
        </w:rPr>
        <w:t>ng</w:t>
      </w:r>
      <w:r w:rsidRPr="009D6726">
        <w:rPr>
          <w:rFonts w:ascii="Times New Roman" w:hAnsi="Times New Roman" w:cs="Times New Roman"/>
          <w:sz w:val="28"/>
          <w:szCs w:val="28"/>
        </w:rPr>
        <w:t>.</w:t>
      </w:r>
    </w:p>
    <w:p w:rsidR="002406F4" w:rsidRDefault="002406F4" w:rsidP="002406F4">
      <w:pPr>
        <w:numPr>
          <w:ilvl w:val="0"/>
          <w:numId w:val="29"/>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lastRenderedPageBreak/>
        <w:t>D</w:t>
      </w:r>
      <w:r w:rsidRPr="009D6726">
        <w:rPr>
          <w:rFonts w:ascii="Times New Roman" w:hAnsi="Times New Roman" w:cs="Times New Roman"/>
          <w:sz w:val="28"/>
          <w:szCs w:val="28"/>
        </w:rPr>
        <w:t>ừng / khởi động lại</w:t>
      </w:r>
      <w:r>
        <w:rPr>
          <w:rFonts w:ascii="Times New Roman" w:hAnsi="Times New Roman" w:cs="Times New Roman"/>
          <w:sz w:val="28"/>
          <w:szCs w:val="28"/>
        </w:rPr>
        <w:t xml:space="preserve"> vi</w:t>
      </w:r>
      <w:r w:rsidRPr="00910D77">
        <w:rPr>
          <w:rFonts w:ascii="Times New Roman" w:hAnsi="Times New Roman" w:cs="Times New Roman"/>
          <w:sz w:val="28"/>
          <w:szCs w:val="28"/>
        </w:rPr>
        <w:t>ệc</w:t>
      </w:r>
      <w:r>
        <w:rPr>
          <w:rFonts w:ascii="Times New Roman" w:hAnsi="Times New Roman" w:cs="Times New Roman"/>
          <w:sz w:val="28"/>
          <w:szCs w:val="28"/>
        </w:rPr>
        <w:t xml:space="preserve"> cung c</w:t>
      </w:r>
      <w:r w:rsidRPr="00910D77">
        <w:rPr>
          <w:rFonts w:ascii="Times New Roman" w:hAnsi="Times New Roman" w:cs="Times New Roman"/>
          <w:sz w:val="28"/>
          <w:szCs w:val="28"/>
        </w:rPr>
        <w:t>ấp</w:t>
      </w:r>
      <w:r>
        <w:rPr>
          <w:rFonts w:ascii="Times New Roman" w:hAnsi="Times New Roman" w:cs="Times New Roman"/>
          <w:sz w:val="28"/>
          <w:szCs w:val="28"/>
        </w:rPr>
        <w:t xml:space="preserve"> </w:t>
      </w:r>
      <w:r w:rsidRPr="00910D77">
        <w:rPr>
          <w:rFonts w:ascii="Times New Roman" w:hAnsi="Times New Roman" w:cs="Times New Roman"/>
          <w:sz w:val="28"/>
          <w:szCs w:val="28"/>
        </w:rPr>
        <w:t>đ</w:t>
      </w:r>
      <w:r>
        <w:rPr>
          <w:rFonts w:ascii="Times New Roman" w:hAnsi="Times New Roman" w:cs="Times New Roman"/>
          <w:sz w:val="28"/>
          <w:szCs w:val="28"/>
        </w:rPr>
        <w:t>i</w:t>
      </w:r>
      <w:r w:rsidRPr="00910D77">
        <w:rPr>
          <w:rFonts w:ascii="Times New Roman" w:hAnsi="Times New Roman" w:cs="Times New Roman"/>
          <w:sz w:val="28"/>
          <w:szCs w:val="28"/>
        </w:rPr>
        <w:t>ện</w:t>
      </w:r>
      <w:r>
        <w:rPr>
          <w:rFonts w:ascii="Times New Roman" w:hAnsi="Times New Roman" w:cs="Times New Roman"/>
          <w:sz w:val="28"/>
          <w:szCs w:val="28"/>
        </w:rPr>
        <w:t>:</w:t>
      </w:r>
      <w:r w:rsidRPr="009D6726">
        <w:rPr>
          <w:rFonts w:ascii="Times New Roman" w:hAnsi="Times New Roman" w:cs="Times New Roman"/>
          <w:sz w:val="28"/>
          <w:szCs w:val="28"/>
        </w:rPr>
        <w:t xml:space="preserve"> </w:t>
      </w:r>
    </w:p>
    <w:p w:rsidR="002406F4" w:rsidRDefault="002406F4" w:rsidP="002406F4">
      <w:pPr>
        <w:numPr>
          <w:ilvl w:val="0"/>
          <w:numId w:val="31"/>
        </w:numPr>
        <w:autoSpaceDE w:val="0"/>
        <w:spacing w:line="336" w:lineRule="auto"/>
        <w:ind w:left="1843"/>
        <w:jc w:val="both"/>
        <w:rPr>
          <w:rFonts w:ascii="Times New Roman" w:hAnsi="Times New Roman" w:cs="Times New Roman"/>
          <w:sz w:val="28"/>
          <w:szCs w:val="28"/>
        </w:rPr>
      </w:pPr>
      <w:r w:rsidRPr="009D6726">
        <w:rPr>
          <w:rFonts w:ascii="Times New Roman" w:hAnsi="Times New Roman" w:cs="Times New Roman"/>
          <w:sz w:val="28"/>
          <w:szCs w:val="28"/>
        </w:rPr>
        <w:t>Hệ th</w:t>
      </w:r>
      <w:r>
        <w:rPr>
          <w:rFonts w:ascii="Times New Roman" w:hAnsi="Times New Roman" w:cs="Times New Roman"/>
          <w:sz w:val="28"/>
          <w:szCs w:val="28"/>
        </w:rPr>
        <w:t>ống nguồn điện bị giới hạn</w:t>
      </w:r>
      <w:r w:rsidRPr="009D6726">
        <w:rPr>
          <w:rFonts w:ascii="Times New Roman" w:hAnsi="Times New Roman" w:cs="Times New Roman"/>
          <w:sz w:val="28"/>
          <w:szCs w:val="28"/>
        </w:rPr>
        <w:t xml:space="preserve"> điện</w:t>
      </w:r>
      <w:r>
        <w:rPr>
          <w:rFonts w:ascii="Times New Roman" w:hAnsi="Times New Roman" w:cs="Times New Roman"/>
          <w:sz w:val="28"/>
          <w:szCs w:val="28"/>
        </w:rPr>
        <w:t xml:space="preserve"> n</w:t>
      </w:r>
      <w:r w:rsidRPr="00BD4D38">
        <w:rPr>
          <w:rFonts w:ascii="Times New Roman" w:hAnsi="Times New Roman" w:cs="Times New Roman"/>
          <w:sz w:val="28"/>
          <w:szCs w:val="28"/>
        </w:rPr>
        <w:t>ă</w:t>
      </w:r>
      <w:r>
        <w:rPr>
          <w:rFonts w:ascii="Times New Roman" w:hAnsi="Times New Roman" w:cs="Times New Roman"/>
          <w:sz w:val="28"/>
          <w:szCs w:val="28"/>
        </w:rPr>
        <w:t>ng</w:t>
      </w:r>
      <w:r w:rsidRPr="009D6726">
        <w:rPr>
          <w:rFonts w:ascii="Times New Roman" w:hAnsi="Times New Roman" w:cs="Times New Roman"/>
          <w:sz w:val="28"/>
          <w:szCs w:val="28"/>
        </w:rPr>
        <w:t xml:space="preserve">, khi bạn không thể ngăn quá tải trong thời gian cố định (mười giây), hệ thống điện sẽ dừng tất cả nguồn điện bằng cách vận hành thiết bị an toàn. </w:t>
      </w:r>
    </w:p>
    <w:p w:rsidR="002406F4" w:rsidRPr="005A5B0D" w:rsidRDefault="002406F4" w:rsidP="002406F4">
      <w:pPr>
        <w:numPr>
          <w:ilvl w:val="0"/>
          <w:numId w:val="31"/>
        </w:numPr>
        <w:autoSpaceDE w:val="0"/>
        <w:spacing w:line="336" w:lineRule="auto"/>
        <w:ind w:left="1843"/>
        <w:jc w:val="both"/>
        <w:rPr>
          <w:rFonts w:ascii="Times New Roman" w:hAnsi="Times New Roman" w:cs="Times New Roman"/>
          <w:sz w:val="28"/>
          <w:szCs w:val="28"/>
        </w:rPr>
      </w:pPr>
      <w:r w:rsidRPr="009D6726">
        <w:rPr>
          <w:rFonts w:ascii="Times New Roman" w:hAnsi="Times New Roman" w:cs="Times New Roman"/>
          <w:sz w:val="28"/>
          <w:szCs w:val="28"/>
        </w:rPr>
        <w:t>Sau đó, khi cung cấp quá mức được giải quyết bằng cách cắt thiết bị được kết nối, hệ t</w:t>
      </w:r>
      <w:r>
        <w:rPr>
          <w:rFonts w:ascii="Times New Roman" w:hAnsi="Times New Roman" w:cs="Times New Roman"/>
          <w:sz w:val="28"/>
          <w:szCs w:val="28"/>
        </w:rPr>
        <w:t>hống điện sẽ khởi động lại s</w:t>
      </w:r>
      <w:r w:rsidRPr="00BD4D38">
        <w:rPr>
          <w:rFonts w:ascii="Times New Roman" w:hAnsi="Times New Roman" w:cs="Times New Roman"/>
          <w:sz w:val="28"/>
          <w:szCs w:val="28"/>
        </w:rPr>
        <w:t>ự</w:t>
      </w:r>
      <w:r>
        <w:rPr>
          <w:rFonts w:ascii="Times New Roman" w:hAnsi="Times New Roman" w:cs="Times New Roman"/>
          <w:sz w:val="28"/>
          <w:szCs w:val="28"/>
        </w:rPr>
        <w:t xml:space="preserve"> cung c</w:t>
      </w:r>
      <w:r w:rsidRPr="00BD4D38">
        <w:rPr>
          <w:rFonts w:ascii="Times New Roman" w:hAnsi="Times New Roman" w:cs="Times New Roman"/>
          <w:sz w:val="28"/>
          <w:szCs w:val="28"/>
        </w:rPr>
        <w:t>ấp</w:t>
      </w:r>
      <w:r w:rsidRPr="009D6726">
        <w:rPr>
          <w:rFonts w:ascii="Times New Roman" w:hAnsi="Times New Roman" w:cs="Times New Roman"/>
          <w:sz w:val="28"/>
          <w:szCs w:val="28"/>
        </w:rPr>
        <w:t xml:space="preserve"> điện.</w:t>
      </w:r>
    </w:p>
    <w:p w:rsidR="002406F4" w:rsidRDefault="002406F4" w:rsidP="002406F4">
      <w:pPr>
        <w:numPr>
          <w:ilvl w:val="0"/>
          <w:numId w:val="23"/>
        </w:numPr>
        <w:autoSpaceDE w:val="0"/>
        <w:spacing w:line="336" w:lineRule="auto"/>
        <w:jc w:val="both"/>
        <w:rPr>
          <w:rFonts w:ascii="Times New Roman" w:hAnsi="Times New Roman" w:cs="Times New Roman"/>
          <w:b/>
          <w:sz w:val="32"/>
          <w:szCs w:val="32"/>
        </w:rPr>
      </w:pPr>
      <w:r w:rsidRPr="00902837">
        <w:rPr>
          <w:rFonts w:ascii="Times New Roman" w:hAnsi="Times New Roman" w:cs="Times New Roman"/>
          <w:b/>
          <w:sz w:val="32"/>
          <w:szCs w:val="32"/>
        </w:rPr>
        <w:t>Cung cấp điện năng:</w:t>
      </w:r>
    </w:p>
    <w:p w:rsidR="002406F4" w:rsidRDefault="002406F4" w:rsidP="002406F4">
      <w:pPr>
        <w:numPr>
          <w:ilvl w:val="0"/>
          <w:numId w:val="28"/>
        </w:numPr>
        <w:autoSpaceDE w:val="0"/>
        <w:spacing w:line="336" w:lineRule="auto"/>
        <w:jc w:val="both"/>
        <w:rPr>
          <w:rFonts w:ascii="Times New Roman" w:hAnsi="Times New Roman" w:cs="Times New Roman"/>
          <w:sz w:val="28"/>
          <w:szCs w:val="28"/>
        </w:rPr>
      </w:pPr>
      <w:r w:rsidRPr="00A0716D">
        <w:rPr>
          <w:rFonts w:ascii="Times New Roman" w:hAnsi="Times New Roman" w:cs="Times New Roman"/>
          <w:sz w:val="28"/>
          <w:szCs w:val="28"/>
        </w:rPr>
        <w:t xml:space="preserve">Hệ thống điện cung cấp năng lượng điện </w:t>
      </w:r>
      <w:r>
        <w:rPr>
          <w:rFonts w:ascii="Times New Roman" w:hAnsi="Times New Roman" w:cs="Times New Roman"/>
          <w:sz w:val="28"/>
          <w:szCs w:val="28"/>
        </w:rPr>
        <w:t>theo</w:t>
      </w:r>
      <w:r w:rsidRPr="00A0716D">
        <w:rPr>
          <w:rFonts w:ascii="Times New Roman" w:hAnsi="Times New Roman" w:cs="Times New Roman"/>
          <w:sz w:val="28"/>
          <w:szCs w:val="28"/>
        </w:rPr>
        <w:t xml:space="preserve"> chế độ sử dụng thiết bị cho từng thiết bị được kết nối.</w:t>
      </w:r>
    </w:p>
    <w:p w:rsidR="002406F4" w:rsidRDefault="002406F4" w:rsidP="002406F4">
      <w:pPr>
        <w:numPr>
          <w:ilvl w:val="0"/>
          <w:numId w:val="28"/>
        </w:numPr>
        <w:autoSpaceDE w:val="0"/>
        <w:spacing w:line="336" w:lineRule="auto"/>
        <w:jc w:val="both"/>
        <w:rPr>
          <w:rFonts w:ascii="Times New Roman" w:hAnsi="Times New Roman" w:cs="Times New Roman"/>
          <w:sz w:val="28"/>
          <w:szCs w:val="28"/>
        </w:rPr>
      </w:pPr>
      <w:r w:rsidRPr="00A0716D">
        <w:rPr>
          <w:rFonts w:ascii="Times New Roman" w:hAnsi="Times New Roman" w:cs="Times New Roman"/>
          <w:sz w:val="28"/>
          <w:szCs w:val="28"/>
        </w:rPr>
        <w:t>Trong chương trình, nó được coi là một nguồn cung cấp năng lượng để truyền chuỗi ký tự đến bảng điều khiển thiết bị.</w:t>
      </w:r>
    </w:p>
    <w:p w:rsidR="002406F4" w:rsidRPr="00A0716D" w:rsidRDefault="002406F4" w:rsidP="002406F4">
      <w:pPr>
        <w:numPr>
          <w:ilvl w:val="0"/>
          <w:numId w:val="28"/>
        </w:numPr>
        <w:autoSpaceDE w:val="0"/>
        <w:spacing w:line="336" w:lineRule="auto"/>
        <w:jc w:val="both"/>
        <w:rPr>
          <w:rFonts w:ascii="Times New Roman" w:hAnsi="Times New Roman" w:cs="Times New Roman"/>
          <w:sz w:val="28"/>
          <w:szCs w:val="28"/>
        </w:rPr>
      </w:pPr>
      <w:r w:rsidRPr="00A0716D">
        <w:rPr>
          <w:rFonts w:ascii="Times New Roman" w:hAnsi="Times New Roman" w:cs="Times New Roman"/>
          <w:sz w:val="28"/>
          <w:szCs w:val="28"/>
        </w:rPr>
        <w:t xml:space="preserve">Hệ thống </w:t>
      </w:r>
      <w:r>
        <w:rPr>
          <w:rFonts w:ascii="Times New Roman" w:hAnsi="Times New Roman" w:cs="Times New Roman"/>
          <w:sz w:val="28"/>
          <w:szCs w:val="28"/>
        </w:rPr>
        <w:t xml:space="preserve">năng lượng điện truyền chuỗi ký </w:t>
      </w:r>
      <w:r w:rsidRPr="00A0716D">
        <w:rPr>
          <w:rFonts w:ascii="Times New Roman" w:hAnsi="Times New Roman" w:cs="Times New Roman"/>
          <w:sz w:val="28"/>
          <w:szCs w:val="28"/>
        </w:rPr>
        <w:t>tự đến bảng điều khiển thiết bị trong khoảng thời gian không đổi (một giây).</w:t>
      </w:r>
    </w:p>
    <w:p w:rsidR="002406F4" w:rsidRPr="008A5F74" w:rsidRDefault="002406F4" w:rsidP="002406F4">
      <w:pPr>
        <w:numPr>
          <w:ilvl w:val="0"/>
          <w:numId w:val="28"/>
        </w:numPr>
        <w:autoSpaceDE w:val="0"/>
        <w:spacing w:line="336" w:lineRule="auto"/>
        <w:jc w:val="both"/>
        <w:rPr>
          <w:rFonts w:ascii="Times New Roman" w:hAnsi="Times New Roman" w:cs="Times New Roman"/>
          <w:sz w:val="28"/>
          <w:szCs w:val="28"/>
        </w:rPr>
      </w:pPr>
      <w:r w:rsidRPr="00A0716D">
        <w:rPr>
          <w:rFonts w:ascii="Times New Roman" w:hAnsi="Times New Roman" w:cs="Times New Roman"/>
          <w:sz w:val="28"/>
          <w:szCs w:val="28"/>
        </w:rPr>
        <w:t>Hệ thống điện cũng tương tự như cảnh báo tại ngưỡng theo thời gian và th</w:t>
      </w:r>
      <w:r>
        <w:rPr>
          <w:rFonts w:ascii="Times New Roman" w:hAnsi="Times New Roman" w:cs="Times New Roman"/>
          <w:sz w:val="28"/>
          <w:szCs w:val="28"/>
        </w:rPr>
        <w:t>ông báo trạng thái như nh</w:t>
      </w:r>
      <w:r w:rsidRPr="00A0716D">
        <w:rPr>
          <w:rFonts w:ascii="Times New Roman" w:hAnsi="Times New Roman" w:cs="Times New Roman"/>
          <w:sz w:val="28"/>
          <w:szCs w:val="28"/>
        </w:rPr>
        <w:t>ận</w:t>
      </w:r>
      <w:r>
        <w:rPr>
          <w:rFonts w:ascii="Times New Roman" w:hAnsi="Times New Roman" w:cs="Times New Roman"/>
          <w:sz w:val="28"/>
          <w:szCs w:val="28"/>
        </w:rPr>
        <w:t xml:space="preserve"> ra</w:t>
      </w:r>
      <w:r w:rsidRPr="00A0716D">
        <w:rPr>
          <w:rFonts w:ascii="Times New Roman" w:hAnsi="Times New Roman" w:cs="Times New Roman"/>
          <w:sz w:val="28"/>
          <w:szCs w:val="28"/>
        </w:rPr>
        <w:t xml:space="preserve"> lỗi, v.v.</w:t>
      </w:r>
    </w:p>
    <w:p w:rsidR="002406F4" w:rsidRDefault="002406F4" w:rsidP="002406F4">
      <w:pPr>
        <w:numPr>
          <w:ilvl w:val="0"/>
          <w:numId w:val="23"/>
        </w:numPr>
        <w:autoSpaceDE w:val="0"/>
        <w:spacing w:line="336" w:lineRule="auto"/>
        <w:jc w:val="both"/>
        <w:rPr>
          <w:rFonts w:ascii="Times New Roman" w:hAnsi="Times New Roman" w:cs="Times New Roman"/>
          <w:b/>
          <w:sz w:val="32"/>
          <w:szCs w:val="32"/>
        </w:rPr>
      </w:pPr>
      <w:r w:rsidRPr="00902837">
        <w:rPr>
          <w:rFonts w:ascii="Times New Roman" w:hAnsi="Times New Roman" w:cs="Times New Roman"/>
          <w:b/>
          <w:sz w:val="32"/>
          <w:szCs w:val="32"/>
        </w:rPr>
        <w:t>Ghi lại lịch sử cung cấp điện năng:</w:t>
      </w:r>
    </w:p>
    <w:p w:rsidR="002406F4" w:rsidRDefault="002406F4" w:rsidP="002406F4">
      <w:pPr>
        <w:numPr>
          <w:ilvl w:val="0"/>
          <w:numId w:val="27"/>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t>L</w:t>
      </w:r>
      <w:r w:rsidRPr="008A5F74">
        <w:rPr>
          <w:rFonts w:ascii="Times New Roman" w:hAnsi="Times New Roman" w:cs="Times New Roman"/>
          <w:sz w:val="28"/>
          <w:szCs w:val="28"/>
        </w:rPr>
        <w:t>ịc</w:t>
      </w:r>
      <w:r>
        <w:rPr>
          <w:rFonts w:ascii="Times New Roman" w:hAnsi="Times New Roman" w:cs="Times New Roman"/>
          <w:sz w:val="28"/>
          <w:szCs w:val="28"/>
        </w:rPr>
        <w:t>h s</w:t>
      </w:r>
      <w:r w:rsidRPr="008A5F74">
        <w:rPr>
          <w:rFonts w:ascii="Times New Roman" w:hAnsi="Times New Roman" w:cs="Times New Roman"/>
          <w:sz w:val="28"/>
          <w:szCs w:val="28"/>
        </w:rPr>
        <w:t>ử</w:t>
      </w:r>
      <w:r>
        <w:rPr>
          <w:rFonts w:ascii="Times New Roman" w:hAnsi="Times New Roman" w:cs="Times New Roman"/>
          <w:sz w:val="28"/>
          <w:szCs w:val="28"/>
        </w:rPr>
        <w:t xml:space="preserve"> c</w:t>
      </w:r>
      <w:r w:rsidRPr="008A5F74">
        <w:rPr>
          <w:rFonts w:ascii="Times New Roman" w:hAnsi="Times New Roman" w:cs="Times New Roman"/>
          <w:sz w:val="28"/>
          <w:szCs w:val="28"/>
        </w:rPr>
        <w:t>ủa</w:t>
      </w:r>
      <w:r>
        <w:rPr>
          <w:rFonts w:ascii="Times New Roman" w:hAnsi="Times New Roman" w:cs="Times New Roman"/>
          <w:sz w:val="28"/>
          <w:szCs w:val="28"/>
        </w:rPr>
        <w:t xml:space="preserve"> h</w:t>
      </w:r>
      <w:r w:rsidRPr="008A5F74">
        <w:rPr>
          <w:rFonts w:ascii="Times New Roman" w:hAnsi="Times New Roman" w:cs="Times New Roman"/>
          <w:sz w:val="28"/>
          <w:szCs w:val="28"/>
        </w:rPr>
        <w:t>ệ</w:t>
      </w:r>
      <w:r>
        <w:rPr>
          <w:rFonts w:ascii="Times New Roman" w:hAnsi="Times New Roman" w:cs="Times New Roman"/>
          <w:sz w:val="28"/>
          <w:szCs w:val="28"/>
        </w:rPr>
        <w:t xml:space="preserve"> th</w:t>
      </w:r>
      <w:r w:rsidRPr="008A5F74">
        <w:rPr>
          <w:rFonts w:ascii="Times New Roman" w:hAnsi="Times New Roman" w:cs="Times New Roman"/>
          <w:sz w:val="28"/>
          <w:szCs w:val="28"/>
        </w:rPr>
        <w:t>ống</w:t>
      </w:r>
      <w:r>
        <w:rPr>
          <w:rFonts w:ascii="Times New Roman" w:hAnsi="Times New Roman" w:cs="Times New Roman"/>
          <w:sz w:val="28"/>
          <w:szCs w:val="28"/>
        </w:rPr>
        <w:t>:</w:t>
      </w:r>
    </w:p>
    <w:p w:rsidR="002406F4" w:rsidRDefault="002406F4" w:rsidP="002406F4">
      <w:pPr>
        <w:autoSpaceDE w:val="0"/>
        <w:spacing w:line="336" w:lineRule="auto"/>
        <w:ind w:left="720"/>
        <w:jc w:val="both"/>
        <w:rPr>
          <w:rFonts w:ascii="Times New Roman" w:hAnsi="Times New Roman" w:cs="Times New Roman"/>
          <w:sz w:val="28"/>
          <w:szCs w:val="28"/>
        </w:rPr>
      </w:pPr>
      <w:r>
        <w:rPr>
          <w:rFonts w:ascii="Times New Roman" w:hAnsi="Times New Roman" w:cs="Times New Roman"/>
          <w:sz w:val="28"/>
          <w:szCs w:val="28"/>
        </w:rPr>
        <w:tab/>
        <w:t>Tr</w:t>
      </w:r>
      <w:r w:rsidRPr="008A5F74">
        <w:rPr>
          <w:rFonts w:ascii="Times New Roman" w:hAnsi="Times New Roman" w:cs="Times New Roman"/>
          <w:sz w:val="28"/>
          <w:szCs w:val="28"/>
        </w:rPr>
        <w:t>ạng</w:t>
      </w:r>
      <w:r>
        <w:rPr>
          <w:rFonts w:ascii="Times New Roman" w:hAnsi="Times New Roman" w:cs="Times New Roman"/>
          <w:sz w:val="28"/>
          <w:szCs w:val="28"/>
        </w:rPr>
        <w:t xml:space="preserve"> th</w:t>
      </w:r>
      <w:r w:rsidRPr="008A5F74">
        <w:rPr>
          <w:rFonts w:ascii="Times New Roman" w:hAnsi="Times New Roman" w:cs="Times New Roman"/>
          <w:sz w:val="28"/>
          <w:szCs w:val="28"/>
        </w:rPr>
        <w:t>ái</w:t>
      </w:r>
      <w:r>
        <w:rPr>
          <w:rFonts w:ascii="Times New Roman" w:hAnsi="Times New Roman" w:cs="Times New Roman"/>
          <w:sz w:val="28"/>
          <w:szCs w:val="28"/>
        </w:rPr>
        <w:t xml:space="preserve"> c</w:t>
      </w:r>
      <w:r w:rsidRPr="008A5F74">
        <w:rPr>
          <w:rFonts w:ascii="Times New Roman" w:hAnsi="Times New Roman" w:cs="Times New Roman"/>
          <w:sz w:val="28"/>
          <w:szCs w:val="28"/>
        </w:rPr>
        <w:t>ủ</w:t>
      </w:r>
      <w:r>
        <w:rPr>
          <w:rFonts w:ascii="Times New Roman" w:hAnsi="Times New Roman" w:cs="Times New Roman"/>
          <w:sz w:val="28"/>
          <w:szCs w:val="28"/>
        </w:rPr>
        <w:t>a h</w:t>
      </w:r>
      <w:r w:rsidRPr="008A5F74">
        <w:rPr>
          <w:rFonts w:ascii="Times New Roman" w:hAnsi="Times New Roman" w:cs="Times New Roman"/>
          <w:sz w:val="28"/>
          <w:szCs w:val="28"/>
        </w:rPr>
        <w:t>ệ</w:t>
      </w:r>
      <w:r>
        <w:rPr>
          <w:rFonts w:ascii="Times New Roman" w:hAnsi="Times New Roman" w:cs="Times New Roman"/>
          <w:sz w:val="28"/>
          <w:szCs w:val="28"/>
        </w:rPr>
        <w:t xml:space="preserve"> th</w:t>
      </w:r>
      <w:r w:rsidRPr="008A5F74">
        <w:rPr>
          <w:rFonts w:ascii="Times New Roman" w:hAnsi="Times New Roman" w:cs="Times New Roman"/>
          <w:sz w:val="28"/>
          <w:szCs w:val="28"/>
        </w:rPr>
        <w:t>ống</w:t>
      </w:r>
      <w:r>
        <w:rPr>
          <w:rFonts w:ascii="Times New Roman" w:hAnsi="Times New Roman" w:cs="Times New Roman"/>
          <w:sz w:val="28"/>
          <w:szCs w:val="28"/>
        </w:rPr>
        <w:t>:</w:t>
      </w:r>
    </w:p>
    <w:p w:rsidR="002406F4" w:rsidRDefault="002406F4" w:rsidP="002406F4">
      <w:pPr>
        <w:numPr>
          <w:ilvl w:val="0"/>
          <w:numId w:val="24"/>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t>S</w:t>
      </w:r>
      <w:r w:rsidRPr="008A5F74">
        <w:rPr>
          <w:rFonts w:ascii="Times New Roman" w:hAnsi="Times New Roman" w:cs="Times New Roman"/>
          <w:sz w:val="28"/>
          <w:szCs w:val="28"/>
        </w:rPr>
        <w:t>ố</w:t>
      </w:r>
      <w:r>
        <w:rPr>
          <w:rFonts w:ascii="Times New Roman" w:hAnsi="Times New Roman" w:cs="Times New Roman"/>
          <w:sz w:val="28"/>
          <w:szCs w:val="28"/>
        </w:rPr>
        <w:t xml:space="preserve"> lư</w:t>
      </w:r>
      <w:r w:rsidRPr="008A5F74">
        <w:rPr>
          <w:rFonts w:ascii="Times New Roman" w:hAnsi="Times New Roman" w:cs="Times New Roman"/>
          <w:sz w:val="28"/>
          <w:szCs w:val="28"/>
        </w:rPr>
        <w:t>ợng</w:t>
      </w:r>
      <w:r>
        <w:rPr>
          <w:rFonts w:ascii="Times New Roman" w:hAnsi="Times New Roman" w:cs="Times New Roman"/>
          <w:sz w:val="28"/>
          <w:szCs w:val="28"/>
        </w:rPr>
        <w:t xml:space="preserve"> </w:t>
      </w:r>
      <w:r w:rsidRPr="008A5F74">
        <w:rPr>
          <w:rFonts w:ascii="Times New Roman" w:hAnsi="Times New Roman" w:cs="Times New Roman"/>
          <w:sz w:val="28"/>
          <w:szCs w:val="28"/>
        </w:rPr>
        <w:t>đ</w:t>
      </w:r>
      <w:r>
        <w:rPr>
          <w:rFonts w:ascii="Times New Roman" w:hAnsi="Times New Roman" w:cs="Times New Roman"/>
          <w:sz w:val="28"/>
          <w:szCs w:val="28"/>
        </w:rPr>
        <w:t>i</w:t>
      </w:r>
      <w:r w:rsidRPr="008A5F74">
        <w:rPr>
          <w:rFonts w:ascii="Times New Roman" w:hAnsi="Times New Roman" w:cs="Times New Roman"/>
          <w:sz w:val="28"/>
          <w:szCs w:val="28"/>
        </w:rPr>
        <w:t>ện</w:t>
      </w:r>
      <w:r>
        <w:rPr>
          <w:rFonts w:ascii="Times New Roman" w:hAnsi="Times New Roman" w:cs="Times New Roman"/>
          <w:sz w:val="28"/>
          <w:szCs w:val="28"/>
        </w:rPr>
        <w:t xml:space="preserve"> n</w:t>
      </w:r>
      <w:r w:rsidRPr="008A5F74">
        <w:rPr>
          <w:rFonts w:ascii="Times New Roman" w:hAnsi="Times New Roman" w:cs="Times New Roman"/>
          <w:sz w:val="28"/>
          <w:szCs w:val="28"/>
        </w:rPr>
        <w:t>ă</w:t>
      </w:r>
      <w:r>
        <w:rPr>
          <w:rFonts w:ascii="Times New Roman" w:hAnsi="Times New Roman" w:cs="Times New Roman"/>
          <w:sz w:val="28"/>
          <w:szCs w:val="28"/>
        </w:rPr>
        <w:t>ng cung c</w:t>
      </w:r>
      <w:r w:rsidRPr="008A5F74">
        <w:rPr>
          <w:rFonts w:ascii="Times New Roman" w:hAnsi="Times New Roman" w:cs="Times New Roman"/>
          <w:sz w:val="28"/>
          <w:szCs w:val="28"/>
        </w:rPr>
        <w:t>ấ</w:t>
      </w:r>
      <w:r>
        <w:rPr>
          <w:rFonts w:ascii="Times New Roman" w:hAnsi="Times New Roman" w:cs="Times New Roman"/>
          <w:sz w:val="28"/>
          <w:szCs w:val="28"/>
        </w:rPr>
        <w:t>p</w:t>
      </w:r>
    </w:p>
    <w:p w:rsidR="002406F4" w:rsidRDefault="002406F4" w:rsidP="002406F4">
      <w:pPr>
        <w:numPr>
          <w:ilvl w:val="0"/>
          <w:numId w:val="24"/>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t>Th</w:t>
      </w:r>
      <w:r w:rsidRPr="008A5F74">
        <w:rPr>
          <w:rFonts w:ascii="Times New Roman" w:hAnsi="Times New Roman" w:cs="Times New Roman"/>
          <w:sz w:val="28"/>
          <w:szCs w:val="28"/>
        </w:rPr>
        <w:t>ời</w:t>
      </w:r>
      <w:r>
        <w:rPr>
          <w:rFonts w:ascii="Times New Roman" w:hAnsi="Times New Roman" w:cs="Times New Roman"/>
          <w:sz w:val="28"/>
          <w:szCs w:val="28"/>
        </w:rPr>
        <w:t xml:space="preserve"> gian thu th</w:t>
      </w:r>
      <w:r w:rsidRPr="008A5F74">
        <w:rPr>
          <w:rFonts w:ascii="Times New Roman" w:hAnsi="Times New Roman" w:cs="Times New Roman"/>
          <w:sz w:val="28"/>
          <w:szCs w:val="28"/>
        </w:rPr>
        <w:t>ập</w:t>
      </w:r>
      <w:r>
        <w:rPr>
          <w:rFonts w:ascii="Times New Roman" w:hAnsi="Times New Roman" w:cs="Times New Roman"/>
          <w:sz w:val="28"/>
          <w:szCs w:val="28"/>
        </w:rPr>
        <w:t xml:space="preserve"> nh</w:t>
      </w:r>
      <w:r w:rsidRPr="008A5F74">
        <w:rPr>
          <w:rFonts w:ascii="Times New Roman" w:hAnsi="Times New Roman" w:cs="Times New Roman"/>
          <w:sz w:val="28"/>
          <w:szCs w:val="28"/>
        </w:rPr>
        <w:t>ật</w:t>
      </w:r>
      <w:r>
        <w:rPr>
          <w:rFonts w:ascii="Times New Roman" w:hAnsi="Times New Roman" w:cs="Times New Roman"/>
          <w:sz w:val="28"/>
          <w:szCs w:val="28"/>
        </w:rPr>
        <w:t xml:space="preserve"> k</w:t>
      </w:r>
      <w:r w:rsidRPr="008A5F74">
        <w:rPr>
          <w:rFonts w:ascii="Times New Roman" w:hAnsi="Times New Roman" w:cs="Times New Roman"/>
          <w:sz w:val="28"/>
          <w:szCs w:val="28"/>
        </w:rPr>
        <w:t>ý</w:t>
      </w:r>
    </w:p>
    <w:p w:rsidR="002406F4" w:rsidRDefault="002406F4" w:rsidP="002406F4">
      <w:pPr>
        <w:numPr>
          <w:ilvl w:val="0"/>
          <w:numId w:val="27"/>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t>L</w:t>
      </w:r>
      <w:r w:rsidRPr="008A5F74">
        <w:rPr>
          <w:rFonts w:ascii="Times New Roman" w:hAnsi="Times New Roman" w:cs="Times New Roman"/>
          <w:sz w:val="28"/>
          <w:szCs w:val="28"/>
        </w:rPr>
        <w:t>ịch</w:t>
      </w:r>
      <w:r>
        <w:rPr>
          <w:rFonts w:ascii="Times New Roman" w:hAnsi="Times New Roman" w:cs="Times New Roman"/>
          <w:sz w:val="28"/>
          <w:szCs w:val="28"/>
        </w:rPr>
        <w:t xml:space="preserve"> s</w:t>
      </w:r>
      <w:r w:rsidRPr="008A5F74">
        <w:rPr>
          <w:rFonts w:ascii="Times New Roman" w:hAnsi="Times New Roman" w:cs="Times New Roman"/>
          <w:sz w:val="28"/>
          <w:szCs w:val="28"/>
        </w:rPr>
        <w:t>ử</w:t>
      </w:r>
      <w:r>
        <w:rPr>
          <w:rFonts w:ascii="Times New Roman" w:hAnsi="Times New Roman" w:cs="Times New Roman"/>
          <w:sz w:val="28"/>
          <w:szCs w:val="28"/>
        </w:rPr>
        <w:t xml:space="preserve"> c</w:t>
      </w:r>
      <w:r w:rsidRPr="008A5F74">
        <w:rPr>
          <w:rFonts w:ascii="Times New Roman" w:hAnsi="Times New Roman" w:cs="Times New Roman"/>
          <w:sz w:val="28"/>
          <w:szCs w:val="28"/>
        </w:rPr>
        <w:t>ủa</w:t>
      </w:r>
      <w:r>
        <w:rPr>
          <w:rFonts w:ascii="Times New Roman" w:hAnsi="Times New Roman" w:cs="Times New Roman"/>
          <w:sz w:val="28"/>
          <w:szCs w:val="28"/>
        </w:rPr>
        <w:t xml:space="preserve"> t</w:t>
      </w:r>
      <w:r w:rsidRPr="008A5F74">
        <w:rPr>
          <w:rFonts w:ascii="Times New Roman" w:hAnsi="Times New Roman" w:cs="Times New Roman"/>
          <w:sz w:val="28"/>
          <w:szCs w:val="28"/>
        </w:rPr>
        <w:t>ừng</w:t>
      </w:r>
      <w:r>
        <w:rPr>
          <w:rFonts w:ascii="Times New Roman" w:hAnsi="Times New Roman" w:cs="Times New Roman"/>
          <w:sz w:val="28"/>
          <w:szCs w:val="28"/>
        </w:rPr>
        <w:t xml:space="preserve"> thi</w:t>
      </w:r>
      <w:r w:rsidRPr="008A5F74">
        <w:rPr>
          <w:rFonts w:ascii="Times New Roman" w:hAnsi="Times New Roman" w:cs="Times New Roman"/>
          <w:sz w:val="28"/>
          <w:szCs w:val="28"/>
        </w:rPr>
        <w:t>ế</w:t>
      </w:r>
      <w:r>
        <w:rPr>
          <w:rFonts w:ascii="Times New Roman" w:hAnsi="Times New Roman" w:cs="Times New Roman"/>
          <w:sz w:val="28"/>
          <w:szCs w:val="28"/>
        </w:rPr>
        <w:t>t b</w:t>
      </w:r>
      <w:r w:rsidRPr="008A5F74">
        <w:rPr>
          <w:rFonts w:ascii="Times New Roman" w:hAnsi="Times New Roman" w:cs="Times New Roman"/>
          <w:sz w:val="28"/>
          <w:szCs w:val="28"/>
        </w:rPr>
        <w:t>ị</w:t>
      </w:r>
      <w:r>
        <w:rPr>
          <w:rFonts w:ascii="Times New Roman" w:hAnsi="Times New Roman" w:cs="Times New Roman"/>
          <w:sz w:val="28"/>
          <w:szCs w:val="28"/>
        </w:rPr>
        <w:t>:</w:t>
      </w:r>
    </w:p>
    <w:p w:rsidR="002406F4" w:rsidRDefault="002406F4" w:rsidP="002406F4">
      <w:pPr>
        <w:autoSpaceDE w:val="0"/>
        <w:spacing w:line="336" w:lineRule="auto"/>
        <w:ind w:left="720"/>
        <w:jc w:val="both"/>
        <w:rPr>
          <w:rFonts w:ascii="Times New Roman" w:hAnsi="Times New Roman" w:cs="Times New Roman"/>
          <w:sz w:val="28"/>
          <w:szCs w:val="28"/>
        </w:rPr>
      </w:pPr>
      <w:r>
        <w:rPr>
          <w:rFonts w:ascii="Times New Roman" w:hAnsi="Times New Roman" w:cs="Times New Roman"/>
          <w:sz w:val="28"/>
          <w:szCs w:val="28"/>
        </w:rPr>
        <w:tab/>
        <w:t>T</w:t>
      </w:r>
      <w:r w:rsidRPr="008A5F74">
        <w:rPr>
          <w:rFonts w:ascii="Times New Roman" w:hAnsi="Times New Roman" w:cs="Times New Roman"/>
          <w:sz w:val="28"/>
          <w:szCs w:val="28"/>
        </w:rPr>
        <w:t>ê</w:t>
      </w:r>
      <w:r>
        <w:rPr>
          <w:rFonts w:ascii="Times New Roman" w:hAnsi="Times New Roman" w:cs="Times New Roman"/>
          <w:sz w:val="28"/>
          <w:szCs w:val="28"/>
        </w:rPr>
        <w:t>n thi</w:t>
      </w:r>
      <w:r w:rsidRPr="008A5F74">
        <w:rPr>
          <w:rFonts w:ascii="Times New Roman" w:hAnsi="Times New Roman" w:cs="Times New Roman"/>
          <w:sz w:val="28"/>
          <w:szCs w:val="28"/>
        </w:rPr>
        <w:t>ế</w:t>
      </w:r>
      <w:r>
        <w:rPr>
          <w:rFonts w:ascii="Times New Roman" w:hAnsi="Times New Roman" w:cs="Times New Roman"/>
          <w:sz w:val="28"/>
          <w:szCs w:val="28"/>
        </w:rPr>
        <w:t>t b</w:t>
      </w:r>
      <w:r w:rsidRPr="008A5F74">
        <w:rPr>
          <w:rFonts w:ascii="Times New Roman" w:hAnsi="Times New Roman" w:cs="Times New Roman"/>
          <w:sz w:val="28"/>
          <w:szCs w:val="28"/>
        </w:rPr>
        <w:t>ị</w:t>
      </w:r>
      <w:r>
        <w:rPr>
          <w:rFonts w:ascii="Times New Roman" w:hAnsi="Times New Roman" w:cs="Times New Roman"/>
          <w:sz w:val="28"/>
          <w:szCs w:val="28"/>
        </w:rPr>
        <w:t>:</w:t>
      </w:r>
    </w:p>
    <w:p w:rsidR="002406F4" w:rsidRDefault="002406F4" w:rsidP="002406F4">
      <w:pPr>
        <w:numPr>
          <w:ilvl w:val="0"/>
          <w:numId w:val="25"/>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t>S</w:t>
      </w:r>
      <w:r w:rsidRPr="008A5F74">
        <w:rPr>
          <w:rFonts w:ascii="Times New Roman" w:hAnsi="Times New Roman" w:cs="Times New Roman"/>
          <w:sz w:val="28"/>
          <w:szCs w:val="28"/>
        </w:rPr>
        <w:t>ố</w:t>
      </w:r>
      <w:r>
        <w:rPr>
          <w:rFonts w:ascii="Times New Roman" w:hAnsi="Times New Roman" w:cs="Times New Roman"/>
          <w:sz w:val="28"/>
          <w:szCs w:val="28"/>
        </w:rPr>
        <w:t xml:space="preserve"> lư</w:t>
      </w:r>
      <w:r w:rsidRPr="008A5F74">
        <w:rPr>
          <w:rFonts w:ascii="Times New Roman" w:hAnsi="Times New Roman" w:cs="Times New Roman"/>
          <w:sz w:val="28"/>
          <w:szCs w:val="28"/>
        </w:rPr>
        <w:t>ợng</w:t>
      </w:r>
      <w:r>
        <w:rPr>
          <w:rFonts w:ascii="Times New Roman" w:hAnsi="Times New Roman" w:cs="Times New Roman"/>
          <w:sz w:val="28"/>
          <w:szCs w:val="28"/>
        </w:rPr>
        <w:t xml:space="preserve"> </w:t>
      </w:r>
      <w:r w:rsidRPr="008A5F74">
        <w:rPr>
          <w:rFonts w:ascii="Times New Roman" w:hAnsi="Times New Roman" w:cs="Times New Roman"/>
          <w:sz w:val="28"/>
          <w:szCs w:val="28"/>
        </w:rPr>
        <w:t>đ</w:t>
      </w:r>
      <w:r>
        <w:rPr>
          <w:rFonts w:ascii="Times New Roman" w:hAnsi="Times New Roman" w:cs="Times New Roman"/>
          <w:sz w:val="28"/>
          <w:szCs w:val="28"/>
        </w:rPr>
        <w:t>i</w:t>
      </w:r>
      <w:r w:rsidRPr="008A5F74">
        <w:rPr>
          <w:rFonts w:ascii="Times New Roman" w:hAnsi="Times New Roman" w:cs="Times New Roman"/>
          <w:sz w:val="28"/>
          <w:szCs w:val="28"/>
        </w:rPr>
        <w:t>ện</w:t>
      </w:r>
      <w:r>
        <w:rPr>
          <w:rFonts w:ascii="Times New Roman" w:hAnsi="Times New Roman" w:cs="Times New Roman"/>
          <w:sz w:val="28"/>
          <w:szCs w:val="28"/>
        </w:rPr>
        <w:t xml:space="preserve"> n</w:t>
      </w:r>
      <w:r w:rsidRPr="008A5F74">
        <w:rPr>
          <w:rFonts w:ascii="Times New Roman" w:hAnsi="Times New Roman" w:cs="Times New Roman"/>
          <w:sz w:val="28"/>
          <w:szCs w:val="28"/>
        </w:rPr>
        <w:t>ă</w:t>
      </w:r>
      <w:r>
        <w:rPr>
          <w:rFonts w:ascii="Times New Roman" w:hAnsi="Times New Roman" w:cs="Times New Roman"/>
          <w:sz w:val="28"/>
          <w:szCs w:val="28"/>
        </w:rPr>
        <w:t>ng cung c</w:t>
      </w:r>
      <w:r w:rsidRPr="008A5F74">
        <w:rPr>
          <w:rFonts w:ascii="Times New Roman" w:hAnsi="Times New Roman" w:cs="Times New Roman"/>
          <w:sz w:val="28"/>
          <w:szCs w:val="28"/>
        </w:rPr>
        <w:t>ấ</w:t>
      </w:r>
      <w:r>
        <w:rPr>
          <w:rFonts w:ascii="Times New Roman" w:hAnsi="Times New Roman" w:cs="Times New Roman"/>
          <w:sz w:val="28"/>
          <w:szCs w:val="28"/>
        </w:rPr>
        <w:t>p</w:t>
      </w:r>
    </w:p>
    <w:p w:rsidR="002406F4" w:rsidRDefault="002406F4" w:rsidP="002406F4">
      <w:pPr>
        <w:numPr>
          <w:ilvl w:val="0"/>
          <w:numId w:val="25"/>
        </w:numPr>
        <w:autoSpaceDE w:val="0"/>
        <w:spacing w:line="336" w:lineRule="auto"/>
        <w:jc w:val="both"/>
        <w:rPr>
          <w:rFonts w:ascii="Times New Roman" w:hAnsi="Times New Roman" w:cs="Times New Roman"/>
          <w:sz w:val="28"/>
          <w:szCs w:val="28"/>
        </w:rPr>
      </w:pPr>
      <w:r w:rsidRPr="008A5F74">
        <w:rPr>
          <w:rFonts w:ascii="Times New Roman" w:hAnsi="Times New Roman" w:cs="Times New Roman"/>
          <w:sz w:val="28"/>
          <w:szCs w:val="28"/>
        </w:rPr>
        <w:t>Đ</w:t>
      </w:r>
      <w:r>
        <w:rPr>
          <w:rFonts w:ascii="Times New Roman" w:hAnsi="Times New Roman" w:cs="Times New Roman"/>
          <w:sz w:val="28"/>
          <w:szCs w:val="28"/>
        </w:rPr>
        <w:t>i</w:t>
      </w:r>
      <w:r w:rsidRPr="008A5F74">
        <w:rPr>
          <w:rFonts w:ascii="Times New Roman" w:hAnsi="Times New Roman" w:cs="Times New Roman"/>
          <w:sz w:val="28"/>
          <w:szCs w:val="28"/>
        </w:rPr>
        <w:t>ện</w:t>
      </w:r>
      <w:r>
        <w:rPr>
          <w:rFonts w:ascii="Times New Roman" w:hAnsi="Times New Roman" w:cs="Times New Roman"/>
          <w:sz w:val="28"/>
          <w:szCs w:val="28"/>
        </w:rPr>
        <w:t xml:space="preserve"> n</w:t>
      </w:r>
      <w:r w:rsidRPr="008A5F74">
        <w:rPr>
          <w:rFonts w:ascii="Times New Roman" w:hAnsi="Times New Roman" w:cs="Times New Roman"/>
          <w:sz w:val="28"/>
          <w:szCs w:val="28"/>
        </w:rPr>
        <w:t>ă</w:t>
      </w:r>
      <w:r>
        <w:rPr>
          <w:rFonts w:ascii="Times New Roman" w:hAnsi="Times New Roman" w:cs="Times New Roman"/>
          <w:sz w:val="28"/>
          <w:szCs w:val="28"/>
        </w:rPr>
        <w:t>ng cung c</w:t>
      </w:r>
      <w:r w:rsidRPr="008A5F74">
        <w:rPr>
          <w:rFonts w:ascii="Times New Roman" w:hAnsi="Times New Roman" w:cs="Times New Roman"/>
          <w:sz w:val="28"/>
          <w:szCs w:val="28"/>
        </w:rPr>
        <w:t>ấ</w:t>
      </w:r>
      <w:r>
        <w:rPr>
          <w:rFonts w:ascii="Times New Roman" w:hAnsi="Times New Roman" w:cs="Times New Roman"/>
          <w:sz w:val="28"/>
          <w:szCs w:val="28"/>
        </w:rPr>
        <w:t xml:space="preserve">p ban </w:t>
      </w:r>
      <w:r w:rsidRPr="008A5F74">
        <w:rPr>
          <w:rFonts w:ascii="Times New Roman" w:hAnsi="Times New Roman" w:cs="Times New Roman"/>
          <w:sz w:val="28"/>
          <w:szCs w:val="28"/>
        </w:rPr>
        <w:t>đầu</w:t>
      </w:r>
    </w:p>
    <w:p w:rsidR="002406F4" w:rsidRPr="008A5F74" w:rsidRDefault="002406F4" w:rsidP="002406F4">
      <w:pPr>
        <w:numPr>
          <w:ilvl w:val="0"/>
          <w:numId w:val="25"/>
        </w:numPr>
        <w:autoSpaceDE w:val="0"/>
        <w:spacing w:line="336" w:lineRule="auto"/>
        <w:jc w:val="both"/>
        <w:rPr>
          <w:rFonts w:ascii="Times New Roman" w:hAnsi="Times New Roman" w:cs="Times New Roman"/>
          <w:sz w:val="28"/>
          <w:szCs w:val="28"/>
        </w:rPr>
      </w:pPr>
      <w:r w:rsidRPr="008A5F74">
        <w:rPr>
          <w:rFonts w:ascii="Times New Roman" w:hAnsi="Times New Roman" w:cs="Times New Roman"/>
          <w:sz w:val="28"/>
          <w:szCs w:val="28"/>
        </w:rPr>
        <w:t>Đ</w:t>
      </w:r>
      <w:r>
        <w:rPr>
          <w:rFonts w:ascii="Times New Roman" w:hAnsi="Times New Roman" w:cs="Times New Roman"/>
          <w:sz w:val="28"/>
          <w:szCs w:val="28"/>
        </w:rPr>
        <w:t>i</w:t>
      </w:r>
      <w:r w:rsidRPr="008A5F74">
        <w:rPr>
          <w:rFonts w:ascii="Times New Roman" w:hAnsi="Times New Roman" w:cs="Times New Roman"/>
          <w:sz w:val="28"/>
          <w:szCs w:val="28"/>
        </w:rPr>
        <w:t>ện</w:t>
      </w:r>
      <w:r>
        <w:rPr>
          <w:rFonts w:ascii="Times New Roman" w:hAnsi="Times New Roman" w:cs="Times New Roman"/>
          <w:sz w:val="28"/>
          <w:szCs w:val="28"/>
        </w:rPr>
        <w:t xml:space="preserve"> n</w:t>
      </w:r>
      <w:r w:rsidRPr="008A5F74">
        <w:rPr>
          <w:rFonts w:ascii="Times New Roman" w:hAnsi="Times New Roman" w:cs="Times New Roman"/>
          <w:sz w:val="28"/>
          <w:szCs w:val="28"/>
        </w:rPr>
        <w:t>ă</w:t>
      </w:r>
      <w:r>
        <w:rPr>
          <w:rFonts w:ascii="Times New Roman" w:hAnsi="Times New Roman" w:cs="Times New Roman"/>
          <w:sz w:val="28"/>
          <w:szCs w:val="28"/>
        </w:rPr>
        <w:t>ng cung c</w:t>
      </w:r>
      <w:r w:rsidRPr="008A5F74">
        <w:rPr>
          <w:rFonts w:ascii="Times New Roman" w:hAnsi="Times New Roman" w:cs="Times New Roman"/>
          <w:sz w:val="28"/>
          <w:szCs w:val="28"/>
        </w:rPr>
        <w:t>ấp</w:t>
      </w:r>
      <w:r>
        <w:rPr>
          <w:rFonts w:ascii="Times New Roman" w:hAnsi="Times New Roman" w:cs="Times New Roman"/>
          <w:sz w:val="28"/>
          <w:szCs w:val="28"/>
        </w:rPr>
        <w:t xml:space="preserve"> cu</w:t>
      </w:r>
      <w:r w:rsidRPr="008A5F74">
        <w:rPr>
          <w:rFonts w:ascii="Times New Roman" w:hAnsi="Times New Roman" w:cs="Times New Roman"/>
          <w:sz w:val="28"/>
          <w:szCs w:val="28"/>
        </w:rPr>
        <w:t>ối</w:t>
      </w:r>
      <w:r>
        <w:rPr>
          <w:rFonts w:ascii="Times New Roman" w:hAnsi="Times New Roman" w:cs="Times New Roman"/>
          <w:sz w:val="28"/>
          <w:szCs w:val="28"/>
        </w:rPr>
        <w:t xml:space="preserve"> c</w:t>
      </w:r>
      <w:r w:rsidRPr="008A5F74">
        <w:rPr>
          <w:rFonts w:ascii="Times New Roman" w:hAnsi="Times New Roman" w:cs="Times New Roman"/>
          <w:sz w:val="28"/>
          <w:szCs w:val="28"/>
        </w:rPr>
        <w:t>ùng</w:t>
      </w:r>
    </w:p>
    <w:p w:rsidR="002406F4" w:rsidRDefault="002406F4" w:rsidP="002406F4">
      <w:pPr>
        <w:pStyle w:val="ListParagraph"/>
        <w:pageBreakBefore/>
        <w:numPr>
          <w:ilvl w:val="0"/>
          <w:numId w:val="16"/>
        </w:numPr>
        <w:autoSpaceDE w:val="0"/>
        <w:spacing w:after="0" w:line="336" w:lineRule="auto"/>
        <w:jc w:val="both"/>
        <w:rPr>
          <w:rFonts w:ascii="Times New Roman" w:hAnsi="Times New Roman"/>
          <w:b/>
          <w:bCs/>
          <w:sz w:val="32"/>
          <w:szCs w:val="24"/>
        </w:rPr>
      </w:pPr>
      <w:bookmarkStart w:id="4" w:name="__RefHeading___Toc420991394"/>
      <w:bookmarkEnd w:id="4"/>
      <w:r>
        <w:rPr>
          <w:rFonts w:ascii="Times New Roman" w:hAnsi="Times New Roman"/>
          <w:b/>
          <w:bCs/>
          <w:sz w:val="32"/>
          <w:szCs w:val="24"/>
        </w:rPr>
        <w:lastRenderedPageBreak/>
        <w:t>Phân tích thiết kế</w:t>
      </w:r>
    </w:p>
    <w:p w:rsidR="002406F4" w:rsidRDefault="002406F4" w:rsidP="002406F4">
      <w:pPr>
        <w:pStyle w:val="ListParagraph"/>
        <w:autoSpaceDE w:val="0"/>
        <w:spacing w:after="0" w:line="336" w:lineRule="auto"/>
        <w:ind w:left="1080"/>
        <w:jc w:val="both"/>
        <w:rPr>
          <w:rFonts w:ascii="Times New Roman" w:hAnsi="Times New Roman"/>
          <w:b/>
          <w:bCs/>
          <w:sz w:val="32"/>
          <w:szCs w:val="24"/>
        </w:rPr>
      </w:pPr>
    </w:p>
    <w:p w:rsidR="002406F4" w:rsidRDefault="002406F4" w:rsidP="002406F4">
      <w:pPr>
        <w:pStyle w:val="ListParagraph"/>
        <w:numPr>
          <w:ilvl w:val="0"/>
          <w:numId w:val="9"/>
        </w:numPr>
        <w:spacing w:before="100" w:after="100" w:line="336" w:lineRule="auto"/>
        <w:jc w:val="both"/>
        <w:rPr>
          <w:rFonts w:ascii="Times New Roman" w:hAnsi="Times New Roman"/>
          <w:bCs/>
          <w:kern w:val="1"/>
          <w:sz w:val="28"/>
          <w:szCs w:val="24"/>
        </w:rPr>
      </w:pPr>
      <w:bookmarkStart w:id="5" w:name="__RefHeading___Toc420991395"/>
      <w:bookmarkEnd w:id="5"/>
      <w:r>
        <w:rPr>
          <w:rFonts w:ascii="Times New Roman" w:hAnsi="Times New Roman"/>
          <w:b/>
          <w:bCs/>
          <w:kern w:val="1"/>
          <w:sz w:val="28"/>
          <w:szCs w:val="24"/>
        </w:rPr>
        <w:t>Thiết kế ngoài</w:t>
      </w:r>
    </w:p>
    <w:p w:rsidR="002406F4" w:rsidRDefault="002406F4" w:rsidP="002406F4">
      <w:pPr>
        <w:pStyle w:val="ListParagraph"/>
        <w:spacing w:before="100" w:after="100" w:line="336" w:lineRule="auto"/>
        <w:jc w:val="both"/>
        <w:rPr>
          <w:rFonts w:ascii="Times New Roman" w:hAnsi="Times New Roman"/>
          <w:bCs/>
          <w:kern w:val="1"/>
          <w:sz w:val="28"/>
          <w:szCs w:val="24"/>
        </w:rPr>
      </w:pPr>
      <w:r>
        <w:rPr>
          <w:rFonts w:ascii="Times New Roman" w:hAnsi="Times New Roman"/>
          <w:bCs/>
          <w:kern w:val="1"/>
          <w:sz w:val="28"/>
          <w:szCs w:val="24"/>
        </w:rPr>
        <w:t>Hệ thống được chia ra 2 hệ thống con:</w:t>
      </w:r>
    </w:p>
    <w:p w:rsidR="002406F4" w:rsidRDefault="002406F4" w:rsidP="002406F4">
      <w:pPr>
        <w:pStyle w:val="ListParagraph"/>
        <w:numPr>
          <w:ilvl w:val="0"/>
          <w:numId w:val="26"/>
        </w:numPr>
        <w:spacing w:before="100" w:after="100" w:line="336" w:lineRule="auto"/>
        <w:jc w:val="both"/>
        <w:rPr>
          <w:rFonts w:ascii="Times New Roman" w:hAnsi="Times New Roman"/>
          <w:bCs/>
          <w:kern w:val="1"/>
          <w:sz w:val="28"/>
          <w:szCs w:val="24"/>
        </w:rPr>
      </w:pPr>
      <w:r>
        <w:rPr>
          <w:rFonts w:ascii="Times New Roman" w:hAnsi="Times New Roman"/>
          <w:bCs/>
          <w:kern w:val="1"/>
          <w:sz w:val="28"/>
          <w:szCs w:val="24"/>
        </w:rPr>
        <w:t>Các thi</w:t>
      </w:r>
      <w:r w:rsidRPr="00801852">
        <w:rPr>
          <w:rFonts w:ascii="Times New Roman" w:hAnsi="Times New Roman"/>
          <w:bCs/>
          <w:kern w:val="1"/>
          <w:sz w:val="28"/>
          <w:szCs w:val="24"/>
        </w:rPr>
        <w:t>ết</w:t>
      </w:r>
      <w:r>
        <w:rPr>
          <w:rFonts w:ascii="Times New Roman" w:hAnsi="Times New Roman"/>
          <w:bCs/>
          <w:kern w:val="1"/>
          <w:sz w:val="28"/>
          <w:szCs w:val="24"/>
        </w:rPr>
        <w:t xml:space="preserve"> b</w:t>
      </w:r>
      <w:r w:rsidRPr="00801852">
        <w:rPr>
          <w:rFonts w:ascii="Times New Roman" w:hAnsi="Times New Roman"/>
          <w:bCs/>
          <w:kern w:val="1"/>
          <w:sz w:val="28"/>
          <w:szCs w:val="24"/>
        </w:rPr>
        <w:t>ị</w:t>
      </w:r>
      <w:r>
        <w:rPr>
          <w:rFonts w:ascii="Times New Roman" w:hAnsi="Times New Roman"/>
          <w:bCs/>
          <w:kern w:val="1"/>
          <w:sz w:val="28"/>
          <w:szCs w:val="24"/>
        </w:rPr>
        <w:t xml:space="preserve"> </w:t>
      </w:r>
      <w:r w:rsidRPr="00801852">
        <w:rPr>
          <w:rFonts w:ascii="Times New Roman" w:hAnsi="Times New Roman"/>
          <w:bCs/>
          <w:kern w:val="1"/>
          <w:sz w:val="28"/>
          <w:szCs w:val="24"/>
        </w:rPr>
        <w:t>điện</w:t>
      </w:r>
    </w:p>
    <w:p w:rsidR="002406F4" w:rsidRDefault="002406F4" w:rsidP="002406F4">
      <w:pPr>
        <w:pStyle w:val="ListParagraph"/>
        <w:numPr>
          <w:ilvl w:val="0"/>
          <w:numId w:val="26"/>
        </w:numPr>
        <w:spacing w:before="100" w:line="336" w:lineRule="auto"/>
        <w:jc w:val="both"/>
        <w:rPr>
          <w:rFonts w:ascii="Times New Roman" w:hAnsi="Times New Roman"/>
          <w:b/>
          <w:bCs/>
          <w:kern w:val="1"/>
          <w:sz w:val="28"/>
          <w:szCs w:val="24"/>
        </w:rPr>
      </w:pPr>
      <w:r>
        <w:rPr>
          <w:rFonts w:ascii="Times New Roman" w:hAnsi="Times New Roman"/>
          <w:bCs/>
          <w:kern w:val="1"/>
          <w:sz w:val="28"/>
          <w:szCs w:val="24"/>
        </w:rPr>
        <w:t xml:space="preserve">Hệ thống quản lý </w:t>
      </w:r>
      <w:r w:rsidRPr="00801852">
        <w:rPr>
          <w:rFonts w:ascii="Times New Roman" w:hAnsi="Times New Roman"/>
          <w:bCs/>
          <w:kern w:val="1"/>
          <w:sz w:val="28"/>
          <w:szCs w:val="24"/>
        </w:rPr>
        <w:t>đ</w:t>
      </w:r>
      <w:r>
        <w:rPr>
          <w:rFonts w:ascii="Times New Roman" w:hAnsi="Times New Roman"/>
          <w:bCs/>
          <w:kern w:val="1"/>
          <w:sz w:val="28"/>
          <w:szCs w:val="24"/>
        </w:rPr>
        <w:t>i</w:t>
      </w:r>
      <w:r w:rsidRPr="00801852">
        <w:rPr>
          <w:rFonts w:ascii="Times New Roman" w:hAnsi="Times New Roman"/>
          <w:bCs/>
          <w:kern w:val="1"/>
          <w:sz w:val="28"/>
          <w:szCs w:val="24"/>
        </w:rPr>
        <w:t>ện</w:t>
      </w:r>
      <w:r>
        <w:rPr>
          <w:rFonts w:ascii="Times New Roman" w:hAnsi="Times New Roman"/>
          <w:bCs/>
          <w:kern w:val="1"/>
          <w:sz w:val="28"/>
          <w:szCs w:val="24"/>
        </w:rPr>
        <w:t xml:space="preserve"> n</w:t>
      </w:r>
      <w:r w:rsidRPr="00801852">
        <w:rPr>
          <w:rFonts w:ascii="Times New Roman" w:hAnsi="Times New Roman"/>
          <w:bCs/>
          <w:kern w:val="1"/>
          <w:sz w:val="28"/>
          <w:szCs w:val="24"/>
        </w:rPr>
        <w:t>ă</w:t>
      </w:r>
      <w:r>
        <w:rPr>
          <w:rFonts w:ascii="Times New Roman" w:hAnsi="Times New Roman"/>
          <w:bCs/>
          <w:kern w:val="1"/>
          <w:sz w:val="28"/>
          <w:szCs w:val="24"/>
        </w:rPr>
        <w:t>ng cung c</w:t>
      </w:r>
      <w:r w:rsidRPr="00801852">
        <w:rPr>
          <w:rFonts w:ascii="Times New Roman" w:hAnsi="Times New Roman"/>
          <w:bCs/>
          <w:kern w:val="1"/>
          <w:sz w:val="28"/>
          <w:szCs w:val="24"/>
        </w:rPr>
        <w:t>ấp</w:t>
      </w:r>
    </w:p>
    <w:p w:rsidR="002406F4" w:rsidRDefault="002406F4" w:rsidP="002406F4">
      <w:pPr>
        <w:pStyle w:val="ListParagraph"/>
        <w:numPr>
          <w:ilvl w:val="1"/>
          <w:numId w:val="9"/>
        </w:numPr>
        <w:spacing w:before="240" w:after="0" w:line="336" w:lineRule="auto"/>
        <w:ind w:left="992" w:hanging="357"/>
        <w:jc w:val="both"/>
        <w:rPr>
          <w:rFonts w:ascii="Times New Roman" w:hAnsi="Times New Roman"/>
          <w:sz w:val="28"/>
          <w:szCs w:val="24"/>
        </w:rPr>
      </w:pPr>
      <w:bookmarkStart w:id="6" w:name="__RefHeading___Toc420991396"/>
      <w:bookmarkEnd w:id="6"/>
      <w:r>
        <w:rPr>
          <w:rFonts w:ascii="Times New Roman" w:hAnsi="Times New Roman"/>
          <w:b/>
          <w:bCs/>
          <w:kern w:val="1"/>
          <w:sz w:val="28"/>
          <w:szCs w:val="24"/>
        </w:rPr>
        <w:t>C</w:t>
      </w:r>
      <w:r w:rsidRPr="00801852">
        <w:rPr>
          <w:rFonts w:ascii="Times New Roman" w:hAnsi="Times New Roman"/>
          <w:b/>
          <w:bCs/>
          <w:kern w:val="1"/>
          <w:sz w:val="28"/>
          <w:szCs w:val="24"/>
        </w:rPr>
        <w:t>ác</w:t>
      </w:r>
      <w:r>
        <w:rPr>
          <w:rFonts w:ascii="Times New Roman" w:hAnsi="Times New Roman"/>
          <w:b/>
          <w:bCs/>
          <w:kern w:val="1"/>
          <w:sz w:val="28"/>
          <w:szCs w:val="24"/>
        </w:rPr>
        <w:t xml:space="preserve"> thi</w:t>
      </w:r>
      <w:r w:rsidRPr="00801852">
        <w:rPr>
          <w:rFonts w:ascii="Times New Roman" w:hAnsi="Times New Roman"/>
          <w:b/>
          <w:bCs/>
          <w:kern w:val="1"/>
          <w:sz w:val="28"/>
          <w:szCs w:val="24"/>
        </w:rPr>
        <w:t>ết</w:t>
      </w:r>
      <w:r>
        <w:rPr>
          <w:rFonts w:ascii="Times New Roman" w:hAnsi="Times New Roman"/>
          <w:b/>
          <w:bCs/>
          <w:kern w:val="1"/>
          <w:sz w:val="28"/>
          <w:szCs w:val="24"/>
        </w:rPr>
        <w:t xml:space="preserve"> b</w:t>
      </w:r>
      <w:r w:rsidRPr="00801852">
        <w:rPr>
          <w:rFonts w:ascii="Times New Roman" w:hAnsi="Times New Roman"/>
          <w:b/>
          <w:bCs/>
          <w:kern w:val="1"/>
          <w:sz w:val="28"/>
          <w:szCs w:val="24"/>
        </w:rPr>
        <w:t>ị</w:t>
      </w:r>
      <w:r>
        <w:rPr>
          <w:rFonts w:ascii="Times New Roman" w:hAnsi="Times New Roman"/>
          <w:b/>
          <w:bCs/>
          <w:kern w:val="1"/>
          <w:sz w:val="28"/>
          <w:szCs w:val="24"/>
        </w:rPr>
        <w:t xml:space="preserve"> </w:t>
      </w:r>
      <w:r w:rsidRPr="00801852">
        <w:rPr>
          <w:rFonts w:ascii="Times New Roman" w:hAnsi="Times New Roman"/>
          <w:b/>
          <w:bCs/>
          <w:kern w:val="1"/>
          <w:sz w:val="28"/>
          <w:szCs w:val="24"/>
        </w:rPr>
        <w:t>đ</w:t>
      </w:r>
      <w:r>
        <w:rPr>
          <w:rFonts w:ascii="Times New Roman" w:hAnsi="Times New Roman"/>
          <w:b/>
          <w:bCs/>
          <w:kern w:val="1"/>
          <w:sz w:val="28"/>
          <w:szCs w:val="24"/>
        </w:rPr>
        <w:t>i</w:t>
      </w:r>
      <w:r w:rsidRPr="00801852">
        <w:rPr>
          <w:rFonts w:ascii="Times New Roman" w:hAnsi="Times New Roman"/>
          <w:b/>
          <w:bCs/>
          <w:kern w:val="1"/>
          <w:sz w:val="28"/>
          <w:szCs w:val="24"/>
        </w:rPr>
        <w:t>ện</w:t>
      </w:r>
    </w:p>
    <w:p w:rsidR="002406F4" w:rsidRDefault="002406F4" w:rsidP="002406F4">
      <w:pPr>
        <w:numPr>
          <w:ilvl w:val="0"/>
          <w:numId w:val="6"/>
        </w:numPr>
        <w:spacing w:before="100" w:line="336" w:lineRule="auto"/>
        <w:jc w:val="both"/>
        <w:rPr>
          <w:rFonts w:ascii="Times New Roman" w:hAnsi="Times New Roman" w:cs="Times New Roman"/>
          <w:sz w:val="28"/>
          <w:szCs w:val="24"/>
        </w:rPr>
      </w:pPr>
      <w:r>
        <w:rPr>
          <w:rFonts w:ascii="Times New Roman" w:hAnsi="Times New Roman" w:cs="Times New Roman"/>
          <w:sz w:val="28"/>
          <w:szCs w:val="24"/>
        </w:rPr>
        <w:t>T</w:t>
      </w:r>
      <w:r w:rsidRPr="006A7EFD">
        <w:rPr>
          <w:rFonts w:ascii="Times New Roman" w:hAnsi="Times New Roman" w:cs="Times New Roman"/>
          <w:sz w:val="28"/>
          <w:szCs w:val="24"/>
        </w:rPr>
        <w:t>ê</w:t>
      </w:r>
      <w:r>
        <w:rPr>
          <w:rFonts w:ascii="Times New Roman" w:hAnsi="Times New Roman" w:cs="Times New Roman"/>
          <w:sz w:val="28"/>
          <w:szCs w:val="24"/>
        </w:rPr>
        <w:t>n thi</w:t>
      </w:r>
      <w:r w:rsidRPr="006A7EFD">
        <w:rPr>
          <w:rFonts w:ascii="Times New Roman" w:hAnsi="Times New Roman" w:cs="Times New Roman"/>
          <w:sz w:val="28"/>
          <w:szCs w:val="24"/>
        </w:rPr>
        <w:t>ết</w:t>
      </w:r>
      <w:r>
        <w:rPr>
          <w:rFonts w:ascii="Times New Roman" w:hAnsi="Times New Roman" w:cs="Times New Roman"/>
          <w:sz w:val="28"/>
          <w:szCs w:val="24"/>
        </w:rPr>
        <w:t xml:space="preserve"> b</w:t>
      </w:r>
      <w:r w:rsidRPr="006A7EFD">
        <w:rPr>
          <w:rFonts w:ascii="Times New Roman" w:hAnsi="Times New Roman" w:cs="Times New Roman"/>
          <w:sz w:val="28"/>
          <w:szCs w:val="24"/>
        </w:rPr>
        <w:t>ị</w:t>
      </w:r>
      <w:r>
        <w:rPr>
          <w:rFonts w:ascii="Times New Roman" w:hAnsi="Times New Roman" w:cs="Times New Roman"/>
          <w:sz w:val="28"/>
          <w:szCs w:val="24"/>
        </w:rPr>
        <w:t xml:space="preserve"> v</w:t>
      </w:r>
      <w:r w:rsidRPr="006A7EFD">
        <w:rPr>
          <w:rFonts w:ascii="Times New Roman" w:hAnsi="Times New Roman" w:cs="Times New Roman"/>
          <w:sz w:val="28"/>
          <w:szCs w:val="24"/>
        </w:rPr>
        <w:t>à</w:t>
      </w:r>
      <w:r>
        <w:rPr>
          <w:rFonts w:ascii="Times New Roman" w:hAnsi="Times New Roman" w:cs="Times New Roman"/>
          <w:sz w:val="28"/>
          <w:szCs w:val="24"/>
        </w:rPr>
        <w:t xml:space="preserve"> ch</w:t>
      </w:r>
      <w:r w:rsidRPr="006A7EFD">
        <w:rPr>
          <w:rFonts w:ascii="Times New Roman" w:hAnsi="Times New Roman" w:cs="Times New Roman"/>
          <w:sz w:val="28"/>
          <w:szCs w:val="24"/>
        </w:rPr>
        <w:t>ế</w:t>
      </w:r>
      <w:r>
        <w:rPr>
          <w:rFonts w:ascii="Times New Roman" w:hAnsi="Times New Roman" w:cs="Times New Roman"/>
          <w:sz w:val="28"/>
          <w:szCs w:val="24"/>
        </w:rPr>
        <w:t xml:space="preserve"> </w:t>
      </w:r>
      <w:r w:rsidRPr="006A7EFD">
        <w:rPr>
          <w:rFonts w:ascii="Times New Roman" w:hAnsi="Times New Roman" w:cs="Times New Roman"/>
          <w:sz w:val="28"/>
          <w:szCs w:val="24"/>
        </w:rPr>
        <w:t>độ</w:t>
      </w:r>
      <w:r>
        <w:rPr>
          <w:rFonts w:ascii="Times New Roman" w:hAnsi="Times New Roman" w:cs="Times New Roman"/>
          <w:sz w:val="28"/>
          <w:szCs w:val="24"/>
        </w:rPr>
        <w:t xml:space="preserve"> s</w:t>
      </w:r>
      <w:r w:rsidRPr="006A7EFD">
        <w:rPr>
          <w:rFonts w:ascii="Times New Roman" w:hAnsi="Times New Roman" w:cs="Times New Roman"/>
          <w:sz w:val="28"/>
          <w:szCs w:val="24"/>
        </w:rPr>
        <w:t>ử</w:t>
      </w:r>
      <w:r>
        <w:rPr>
          <w:rFonts w:ascii="Times New Roman" w:hAnsi="Times New Roman" w:cs="Times New Roman"/>
          <w:sz w:val="28"/>
          <w:szCs w:val="24"/>
        </w:rPr>
        <w:t xml:space="preserve"> d</w:t>
      </w:r>
      <w:r w:rsidRPr="006A7EFD">
        <w:rPr>
          <w:rFonts w:ascii="Times New Roman" w:hAnsi="Times New Roman" w:cs="Times New Roman"/>
          <w:sz w:val="28"/>
          <w:szCs w:val="24"/>
        </w:rPr>
        <w:t>ụng</w:t>
      </w:r>
      <w:r>
        <w:rPr>
          <w:rFonts w:ascii="Times New Roman" w:hAnsi="Times New Roman" w:cs="Times New Roman"/>
          <w:sz w:val="28"/>
          <w:szCs w:val="24"/>
        </w:rPr>
        <w:t xml:space="preserve"> </w:t>
      </w:r>
      <w:r w:rsidRPr="006A7EFD">
        <w:rPr>
          <w:rFonts w:ascii="Times New Roman" w:hAnsi="Times New Roman" w:cs="Times New Roman"/>
          <w:sz w:val="28"/>
          <w:szCs w:val="24"/>
        </w:rPr>
        <w:t>đ</w:t>
      </w:r>
      <w:r>
        <w:rPr>
          <w:rFonts w:ascii="Times New Roman" w:hAnsi="Times New Roman" w:cs="Times New Roman"/>
          <w:sz w:val="28"/>
          <w:szCs w:val="24"/>
        </w:rPr>
        <w:t>ư</w:t>
      </w:r>
      <w:r w:rsidRPr="006A7EFD">
        <w:rPr>
          <w:rFonts w:ascii="Times New Roman" w:hAnsi="Times New Roman" w:cs="Times New Roman"/>
          <w:sz w:val="28"/>
          <w:szCs w:val="24"/>
        </w:rPr>
        <w:t>ợc</w:t>
      </w:r>
      <w:r>
        <w:rPr>
          <w:rFonts w:ascii="Times New Roman" w:hAnsi="Times New Roman" w:cs="Times New Roman"/>
          <w:sz w:val="28"/>
          <w:szCs w:val="24"/>
        </w:rPr>
        <w:t xml:space="preserve"> </w:t>
      </w:r>
      <w:r w:rsidRPr="006A7EFD">
        <w:rPr>
          <w:rFonts w:ascii="Times New Roman" w:hAnsi="Times New Roman" w:cs="Times New Roman"/>
          <w:sz w:val="28"/>
          <w:szCs w:val="24"/>
        </w:rPr>
        <w:t>đặt</w:t>
      </w:r>
      <w:r>
        <w:rPr>
          <w:rFonts w:ascii="Times New Roman" w:hAnsi="Times New Roman" w:cs="Times New Roman"/>
          <w:sz w:val="28"/>
          <w:szCs w:val="24"/>
        </w:rPr>
        <w:t xml:space="preserve"> trư</w:t>
      </w:r>
      <w:r w:rsidRPr="006A7EFD">
        <w:rPr>
          <w:rFonts w:ascii="Times New Roman" w:hAnsi="Times New Roman" w:cs="Times New Roman"/>
          <w:sz w:val="28"/>
          <w:szCs w:val="24"/>
        </w:rPr>
        <w:t>ớc</w:t>
      </w:r>
      <w:r>
        <w:rPr>
          <w:rFonts w:ascii="Times New Roman" w:hAnsi="Times New Roman" w:cs="Times New Roman"/>
          <w:sz w:val="28"/>
          <w:szCs w:val="24"/>
        </w:rPr>
        <w:t xml:space="preserve"> cho m</w:t>
      </w:r>
      <w:r w:rsidRPr="006A7EFD">
        <w:rPr>
          <w:rFonts w:ascii="Times New Roman" w:hAnsi="Times New Roman" w:cs="Times New Roman"/>
          <w:sz w:val="28"/>
          <w:szCs w:val="24"/>
        </w:rPr>
        <w:t>ỗ</w:t>
      </w:r>
      <w:r>
        <w:rPr>
          <w:rFonts w:ascii="Times New Roman" w:hAnsi="Times New Roman" w:cs="Times New Roman"/>
          <w:sz w:val="28"/>
          <w:szCs w:val="24"/>
        </w:rPr>
        <w:t>i thi</w:t>
      </w:r>
      <w:r w:rsidRPr="006A7EFD">
        <w:rPr>
          <w:rFonts w:ascii="Times New Roman" w:hAnsi="Times New Roman" w:cs="Times New Roman"/>
          <w:sz w:val="28"/>
          <w:szCs w:val="24"/>
        </w:rPr>
        <w:t>ết</w:t>
      </w:r>
      <w:r>
        <w:rPr>
          <w:rFonts w:ascii="Times New Roman" w:hAnsi="Times New Roman" w:cs="Times New Roman"/>
          <w:sz w:val="28"/>
          <w:szCs w:val="24"/>
        </w:rPr>
        <w:t xml:space="preserve"> b</w:t>
      </w:r>
      <w:r w:rsidRPr="006A7EFD">
        <w:rPr>
          <w:rFonts w:ascii="Times New Roman" w:hAnsi="Times New Roman" w:cs="Times New Roman"/>
          <w:sz w:val="28"/>
          <w:szCs w:val="24"/>
        </w:rPr>
        <w:t>ị</w:t>
      </w:r>
    </w:p>
    <w:p w:rsidR="002406F4" w:rsidRDefault="002406F4" w:rsidP="002406F4">
      <w:pPr>
        <w:numPr>
          <w:ilvl w:val="0"/>
          <w:numId w:val="6"/>
        </w:numPr>
        <w:spacing w:before="100" w:line="336" w:lineRule="auto"/>
        <w:rPr>
          <w:rFonts w:ascii="Times New Roman" w:hAnsi="Times New Roman" w:cs="Times New Roman"/>
          <w:sz w:val="28"/>
          <w:szCs w:val="24"/>
        </w:rPr>
      </w:pPr>
      <w:r>
        <w:rPr>
          <w:rFonts w:ascii="Times New Roman" w:hAnsi="Times New Roman" w:cs="Times New Roman"/>
          <w:sz w:val="28"/>
          <w:szCs w:val="24"/>
        </w:rPr>
        <w:t>C</w:t>
      </w:r>
      <w:r w:rsidRPr="006A7EFD">
        <w:rPr>
          <w:rFonts w:ascii="Times New Roman" w:hAnsi="Times New Roman" w:cs="Times New Roman"/>
          <w:sz w:val="28"/>
          <w:szCs w:val="24"/>
        </w:rPr>
        <w:t>ó</w:t>
      </w:r>
      <w:r>
        <w:rPr>
          <w:rFonts w:ascii="Times New Roman" w:hAnsi="Times New Roman" w:cs="Times New Roman"/>
          <w:sz w:val="28"/>
          <w:szCs w:val="24"/>
        </w:rPr>
        <w:t xml:space="preserve"> 3 ch</w:t>
      </w:r>
      <w:r w:rsidRPr="006A7EFD">
        <w:rPr>
          <w:rFonts w:ascii="Times New Roman" w:hAnsi="Times New Roman" w:cs="Times New Roman"/>
          <w:sz w:val="28"/>
          <w:szCs w:val="24"/>
        </w:rPr>
        <w:t>ế</w:t>
      </w:r>
      <w:r>
        <w:rPr>
          <w:rFonts w:ascii="Times New Roman" w:hAnsi="Times New Roman" w:cs="Times New Roman"/>
          <w:sz w:val="28"/>
          <w:szCs w:val="24"/>
        </w:rPr>
        <w:t xml:space="preserve"> </w:t>
      </w:r>
      <w:r w:rsidRPr="006A7EFD">
        <w:rPr>
          <w:rFonts w:ascii="Times New Roman" w:hAnsi="Times New Roman" w:cs="Times New Roman"/>
          <w:sz w:val="28"/>
          <w:szCs w:val="24"/>
        </w:rPr>
        <w:t>độ</w:t>
      </w:r>
      <w:r>
        <w:rPr>
          <w:rFonts w:ascii="Times New Roman" w:hAnsi="Times New Roman" w:cs="Times New Roman"/>
          <w:sz w:val="28"/>
          <w:szCs w:val="24"/>
        </w:rPr>
        <w:t>:</w:t>
      </w:r>
    </w:p>
    <w:p w:rsidR="002406F4" w:rsidRDefault="002406F4" w:rsidP="002406F4">
      <w:pPr>
        <w:numPr>
          <w:ilvl w:val="0"/>
          <w:numId w:val="19"/>
        </w:numPr>
        <w:spacing w:before="100" w:line="336" w:lineRule="auto"/>
        <w:ind w:left="1560"/>
        <w:rPr>
          <w:rFonts w:ascii="Times New Roman" w:hAnsi="Times New Roman" w:cs="Times New Roman"/>
          <w:sz w:val="28"/>
          <w:szCs w:val="24"/>
        </w:rPr>
      </w:pPr>
      <w:r>
        <w:rPr>
          <w:rFonts w:ascii="Times New Roman" w:hAnsi="Times New Roman" w:cs="Times New Roman"/>
          <w:sz w:val="28"/>
          <w:szCs w:val="24"/>
        </w:rPr>
        <w:t>Ch</w:t>
      </w:r>
      <w:r w:rsidRPr="006A7EFD">
        <w:rPr>
          <w:rFonts w:ascii="Times New Roman" w:hAnsi="Times New Roman" w:cs="Times New Roman"/>
          <w:sz w:val="28"/>
          <w:szCs w:val="24"/>
        </w:rPr>
        <w:t>ế</w:t>
      </w:r>
      <w:r>
        <w:rPr>
          <w:rFonts w:ascii="Times New Roman" w:hAnsi="Times New Roman" w:cs="Times New Roman"/>
          <w:sz w:val="28"/>
          <w:szCs w:val="24"/>
        </w:rPr>
        <w:t xml:space="preserve"> </w:t>
      </w:r>
      <w:r w:rsidRPr="006A7EFD">
        <w:rPr>
          <w:rFonts w:ascii="Times New Roman" w:hAnsi="Times New Roman" w:cs="Times New Roman"/>
          <w:sz w:val="28"/>
          <w:szCs w:val="24"/>
        </w:rPr>
        <w:t>độ</w:t>
      </w:r>
      <w:r>
        <w:rPr>
          <w:rFonts w:ascii="Times New Roman" w:hAnsi="Times New Roman" w:cs="Times New Roman"/>
          <w:sz w:val="28"/>
          <w:szCs w:val="24"/>
        </w:rPr>
        <w:t xml:space="preserve"> t</w:t>
      </w:r>
      <w:r w:rsidRPr="006A7EFD">
        <w:rPr>
          <w:rFonts w:ascii="Times New Roman" w:hAnsi="Times New Roman" w:cs="Times New Roman"/>
          <w:sz w:val="28"/>
          <w:szCs w:val="24"/>
        </w:rPr>
        <w:t>ắt</w: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4D3046">
        <w:rPr>
          <w:rFonts w:ascii="Times New Roman" w:hAnsi="Times New Roman" w:cs="Times New Roman"/>
          <w:sz w:val="28"/>
          <w:szCs w:val="24"/>
        </w:rPr>
        <w:tab/>
      </w:r>
      <w:r>
        <w:rPr>
          <w:rFonts w:ascii="Times New Roman" w:hAnsi="Times New Roman" w:cs="Times New Roman"/>
          <w:sz w:val="28"/>
          <w:szCs w:val="24"/>
        </w:rPr>
        <w:t>Lu</w:t>
      </w:r>
      <w:r w:rsidRPr="006A7EFD">
        <w:rPr>
          <w:rFonts w:ascii="Times New Roman" w:hAnsi="Times New Roman" w:cs="Times New Roman"/>
          <w:sz w:val="28"/>
          <w:szCs w:val="24"/>
        </w:rPr>
        <w:t>ô</w:t>
      </w:r>
      <w:r>
        <w:rPr>
          <w:rFonts w:ascii="Times New Roman" w:hAnsi="Times New Roman" w:cs="Times New Roman"/>
          <w:sz w:val="28"/>
          <w:szCs w:val="24"/>
        </w:rPr>
        <w:t>n l</w:t>
      </w:r>
      <w:r w:rsidRPr="006A7EFD">
        <w:rPr>
          <w:rFonts w:ascii="Times New Roman" w:hAnsi="Times New Roman" w:cs="Times New Roman"/>
          <w:sz w:val="28"/>
          <w:szCs w:val="24"/>
        </w:rPr>
        <w:t>à</w:t>
      </w:r>
      <w:r>
        <w:rPr>
          <w:rFonts w:ascii="Times New Roman" w:hAnsi="Times New Roman" w:cs="Times New Roman"/>
          <w:sz w:val="28"/>
          <w:szCs w:val="24"/>
        </w:rPr>
        <w:t xml:space="preserve"> 0W</w:t>
      </w:r>
    </w:p>
    <w:p w:rsidR="002406F4" w:rsidRDefault="002406F4" w:rsidP="002406F4">
      <w:pPr>
        <w:numPr>
          <w:ilvl w:val="0"/>
          <w:numId w:val="19"/>
        </w:numPr>
        <w:spacing w:before="100" w:line="336" w:lineRule="auto"/>
        <w:ind w:left="1560"/>
        <w:rPr>
          <w:rFonts w:ascii="Times New Roman" w:hAnsi="Times New Roman" w:cs="Times New Roman"/>
          <w:sz w:val="28"/>
          <w:szCs w:val="24"/>
        </w:rPr>
      </w:pPr>
      <w:r>
        <w:rPr>
          <w:rFonts w:ascii="Times New Roman" w:hAnsi="Times New Roman" w:cs="Times New Roman"/>
          <w:sz w:val="28"/>
          <w:szCs w:val="24"/>
        </w:rPr>
        <w:t>Ch</w:t>
      </w:r>
      <w:r w:rsidRPr="006A7EFD">
        <w:rPr>
          <w:rFonts w:ascii="Times New Roman" w:hAnsi="Times New Roman" w:cs="Times New Roman"/>
          <w:sz w:val="28"/>
          <w:szCs w:val="24"/>
        </w:rPr>
        <w:t>ế</w:t>
      </w:r>
      <w:r>
        <w:rPr>
          <w:rFonts w:ascii="Times New Roman" w:hAnsi="Times New Roman" w:cs="Times New Roman"/>
          <w:sz w:val="28"/>
          <w:szCs w:val="24"/>
        </w:rPr>
        <w:t xml:space="preserve"> </w:t>
      </w:r>
      <w:r w:rsidRPr="006A7EFD">
        <w:rPr>
          <w:rFonts w:ascii="Times New Roman" w:hAnsi="Times New Roman" w:cs="Times New Roman"/>
          <w:sz w:val="28"/>
          <w:szCs w:val="24"/>
        </w:rPr>
        <w:t>độ</w:t>
      </w:r>
      <w:r>
        <w:rPr>
          <w:rFonts w:ascii="Times New Roman" w:hAnsi="Times New Roman" w:cs="Times New Roman"/>
          <w:sz w:val="28"/>
          <w:szCs w:val="24"/>
        </w:rPr>
        <w:t xml:space="preserve"> b</w:t>
      </w:r>
      <w:r w:rsidRPr="006A7EFD">
        <w:rPr>
          <w:rFonts w:ascii="Times New Roman" w:hAnsi="Times New Roman" w:cs="Times New Roman"/>
          <w:sz w:val="28"/>
          <w:szCs w:val="24"/>
        </w:rPr>
        <w:t>ình</w:t>
      </w:r>
      <w:r>
        <w:rPr>
          <w:rFonts w:ascii="Times New Roman" w:hAnsi="Times New Roman" w:cs="Times New Roman"/>
          <w:sz w:val="28"/>
          <w:szCs w:val="24"/>
        </w:rPr>
        <w:t xml:space="preserve"> thư</w:t>
      </w:r>
      <w:r w:rsidRPr="006A7EFD">
        <w:rPr>
          <w:rFonts w:ascii="Times New Roman" w:hAnsi="Times New Roman" w:cs="Times New Roman"/>
          <w:sz w:val="28"/>
          <w:szCs w:val="24"/>
        </w:rPr>
        <w:t>ờn</w:t>
      </w:r>
      <w:r>
        <w:rPr>
          <w:rFonts w:ascii="Times New Roman" w:hAnsi="Times New Roman" w:cs="Times New Roman"/>
          <w:sz w:val="28"/>
          <w:szCs w:val="24"/>
        </w:rPr>
        <w:t>g</w:t>
      </w:r>
      <w:r>
        <w:rPr>
          <w:rFonts w:ascii="Times New Roman" w:hAnsi="Times New Roman" w:cs="Times New Roman"/>
          <w:sz w:val="28"/>
          <w:szCs w:val="24"/>
        </w:rPr>
        <w:tab/>
      </w:r>
      <w:r>
        <w:rPr>
          <w:rFonts w:ascii="Times New Roman" w:hAnsi="Times New Roman" w:cs="Times New Roman"/>
          <w:sz w:val="28"/>
          <w:szCs w:val="24"/>
        </w:rPr>
        <w:tab/>
        <w:t>V</w:t>
      </w:r>
      <w:r w:rsidRPr="006A7EFD">
        <w:rPr>
          <w:rFonts w:ascii="Times New Roman" w:hAnsi="Times New Roman" w:cs="Times New Roman"/>
          <w:sz w:val="28"/>
          <w:szCs w:val="24"/>
        </w:rPr>
        <w:t>í</w:t>
      </w:r>
      <w:r>
        <w:rPr>
          <w:rFonts w:ascii="Times New Roman" w:hAnsi="Times New Roman" w:cs="Times New Roman"/>
          <w:sz w:val="28"/>
          <w:szCs w:val="24"/>
        </w:rPr>
        <w:t xml:space="preserve"> d</w:t>
      </w:r>
      <w:r w:rsidRPr="006A7EFD">
        <w:rPr>
          <w:rFonts w:ascii="Times New Roman" w:hAnsi="Times New Roman" w:cs="Times New Roman"/>
          <w:sz w:val="28"/>
          <w:szCs w:val="24"/>
        </w:rPr>
        <w:t>ụ</w:t>
      </w:r>
      <w:r>
        <w:rPr>
          <w:rFonts w:ascii="Times New Roman" w:hAnsi="Times New Roman" w:cs="Times New Roman"/>
          <w:sz w:val="28"/>
          <w:szCs w:val="24"/>
        </w:rPr>
        <w:t>: 1000W</w:t>
      </w:r>
    </w:p>
    <w:p w:rsidR="002406F4" w:rsidRDefault="002406F4" w:rsidP="002406F4">
      <w:pPr>
        <w:numPr>
          <w:ilvl w:val="0"/>
          <w:numId w:val="19"/>
        </w:numPr>
        <w:spacing w:before="100" w:line="336" w:lineRule="auto"/>
        <w:ind w:left="1560"/>
        <w:rPr>
          <w:rFonts w:ascii="Times New Roman" w:hAnsi="Times New Roman" w:cs="Times New Roman"/>
          <w:sz w:val="28"/>
          <w:szCs w:val="24"/>
        </w:rPr>
      </w:pPr>
      <w:r>
        <w:rPr>
          <w:rFonts w:ascii="Times New Roman" w:hAnsi="Times New Roman" w:cs="Times New Roman"/>
          <w:sz w:val="28"/>
          <w:szCs w:val="24"/>
        </w:rPr>
        <w:t>Ch</w:t>
      </w:r>
      <w:r w:rsidRPr="006A7EFD">
        <w:rPr>
          <w:rFonts w:ascii="Times New Roman" w:hAnsi="Times New Roman" w:cs="Times New Roman"/>
          <w:sz w:val="28"/>
          <w:szCs w:val="24"/>
        </w:rPr>
        <w:t>ế</w:t>
      </w:r>
      <w:r>
        <w:rPr>
          <w:rFonts w:ascii="Times New Roman" w:hAnsi="Times New Roman" w:cs="Times New Roman"/>
          <w:sz w:val="28"/>
          <w:szCs w:val="24"/>
        </w:rPr>
        <w:t xml:space="preserve"> </w:t>
      </w:r>
      <w:r w:rsidRPr="006A7EFD">
        <w:rPr>
          <w:rFonts w:ascii="Times New Roman" w:hAnsi="Times New Roman" w:cs="Times New Roman"/>
          <w:sz w:val="28"/>
          <w:szCs w:val="24"/>
        </w:rPr>
        <w:t>độ</w:t>
      </w:r>
      <w:r>
        <w:rPr>
          <w:rFonts w:ascii="Times New Roman" w:hAnsi="Times New Roman" w:cs="Times New Roman"/>
          <w:sz w:val="28"/>
          <w:szCs w:val="24"/>
        </w:rPr>
        <w:t xml:space="preserve"> ti</w:t>
      </w:r>
      <w:r w:rsidRPr="006A7EFD">
        <w:rPr>
          <w:rFonts w:ascii="Times New Roman" w:hAnsi="Times New Roman" w:cs="Times New Roman"/>
          <w:sz w:val="28"/>
          <w:szCs w:val="24"/>
        </w:rPr>
        <w:t>ế</w:t>
      </w:r>
      <w:r>
        <w:rPr>
          <w:rFonts w:ascii="Times New Roman" w:hAnsi="Times New Roman" w:cs="Times New Roman"/>
          <w:sz w:val="28"/>
          <w:szCs w:val="24"/>
        </w:rPr>
        <w:t>t ki</w:t>
      </w:r>
      <w:r w:rsidRPr="006A7EFD">
        <w:rPr>
          <w:rFonts w:ascii="Times New Roman" w:hAnsi="Times New Roman" w:cs="Times New Roman"/>
          <w:sz w:val="28"/>
          <w:szCs w:val="24"/>
        </w:rPr>
        <w:t>ệm</w:t>
      </w:r>
      <w:r>
        <w:rPr>
          <w:rFonts w:ascii="Times New Roman" w:hAnsi="Times New Roman" w:cs="Times New Roman"/>
          <w:sz w:val="28"/>
          <w:szCs w:val="24"/>
        </w:rPr>
        <w:t xml:space="preserve"> </w:t>
      </w:r>
      <w:r w:rsidRPr="006A7EFD">
        <w:rPr>
          <w:rFonts w:ascii="Times New Roman" w:hAnsi="Times New Roman" w:cs="Times New Roman"/>
          <w:sz w:val="28"/>
          <w:szCs w:val="24"/>
        </w:rPr>
        <w:t>đ</w:t>
      </w:r>
      <w:r>
        <w:rPr>
          <w:rFonts w:ascii="Times New Roman" w:hAnsi="Times New Roman" w:cs="Times New Roman"/>
          <w:sz w:val="28"/>
          <w:szCs w:val="24"/>
        </w:rPr>
        <w:t>i</w:t>
      </w:r>
      <w:r w:rsidRPr="006A7EFD">
        <w:rPr>
          <w:rFonts w:ascii="Times New Roman" w:hAnsi="Times New Roman" w:cs="Times New Roman"/>
          <w:sz w:val="28"/>
          <w:szCs w:val="24"/>
        </w:rPr>
        <w:t>ện</w:t>
      </w:r>
      <w:r>
        <w:rPr>
          <w:rFonts w:ascii="Times New Roman" w:hAnsi="Times New Roman" w:cs="Times New Roman"/>
          <w:sz w:val="28"/>
          <w:szCs w:val="24"/>
        </w:rPr>
        <w:tab/>
      </w:r>
      <w:r>
        <w:rPr>
          <w:rFonts w:ascii="Times New Roman" w:hAnsi="Times New Roman" w:cs="Times New Roman"/>
          <w:sz w:val="28"/>
          <w:szCs w:val="24"/>
        </w:rPr>
        <w:tab/>
        <w:t>V</w:t>
      </w:r>
      <w:r w:rsidRPr="006A7EFD">
        <w:rPr>
          <w:rFonts w:ascii="Times New Roman" w:hAnsi="Times New Roman" w:cs="Times New Roman"/>
          <w:sz w:val="28"/>
          <w:szCs w:val="24"/>
        </w:rPr>
        <w:t>í</w:t>
      </w:r>
      <w:r>
        <w:rPr>
          <w:rFonts w:ascii="Times New Roman" w:hAnsi="Times New Roman" w:cs="Times New Roman"/>
          <w:sz w:val="28"/>
          <w:szCs w:val="24"/>
        </w:rPr>
        <w:t xml:space="preserve"> d</w:t>
      </w:r>
      <w:r w:rsidRPr="006A7EFD">
        <w:rPr>
          <w:rFonts w:ascii="Times New Roman" w:hAnsi="Times New Roman" w:cs="Times New Roman"/>
          <w:sz w:val="28"/>
          <w:szCs w:val="24"/>
        </w:rPr>
        <w:t>ụ</w:t>
      </w:r>
      <w:r>
        <w:rPr>
          <w:rFonts w:ascii="Times New Roman" w:hAnsi="Times New Roman" w:cs="Times New Roman"/>
          <w:sz w:val="28"/>
          <w:szCs w:val="24"/>
        </w:rPr>
        <w:t>: 500W</w:t>
      </w:r>
    </w:p>
    <w:p w:rsidR="002406F4" w:rsidRPr="006A7EFD" w:rsidRDefault="002406F4" w:rsidP="002406F4">
      <w:pPr>
        <w:spacing w:before="100" w:line="336" w:lineRule="auto"/>
        <w:ind w:left="990"/>
        <w:rPr>
          <w:rFonts w:ascii="Times New Roman" w:hAnsi="Times New Roman" w:cs="Times New Roman"/>
          <w:sz w:val="28"/>
          <w:szCs w:val="24"/>
        </w:rPr>
      </w:pPr>
      <w:r>
        <w:rPr>
          <w:rFonts w:ascii="Times New Roman" w:hAnsi="Times New Roman" w:cs="Times New Roman"/>
          <w:sz w:val="28"/>
          <w:szCs w:val="24"/>
        </w:rPr>
        <w:t>C</w:t>
      </w:r>
      <w:r w:rsidRPr="006A7EFD">
        <w:rPr>
          <w:rFonts w:ascii="Times New Roman" w:hAnsi="Times New Roman" w:cs="Times New Roman"/>
          <w:sz w:val="28"/>
          <w:szCs w:val="24"/>
        </w:rPr>
        <w:t>ác</w:t>
      </w:r>
      <w:r>
        <w:rPr>
          <w:rFonts w:ascii="Times New Roman" w:hAnsi="Times New Roman" w:cs="Times New Roman"/>
          <w:sz w:val="28"/>
          <w:szCs w:val="24"/>
        </w:rPr>
        <w:t xml:space="preserve"> thi</w:t>
      </w:r>
      <w:r w:rsidRPr="006A7EFD">
        <w:rPr>
          <w:rFonts w:ascii="Times New Roman" w:hAnsi="Times New Roman" w:cs="Times New Roman"/>
          <w:sz w:val="28"/>
          <w:szCs w:val="24"/>
        </w:rPr>
        <w:t>ết</w:t>
      </w:r>
      <w:r>
        <w:rPr>
          <w:rFonts w:ascii="Times New Roman" w:hAnsi="Times New Roman" w:cs="Times New Roman"/>
          <w:sz w:val="28"/>
          <w:szCs w:val="24"/>
        </w:rPr>
        <w:t xml:space="preserve"> b</w:t>
      </w:r>
      <w:r w:rsidRPr="006A7EFD">
        <w:rPr>
          <w:rFonts w:ascii="Times New Roman" w:hAnsi="Times New Roman" w:cs="Times New Roman"/>
          <w:sz w:val="28"/>
          <w:szCs w:val="24"/>
        </w:rPr>
        <w:t>ị</w:t>
      </w:r>
      <w:r>
        <w:rPr>
          <w:rFonts w:ascii="Times New Roman" w:hAnsi="Times New Roman" w:cs="Times New Roman"/>
          <w:sz w:val="28"/>
          <w:szCs w:val="24"/>
        </w:rPr>
        <w:t xml:space="preserve"> c</w:t>
      </w:r>
      <w:r w:rsidRPr="006A7EFD">
        <w:rPr>
          <w:rFonts w:ascii="Times New Roman" w:hAnsi="Times New Roman" w:cs="Times New Roman"/>
          <w:sz w:val="28"/>
          <w:szCs w:val="24"/>
        </w:rPr>
        <w:t>ó</w:t>
      </w:r>
      <w:r>
        <w:rPr>
          <w:rFonts w:ascii="Times New Roman" w:hAnsi="Times New Roman" w:cs="Times New Roman"/>
          <w:sz w:val="28"/>
          <w:szCs w:val="24"/>
        </w:rPr>
        <w:t xml:space="preserve"> th</w:t>
      </w:r>
      <w:r w:rsidRPr="006A7EFD">
        <w:rPr>
          <w:rFonts w:ascii="Times New Roman" w:hAnsi="Times New Roman" w:cs="Times New Roman"/>
          <w:sz w:val="28"/>
          <w:szCs w:val="24"/>
        </w:rPr>
        <w:t>ể</w:t>
      </w:r>
      <w:r>
        <w:rPr>
          <w:rFonts w:ascii="Times New Roman" w:hAnsi="Times New Roman" w:cs="Times New Roman"/>
          <w:sz w:val="28"/>
          <w:szCs w:val="24"/>
        </w:rPr>
        <w:t xml:space="preserve"> chuy</w:t>
      </w:r>
      <w:r w:rsidRPr="006A7EFD">
        <w:rPr>
          <w:rFonts w:ascii="Times New Roman" w:hAnsi="Times New Roman" w:cs="Times New Roman"/>
          <w:sz w:val="28"/>
          <w:szCs w:val="24"/>
        </w:rPr>
        <w:t>ển</w:t>
      </w:r>
      <w:r>
        <w:rPr>
          <w:rFonts w:ascii="Times New Roman" w:hAnsi="Times New Roman" w:cs="Times New Roman"/>
          <w:sz w:val="28"/>
          <w:szCs w:val="24"/>
        </w:rPr>
        <w:t xml:space="preserve"> ch</w:t>
      </w:r>
      <w:r w:rsidRPr="006A7EFD">
        <w:rPr>
          <w:rFonts w:ascii="Times New Roman" w:hAnsi="Times New Roman" w:cs="Times New Roman"/>
          <w:sz w:val="28"/>
          <w:szCs w:val="24"/>
        </w:rPr>
        <w:t>ế</w:t>
      </w:r>
      <w:r>
        <w:rPr>
          <w:rFonts w:ascii="Times New Roman" w:hAnsi="Times New Roman" w:cs="Times New Roman"/>
          <w:sz w:val="28"/>
          <w:szCs w:val="24"/>
        </w:rPr>
        <w:t xml:space="preserve"> đ</w:t>
      </w:r>
      <w:r w:rsidRPr="006A7EFD">
        <w:rPr>
          <w:rFonts w:ascii="Times New Roman" w:hAnsi="Times New Roman" w:cs="Times New Roman"/>
          <w:sz w:val="28"/>
          <w:szCs w:val="24"/>
        </w:rPr>
        <w:t>ộ</w:t>
      </w:r>
      <w:r>
        <w:rPr>
          <w:rFonts w:ascii="Times New Roman" w:hAnsi="Times New Roman" w:cs="Times New Roman"/>
          <w:sz w:val="28"/>
          <w:szCs w:val="24"/>
        </w:rPr>
        <w:t>, h</w:t>
      </w:r>
      <w:r w:rsidRPr="006A7EFD">
        <w:rPr>
          <w:rFonts w:ascii="Times New Roman" w:hAnsi="Times New Roman" w:cs="Times New Roman"/>
          <w:sz w:val="28"/>
          <w:szCs w:val="24"/>
        </w:rPr>
        <w:t>ệ</w:t>
      </w:r>
      <w:r>
        <w:rPr>
          <w:rFonts w:ascii="Times New Roman" w:hAnsi="Times New Roman" w:cs="Times New Roman"/>
          <w:sz w:val="28"/>
          <w:szCs w:val="24"/>
        </w:rPr>
        <w:t xml:space="preserve"> th</w:t>
      </w:r>
      <w:r w:rsidRPr="006A7EFD">
        <w:rPr>
          <w:rFonts w:ascii="Times New Roman" w:hAnsi="Times New Roman" w:cs="Times New Roman"/>
          <w:sz w:val="28"/>
          <w:szCs w:val="24"/>
        </w:rPr>
        <w:t>ống</w:t>
      </w:r>
      <w:r>
        <w:rPr>
          <w:rFonts w:ascii="Times New Roman" w:hAnsi="Times New Roman" w:cs="Times New Roman"/>
          <w:sz w:val="28"/>
          <w:szCs w:val="24"/>
        </w:rPr>
        <w:t xml:space="preserve"> </w:t>
      </w:r>
      <w:r w:rsidRPr="006A7EFD">
        <w:rPr>
          <w:rFonts w:ascii="Times New Roman" w:hAnsi="Times New Roman" w:cs="Times New Roman"/>
          <w:sz w:val="28"/>
          <w:szCs w:val="24"/>
        </w:rPr>
        <w:t>đ</w:t>
      </w:r>
      <w:r>
        <w:rPr>
          <w:rFonts w:ascii="Times New Roman" w:hAnsi="Times New Roman" w:cs="Times New Roman"/>
          <w:sz w:val="28"/>
          <w:szCs w:val="24"/>
        </w:rPr>
        <w:t>i</w:t>
      </w:r>
      <w:r w:rsidRPr="006A7EFD">
        <w:rPr>
          <w:rFonts w:ascii="Times New Roman" w:hAnsi="Times New Roman" w:cs="Times New Roman"/>
          <w:sz w:val="28"/>
          <w:szCs w:val="24"/>
        </w:rPr>
        <w:t>ều</w:t>
      </w:r>
      <w:r>
        <w:rPr>
          <w:rFonts w:ascii="Times New Roman" w:hAnsi="Times New Roman" w:cs="Times New Roman"/>
          <w:sz w:val="28"/>
          <w:szCs w:val="24"/>
        </w:rPr>
        <w:t xml:space="preserve"> khi</w:t>
      </w:r>
      <w:r w:rsidRPr="006A7EFD">
        <w:rPr>
          <w:rFonts w:ascii="Times New Roman" w:hAnsi="Times New Roman" w:cs="Times New Roman"/>
          <w:sz w:val="28"/>
          <w:szCs w:val="24"/>
        </w:rPr>
        <w:t>ển</w:t>
      </w:r>
      <w:r>
        <w:rPr>
          <w:rFonts w:ascii="Times New Roman" w:hAnsi="Times New Roman" w:cs="Times New Roman"/>
          <w:sz w:val="28"/>
          <w:szCs w:val="24"/>
        </w:rPr>
        <w:t xml:space="preserve"> s</w:t>
      </w:r>
      <w:r w:rsidRPr="006A7EFD">
        <w:rPr>
          <w:rFonts w:ascii="Times New Roman" w:hAnsi="Times New Roman" w:cs="Times New Roman"/>
          <w:sz w:val="28"/>
          <w:szCs w:val="24"/>
        </w:rPr>
        <w:t>ẽ</w:t>
      </w:r>
      <w:r>
        <w:rPr>
          <w:rFonts w:ascii="Times New Roman" w:hAnsi="Times New Roman" w:cs="Times New Roman"/>
          <w:sz w:val="28"/>
          <w:szCs w:val="24"/>
        </w:rPr>
        <w:t xml:space="preserve"> cung c</w:t>
      </w:r>
      <w:r w:rsidRPr="006A7EFD">
        <w:rPr>
          <w:rFonts w:ascii="Times New Roman" w:hAnsi="Times New Roman" w:cs="Times New Roman"/>
          <w:sz w:val="28"/>
          <w:szCs w:val="24"/>
        </w:rPr>
        <w:t>ấp</w:t>
      </w:r>
      <w:r>
        <w:rPr>
          <w:rFonts w:ascii="Times New Roman" w:hAnsi="Times New Roman" w:cs="Times New Roman"/>
          <w:sz w:val="28"/>
          <w:szCs w:val="24"/>
        </w:rPr>
        <w:t xml:space="preserve"> </w:t>
      </w:r>
      <w:r w:rsidRPr="006A7EFD">
        <w:rPr>
          <w:rFonts w:ascii="Times New Roman" w:hAnsi="Times New Roman" w:cs="Times New Roman"/>
          <w:sz w:val="28"/>
          <w:szCs w:val="24"/>
        </w:rPr>
        <w:t>đ</w:t>
      </w:r>
      <w:r>
        <w:rPr>
          <w:rFonts w:ascii="Times New Roman" w:hAnsi="Times New Roman" w:cs="Times New Roman"/>
          <w:sz w:val="28"/>
          <w:szCs w:val="24"/>
        </w:rPr>
        <w:t>i</w:t>
      </w:r>
      <w:r w:rsidRPr="006A7EFD">
        <w:rPr>
          <w:rFonts w:ascii="Times New Roman" w:hAnsi="Times New Roman" w:cs="Times New Roman"/>
          <w:sz w:val="28"/>
          <w:szCs w:val="24"/>
        </w:rPr>
        <w:t>ện</w:t>
      </w:r>
      <w:r>
        <w:rPr>
          <w:rFonts w:ascii="Times New Roman" w:hAnsi="Times New Roman" w:cs="Times New Roman"/>
          <w:sz w:val="28"/>
          <w:szCs w:val="24"/>
        </w:rPr>
        <w:t xml:space="preserve"> n</w:t>
      </w:r>
      <w:r w:rsidRPr="006A7EFD">
        <w:rPr>
          <w:rFonts w:ascii="Times New Roman" w:hAnsi="Times New Roman" w:cs="Times New Roman"/>
          <w:sz w:val="28"/>
          <w:szCs w:val="24"/>
        </w:rPr>
        <w:t>ă</w:t>
      </w:r>
      <w:r>
        <w:rPr>
          <w:rFonts w:ascii="Times New Roman" w:hAnsi="Times New Roman" w:cs="Times New Roman"/>
          <w:sz w:val="28"/>
          <w:szCs w:val="24"/>
        </w:rPr>
        <w:t>ng t</w:t>
      </w:r>
      <w:r w:rsidRPr="006A7EFD">
        <w:rPr>
          <w:rFonts w:ascii="Times New Roman" w:hAnsi="Times New Roman" w:cs="Times New Roman"/>
          <w:sz w:val="28"/>
          <w:szCs w:val="24"/>
        </w:rPr>
        <w:t>ươ</w:t>
      </w:r>
      <w:r>
        <w:rPr>
          <w:rFonts w:ascii="Times New Roman" w:hAnsi="Times New Roman" w:cs="Times New Roman"/>
          <w:sz w:val="28"/>
          <w:szCs w:val="24"/>
        </w:rPr>
        <w:t xml:space="preserve">ng </w:t>
      </w:r>
      <w:r w:rsidRPr="006A7EFD">
        <w:rPr>
          <w:rFonts w:ascii="Times New Roman" w:hAnsi="Times New Roman" w:cs="Times New Roman"/>
          <w:sz w:val="28"/>
          <w:szCs w:val="24"/>
        </w:rPr>
        <w:t>ứng</w:t>
      </w:r>
      <w:r>
        <w:rPr>
          <w:rFonts w:ascii="Times New Roman" w:hAnsi="Times New Roman" w:cs="Times New Roman"/>
          <w:sz w:val="28"/>
          <w:szCs w:val="24"/>
        </w:rPr>
        <w:t xml:space="preserve"> t</w:t>
      </w:r>
      <w:r w:rsidRPr="006A7EFD">
        <w:rPr>
          <w:rFonts w:ascii="Times New Roman" w:hAnsi="Times New Roman" w:cs="Times New Roman"/>
          <w:sz w:val="28"/>
          <w:szCs w:val="24"/>
        </w:rPr>
        <w:t>ừng</w:t>
      </w:r>
      <w:r>
        <w:rPr>
          <w:rFonts w:ascii="Times New Roman" w:hAnsi="Times New Roman" w:cs="Times New Roman"/>
          <w:sz w:val="28"/>
          <w:szCs w:val="24"/>
        </w:rPr>
        <w:t xml:space="preserve"> ch</w:t>
      </w:r>
      <w:r w:rsidRPr="006A7EFD">
        <w:rPr>
          <w:rFonts w:ascii="Times New Roman" w:hAnsi="Times New Roman" w:cs="Times New Roman"/>
          <w:sz w:val="28"/>
          <w:szCs w:val="24"/>
        </w:rPr>
        <w:t>ế</w:t>
      </w:r>
      <w:r>
        <w:rPr>
          <w:rFonts w:ascii="Times New Roman" w:hAnsi="Times New Roman" w:cs="Times New Roman"/>
          <w:sz w:val="28"/>
          <w:szCs w:val="24"/>
        </w:rPr>
        <w:t xml:space="preserve"> đ</w:t>
      </w:r>
      <w:r w:rsidRPr="006A7EFD">
        <w:rPr>
          <w:rFonts w:ascii="Times New Roman" w:hAnsi="Times New Roman" w:cs="Times New Roman"/>
          <w:sz w:val="28"/>
          <w:szCs w:val="24"/>
        </w:rPr>
        <w:t>ộ</w:t>
      </w:r>
    </w:p>
    <w:p w:rsidR="002406F4" w:rsidRPr="004E621F" w:rsidRDefault="002406F4" w:rsidP="002406F4">
      <w:pPr>
        <w:numPr>
          <w:ilvl w:val="0"/>
          <w:numId w:val="6"/>
        </w:numPr>
        <w:spacing w:before="100" w:line="336" w:lineRule="auto"/>
        <w:jc w:val="both"/>
        <w:rPr>
          <w:rFonts w:ascii="Times New Roman" w:hAnsi="Times New Roman" w:cs="Times New Roman"/>
          <w:sz w:val="28"/>
          <w:szCs w:val="24"/>
        </w:rPr>
      </w:pPr>
      <w:r w:rsidRPr="004E621F">
        <w:rPr>
          <w:rFonts w:ascii="Times New Roman" w:hAnsi="Times New Roman" w:cs="Times New Roman"/>
          <w:sz w:val="28"/>
          <w:szCs w:val="24"/>
        </w:rPr>
        <w:t>Thể hi</w:t>
      </w:r>
      <w:r>
        <w:rPr>
          <w:rFonts w:ascii="Times New Roman" w:hAnsi="Times New Roman" w:cs="Times New Roman"/>
          <w:sz w:val="28"/>
          <w:szCs w:val="24"/>
        </w:rPr>
        <w:t>ện thiết bị bằng c</w:t>
      </w:r>
      <w:r w:rsidRPr="004E621F">
        <w:rPr>
          <w:rFonts w:ascii="Times New Roman" w:hAnsi="Times New Roman" w:cs="Times New Roman"/>
          <w:sz w:val="28"/>
          <w:szCs w:val="24"/>
        </w:rPr>
        <w:t>ons</w:t>
      </w:r>
      <w:r>
        <w:rPr>
          <w:rFonts w:ascii="Times New Roman" w:hAnsi="Times New Roman" w:cs="Times New Roman"/>
          <w:sz w:val="28"/>
          <w:szCs w:val="24"/>
        </w:rPr>
        <w:t>ole</w:t>
      </w:r>
      <w:r w:rsidRPr="004E621F">
        <w:rPr>
          <w:rFonts w:ascii="Times New Roman" w:hAnsi="Times New Roman" w:cs="Times New Roman"/>
          <w:sz w:val="28"/>
          <w:szCs w:val="24"/>
        </w:rPr>
        <w:t xml:space="preserve"> trong chương trình, và sử dụng cùn</w:t>
      </w:r>
      <w:r>
        <w:rPr>
          <w:rFonts w:ascii="Times New Roman" w:hAnsi="Times New Roman" w:cs="Times New Roman"/>
          <w:sz w:val="28"/>
          <w:szCs w:val="24"/>
        </w:rPr>
        <w:t>g một địa chỉ giao th</w:t>
      </w:r>
      <w:r w:rsidRPr="004E621F">
        <w:rPr>
          <w:rFonts w:ascii="Times New Roman" w:hAnsi="Times New Roman" w:cs="Times New Roman"/>
          <w:sz w:val="28"/>
          <w:szCs w:val="24"/>
        </w:rPr>
        <w:t>ức</w:t>
      </w:r>
      <w:r>
        <w:rPr>
          <w:rFonts w:ascii="Times New Roman" w:hAnsi="Times New Roman" w:cs="Times New Roman"/>
          <w:sz w:val="28"/>
          <w:szCs w:val="24"/>
        </w:rPr>
        <w:t xml:space="preserve"> m</w:t>
      </w:r>
      <w:r w:rsidRPr="004E621F">
        <w:rPr>
          <w:rFonts w:ascii="Times New Roman" w:hAnsi="Times New Roman" w:cs="Times New Roman"/>
          <w:sz w:val="28"/>
          <w:szCs w:val="24"/>
        </w:rPr>
        <w:t>ạng trong tất cả thiết bị.</w:t>
      </w:r>
      <w:r>
        <w:rPr>
          <w:rFonts w:ascii="Times New Roman" w:hAnsi="Times New Roman" w:cs="Times New Roman"/>
          <w:sz w:val="28"/>
          <w:szCs w:val="24"/>
        </w:rPr>
        <w:t xml:space="preserve"> </w:t>
      </w:r>
      <w:r w:rsidRPr="004E621F">
        <w:rPr>
          <w:rFonts w:ascii="Times New Roman" w:hAnsi="Times New Roman" w:cs="Times New Roman"/>
          <w:sz w:val="28"/>
          <w:szCs w:val="24"/>
        </w:rPr>
        <w:t>Kết nối thiết bị với hệ thống điện bằng cách sử dụng thiết bị viễn thông.</w:t>
      </w:r>
    </w:p>
    <w:p w:rsidR="002406F4" w:rsidRDefault="002406F4" w:rsidP="002406F4">
      <w:pPr>
        <w:pStyle w:val="ListParagraph"/>
        <w:numPr>
          <w:ilvl w:val="1"/>
          <w:numId w:val="9"/>
        </w:numPr>
        <w:spacing w:before="100" w:after="100" w:line="336" w:lineRule="auto"/>
        <w:ind w:left="992" w:hanging="357"/>
        <w:rPr>
          <w:rFonts w:ascii="Times New Roman" w:hAnsi="Times New Roman"/>
          <w:sz w:val="28"/>
          <w:szCs w:val="24"/>
        </w:rPr>
      </w:pPr>
      <w:bookmarkStart w:id="7" w:name="__RefHeading___Toc420991397"/>
      <w:bookmarkEnd w:id="7"/>
      <w:r>
        <w:rPr>
          <w:rFonts w:ascii="Times New Roman" w:hAnsi="Times New Roman"/>
          <w:b/>
          <w:bCs/>
          <w:kern w:val="1"/>
          <w:sz w:val="28"/>
          <w:szCs w:val="24"/>
        </w:rPr>
        <w:t xml:space="preserve">Hệ thống quản lý </w:t>
      </w:r>
      <w:r w:rsidRPr="00801852">
        <w:rPr>
          <w:rFonts w:ascii="Times New Roman" w:hAnsi="Times New Roman"/>
          <w:b/>
          <w:bCs/>
          <w:kern w:val="1"/>
          <w:sz w:val="28"/>
          <w:szCs w:val="24"/>
        </w:rPr>
        <w:t>đ</w:t>
      </w:r>
      <w:r>
        <w:rPr>
          <w:rFonts w:ascii="Times New Roman" w:hAnsi="Times New Roman"/>
          <w:b/>
          <w:bCs/>
          <w:kern w:val="1"/>
          <w:sz w:val="28"/>
          <w:szCs w:val="24"/>
        </w:rPr>
        <w:t>i</w:t>
      </w:r>
      <w:r w:rsidRPr="00801852">
        <w:rPr>
          <w:rFonts w:ascii="Times New Roman" w:hAnsi="Times New Roman"/>
          <w:b/>
          <w:bCs/>
          <w:kern w:val="1"/>
          <w:sz w:val="28"/>
          <w:szCs w:val="24"/>
        </w:rPr>
        <w:t>ện</w:t>
      </w:r>
      <w:r>
        <w:rPr>
          <w:rFonts w:ascii="Times New Roman" w:hAnsi="Times New Roman"/>
          <w:b/>
          <w:bCs/>
          <w:kern w:val="1"/>
          <w:sz w:val="28"/>
          <w:szCs w:val="24"/>
        </w:rPr>
        <w:t xml:space="preserve"> n</w:t>
      </w:r>
      <w:r w:rsidRPr="00801852">
        <w:rPr>
          <w:rFonts w:ascii="Times New Roman" w:hAnsi="Times New Roman"/>
          <w:b/>
          <w:bCs/>
          <w:kern w:val="1"/>
          <w:sz w:val="28"/>
          <w:szCs w:val="24"/>
        </w:rPr>
        <w:t>ă</w:t>
      </w:r>
      <w:r>
        <w:rPr>
          <w:rFonts w:ascii="Times New Roman" w:hAnsi="Times New Roman"/>
          <w:b/>
          <w:bCs/>
          <w:kern w:val="1"/>
          <w:sz w:val="28"/>
          <w:szCs w:val="24"/>
        </w:rPr>
        <w:t>ng cung c</w:t>
      </w:r>
      <w:r w:rsidRPr="00801852">
        <w:rPr>
          <w:rFonts w:ascii="Times New Roman" w:hAnsi="Times New Roman"/>
          <w:b/>
          <w:bCs/>
          <w:kern w:val="1"/>
          <w:sz w:val="28"/>
          <w:szCs w:val="24"/>
        </w:rPr>
        <w:t>ấ</w:t>
      </w:r>
      <w:r>
        <w:rPr>
          <w:rFonts w:ascii="Times New Roman" w:hAnsi="Times New Roman"/>
          <w:b/>
          <w:bCs/>
          <w:kern w:val="1"/>
          <w:sz w:val="28"/>
          <w:szCs w:val="24"/>
        </w:rPr>
        <w:t>p</w:t>
      </w:r>
    </w:p>
    <w:p w:rsidR="002406F4" w:rsidRDefault="002406F4" w:rsidP="002406F4">
      <w:pPr>
        <w:pStyle w:val="ListParagraph"/>
        <w:numPr>
          <w:ilvl w:val="0"/>
          <w:numId w:val="20"/>
        </w:numPr>
        <w:spacing w:before="100" w:after="100" w:line="336" w:lineRule="auto"/>
        <w:rPr>
          <w:rFonts w:ascii="Times New Roman" w:hAnsi="Times New Roman"/>
          <w:sz w:val="28"/>
          <w:szCs w:val="24"/>
        </w:rPr>
      </w:pPr>
      <w:r>
        <w:rPr>
          <w:rFonts w:ascii="Times New Roman" w:hAnsi="Times New Roman"/>
          <w:sz w:val="28"/>
          <w:szCs w:val="24"/>
        </w:rPr>
        <w:t>C</w:t>
      </w:r>
      <w:r w:rsidRPr="00ED3D7B">
        <w:rPr>
          <w:rFonts w:ascii="Times New Roman" w:hAnsi="Times New Roman"/>
          <w:sz w:val="28"/>
          <w:szCs w:val="24"/>
        </w:rPr>
        <w:t>ác</w:t>
      </w:r>
      <w:r>
        <w:rPr>
          <w:rFonts w:ascii="Times New Roman" w:hAnsi="Times New Roman"/>
          <w:sz w:val="28"/>
          <w:szCs w:val="24"/>
        </w:rPr>
        <w:t xml:space="preserve"> thi</w:t>
      </w:r>
      <w:r w:rsidRPr="00ED3D7B">
        <w:rPr>
          <w:rFonts w:ascii="Times New Roman" w:hAnsi="Times New Roman"/>
          <w:sz w:val="28"/>
          <w:szCs w:val="24"/>
        </w:rPr>
        <w:t>ế</w:t>
      </w:r>
      <w:r>
        <w:rPr>
          <w:rFonts w:ascii="Times New Roman" w:hAnsi="Times New Roman"/>
          <w:sz w:val="28"/>
          <w:szCs w:val="24"/>
        </w:rPr>
        <w:t>t b</w:t>
      </w:r>
      <w:r w:rsidRPr="00ED3D7B">
        <w:rPr>
          <w:rFonts w:ascii="Times New Roman" w:hAnsi="Times New Roman"/>
          <w:sz w:val="28"/>
          <w:szCs w:val="24"/>
        </w:rPr>
        <w:t>ị</w:t>
      </w:r>
      <w:r>
        <w:rPr>
          <w:rFonts w:ascii="Times New Roman" w:hAnsi="Times New Roman"/>
          <w:sz w:val="28"/>
          <w:szCs w:val="24"/>
        </w:rPr>
        <w:t xml:space="preserve"> c</w:t>
      </w:r>
      <w:r w:rsidRPr="00ED3D7B">
        <w:rPr>
          <w:rFonts w:ascii="Times New Roman" w:hAnsi="Times New Roman"/>
          <w:sz w:val="28"/>
          <w:szCs w:val="24"/>
        </w:rPr>
        <w:t>ó</w:t>
      </w:r>
      <w:r>
        <w:rPr>
          <w:rFonts w:ascii="Times New Roman" w:hAnsi="Times New Roman"/>
          <w:sz w:val="28"/>
          <w:szCs w:val="24"/>
        </w:rPr>
        <w:t xml:space="preserve"> th</w:t>
      </w:r>
      <w:r w:rsidRPr="00ED3D7B">
        <w:rPr>
          <w:rFonts w:ascii="Times New Roman" w:hAnsi="Times New Roman"/>
          <w:sz w:val="28"/>
          <w:szCs w:val="24"/>
        </w:rPr>
        <w:t>ể</w:t>
      </w:r>
      <w:r>
        <w:rPr>
          <w:rFonts w:ascii="Times New Roman" w:hAnsi="Times New Roman"/>
          <w:sz w:val="28"/>
          <w:szCs w:val="24"/>
        </w:rPr>
        <w:t xml:space="preserve"> </w:t>
      </w:r>
      <w:r w:rsidRPr="00ED3D7B">
        <w:rPr>
          <w:rFonts w:ascii="Times New Roman" w:hAnsi="Times New Roman"/>
          <w:sz w:val="28"/>
          <w:szCs w:val="24"/>
        </w:rPr>
        <w:t>được</w:t>
      </w:r>
      <w:r>
        <w:rPr>
          <w:rFonts w:ascii="Times New Roman" w:hAnsi="Times New Roman"/>
          <w:sz w:val="28"/>
          <w:szCs w:val="24"/>
        </w:rPr>
        <w:t xml:space="preserve"> k</w:t>
      </w:r>
      <w:r w:rsidRPr="00ED3D7B">
        <w:rPr>
          <w:rFonts w:ascii="Times New Roman" w:hAnsi="Times New Roman"/>
          <w:sz w:val="28"/>
          <w:szCs w:val="24"/>
        </w:rPr>
        <w:t>ết</w:t>
      </w:r>
      <w:r>
        <w:rPr>
          <w:rFonts w:ascii="Times New Roman" w:hAnsi="Times New Roman"/>
          <w:sz w:val="28"/>
          <w:szCs w:val="24"/>
        </w:rPr>
        <w:t xml:space="preserve"> n</w:t>
      </w:r>
      <w:r w:rsidRPr="00ED3D7B">
        <w:rPr>
          <w:rFonts w:ascii="Times New Roman" w:hAnsi="Times New Roman"/>
          <w:sz w:val="28"/>
          <w:szCs w:val="24"/>
        </w:rPr>
        <w:t>ối</w:t>
      </w:r>
      <w:r>
        <w:rPr>
          <w:rFonts w:ascii="Times New Roman" w:hAnsi="Times New Roman"/>
          <w:sz w:val="28"/>
          <w:szCs w:val="24"/>
        </w:rPr>
        <w:t xml:space="preserve"> hay ng</w:t>
      </w:r>
      <w:r w:rsidRPr="00ED3D7B">
        <w:rPr>
          <w:rFonts w:ascii="Times New Roman" w:hAnsi="Times New Roman"/>
          <w:sz w:val="28"/>
          <w:szCs w:val="24"/>
        </w:rPr>
        <w:t>ắt</w:t>
      </w:r>
      <w:r>
        <w:rPr>
          <w:rFonts w:ascii="Times New Roman" w:hAnsi="Times New Roman"/>
          <w:sz w:val="28"/>
          <w:szCs w:val="24"/>
        </w:rPr>
        <w:t xml:space="preserve"> b</w:t>
      </w:r>
      <w:r w:rsidRPr="00ED3D7B">
        <w:rPr>
          <w:rFonts w:ascii="Times New Roman" w:hAnsi="Times New Roman"/>
          <w:sz w:val="28"/>
          <w:szCs w:val="24"/>
        </w:rPr>
        <w:t>ởi</w:t>
      </w:r>
      <w:r>
        <w:rPr>
          <w:rFonts w:ascii="Times New Roman" w:hAnsi="Times New Roman"/>
          <w:sz w:val="28"/>
          <w:szCs w:val="24"/>
        </w:rPr>
        <w:t xml:space="preserve"> h</w:t>
      </w:r>
      <w:r w:rsidRPr="00ED3D7B">
        <w:rPr>
          <w:rFonts w:ascii="Times New Roman" w:hAnsi="Times New Roman"/>
          <w:sz w:val="28"/>
          <w:szCs w:val="24"/>
        </w:rPr>
        <w:t>ệ</w:t>
      </w:r>
      <w:r>
        <w:rPr>
          <w:rFonts w:ascii="Times New Roman" w:hAnsi="Times New Roman"/>
          <w:sz w:val="28"/>
          <w:szCs w:val="24"/>
        </w:rPr>
        <w:t xml:space="preserve"> th</w:t>
      </w:r>
      <w:r w:rsidRPr="00ED3D7B">
        <w:rPr>
          <w:rFonts w:ascii="Times New Roman" w:hAnsi="Times New Roman"/>
          <w:sz w:val="28"/>
          <w:szCs w:val="24"/>
        </w:rPr>
        <w:t>ống</w:t>
      </w:r>
      <w:r>
        <w:rPr>
          <w:rFonts w:ascii="Times New Roman" w:hAnsi="Times New Roman"/>
          <w:sz w:val="28"/>
          <w:szCs w:val="24"/>
        </w:rPr>
        <w:t>. S</w:t>
      </w:r>
      <w:r w:rsidRPr="00ED3D7B">
        <w:rPr>
          <w:rFonts w:ascii="Times New Roman" w:hAnsi="Times New Roman"/>
          <w:sz w:val="28"/>
          <w:szCs w:val="24"/>
        </w:rPr>
        <w:t>ố</w:t>
      </w:r>
      <w:r>
        <w:rPr>
          <w:rFonts w:ascii="Times New Roman" w:hAnsi="Times New Roman"/>
          <w:sz w:val="28"/>
          <w:szCs w:val="24"/>
        </w:rPr>
        <w:t xml:space="preserve"> thi</w:t>
      </w:r>
      <w:r w:rsidRPr="00ED3D7B">
        <w:rPr>
          <w:rFonts w:ascii="Times New Roman" w:hAnsi="Times New Roman"/>
          <w:sz w:val="28"/>
          <w:szCs w:val="24"/>
        </w:rPr>
        <w:t>ế</w:t>
      </w:r>
      <w:r>
        <w:rPr>
          <w:rFonts w:ascii="Times New Roman" w:hAnsi="Times New Roman"/>
          <w:sz w:val="28"/>
          <w:szCs w:val="24"/>
        </w:rPr>
        <w:t>t b</w:t>
      </w:r>
      <w:r w:rsidRPr="00ED3D7B">
        <w:rPr>
          <w:rFonts w:ascii="Times New Roman" w:hAnsi="Times New Roman"/>
          <w:sz w:val="28"/>
          <w:szCs w:val="24"/>
        </w:rPr>
        <w:t>ị</w:t>
      </w:r>
      <w:r>
        <w:rPr>
          <w:rFonts w:ascii="Times New Roman" w:hAnsi="Times New Roman"/>
          <w:sz w:val="28"/>
          <w:szCs w:val="24"/>
        </w:rPr>
        <w:t xml:space="preserve"> t</w:t>
      </w:r>
      <w:r w:rsidRPr="00ED3D7B">
        <w:rPr>
          <w:rFonts w:ascii="Times New Roman" w:hAnsi="Times New Roman"/>
          <w:sz w:val="28"/>
          <w:szCs w:val="24"/>
        </w:rPr>
        <w:t>ối</w:t>
      </w:r>
      <w:r>
        <w:rPr>
          <w:rFonts w:ascii="Times New Roman" w:hAnsi="Times New Roman"/>
          <w:sz w:val="28"/>
          <w:szCs w:val="24"/>
        </w:rPr>
        <w:t xml:space="preserve"> </w:t>
      </w:r>
      <w:r w:rsidRPr="00ED3D7B">
        <w:rPr>
          <w:rFonts w:ascii="Times New Roman" w:hAnsi="Times New Roman"/>
          <w:sz w:val="28"/>
          <w:szCs w:val="24"/>
        </w:rPr>
        <w:t>đ</w:t>
      </w:r>
      <w:r>
        <w:rPr>
          <w:rFonts w:ascii="Times New Roman" w:hAnsi="Times New Roman"/>
          <w:sz w:val="28"/>
          <w:szCs w:val="24"/>
        </w:rPr>
        <w:t>a c</w:t>
      </w:r>
      <w:r w:rsidRPr="00ED3D7B">
        <w:rPr>
          <w:rFonts w:ascii="Times New Roman" w:hAnsi="Times New Roman"/>
          <w:sz w:val="28"/>
          <w:szCs w:val="24"/>
        </w:rPr>
        <w:t>ó</w:t>
      </w:r>
      <w:r>
        <w:rPr>
          <w:rFonts w:ascii="Times New Roman" w:hAnsi="Times New Roman"/>
          <w:sz w:val="28"/>
          <w:szCs w:val="24"/>
        </w:rPr>
        <w:t xml:space="preserve"> th</w:t>
      </w:r>
      <w:r w:rsidRPr="00ED3D7B">
        <w:rPr>
          <w:rFonts w:ascii="Times New Roman" w:hAnsi="Times New Roman"/>
          <w:sz w:val="28"/>
          <w:szCs w:val="24"/>
        </w:rPr>
        <w:t>ể</w:t>
      </w:r>
      <w:r>
        <w:rPr>
          <w:rFonts w:ascii="Times New Roman" w:hAnsi="Times New Roman"/>
          <w:sz w:val="28"/>
          <w:szCs w:val="24"/>
        </w:rPr>
        <w:t xml:space="preserve"> </w:t>
      </w:r>
      <w:r w:rsidRPr="00ED3D7B">
        <w:rPr>
          <w:rFonts w:ascii="Times New Roman" w:hAnsi="Times New Roman"/>
          <w:sz w:val="28"/>
          <w:szCs w:val="24"/>
        </w:rPr>
        <w:t>đ</w:t>
      </w:r>
      <w:r>
        <w:rPr>
          <w:rFonts w:ascii="Times New Roman" w:hAnsi="Times New Roman"/>
          <w:sz w:val="28"/>
          <w:szCs w:val="24"/>
        </w:rPr>
        <w:t>ư</w:t>
      </w:r>
      <w:r w:rsidRPr="00ED3D7B">
        <w:rPr>
          <w:rFonts w:ascii="Times New Roman" w:hAnsi="Times New Roman"/>
          <w:sz w:val="28"/>
          <w:szCs w:val="24"/>
        </w:rPr>
        <w:t>ợc</w:t>
      </w:r>
      <w:r>
        <w:rPr>
          <w:rFonts w:ascii="Times New Roman" w:hAnsi="Times New Roman"/>
          <w:sz w:val="28"/>
          <w:szCs w:val="24"/>
        </w:rPr>
        <w:t xml:space="preserve"> k</w:t>
      </w:r>
      <w:r w:rsidRPr="00ED3D7B">
        <w:rPr>
          <w:rFonts w:ascii="Times New Roman" w:hAnsi="Times New Roman"/>
          <w:sz w:val="28"/>
          <w:szCs w:val="24"/>
        </w:rPr>
        <w:t>ết</w:t>
      </w:r>
      <w:r>
        <w:rPr>
          <w:rFonts w:ascii="Times New Roman" w:hAnsi="Times New Roman"/>
          <w:sz w:val="28"/>
          <w:szCs w:val="24"/>
        </w:rPr>
        <w:t xml:space="preserve"> n</w:t>
      </w:r>
      <w:r w:rsidRPr="00ED3D7B">
        <w:rPr>
          <w:rFonts w:ascii="Times New Roman" w:hAnsi="Times New Roman"/>
          <w:sz w:val="28"/>
          <w:szCs w:val="24"/>
        </w:rPr>
        <w:t>ối</w:t>
      </w:r>
      <w:r>
        <w:rPr>
          <w:rFonts w:ascii="Times New Roman" w:hAnsi="Times New Roman"/>
          <w:sz w:val="28"/>
          <w:szCs w:val="24"/>
        </w:rPr>
        <w:t xml:space="preserve"> trong 1 th</w:t>
      </w:r>
      <w:r w:rsidRPr="00ED3D7B">
        <w:rPr>
          <w:rFonts w:ascii="Times New Roman" w:hAnsi="Times New Roman"/>
          <w:sz w:val="28"/>
          <w:szCs w:val="24"/>
        </w:rPr>
        <w:t>ời</w:t>
      </w:r>
      <w:r>
        <w:rPr>
          <w:rFonts w:ascii="Times New Roman" w:hAnsi="Times New Roman"/>
          <w:sz w:val="28"/>
          <w:szCs w:val="24"/>
        </w:rPr>
        <w:t xml:space="preserve"> </w:t>
      </w:r>
      <w:r w:rsidRPr="00ED3D7B">
        <w:rPr>
          <w:rFonts w:ascii="Times New Roman" w:hAnsi="Times New Roman"/>
          <w:sz w:val="28"/>
          <w:szCs w:val="24"/>
        </w:rPr>
        <w:t>điểm</w:t>
      </w:r>
      <w:r>
        <w:rPr>
          <w:rFonts w:ascii="Times New Roman" w:hAnsi="Times New Roman"/>
          <w:sz w:val="28"/>
          <w:szCs w:val="24"/>
        </w:rPr>
        <w:t xml:space="preserve"> </w:t>
      </w:r>
      <w:r w:rsidRPr="00ED3D7B">
        <w:rPr>
          <w:rFonts w:ascii="Times New Roman" w:hAnsi="Times New Roman"/>
          <w:sz w:val="28"/>
          <w:szCs w:val="24"/>
        </w:rPr>
        <w:t>đ</w:t>
      </w:r>
      <w:r>
        <w:rPr>
          <w:rFonts w:ascii="Times New Roman" w:hAnsi="Times New Roman"/>
          <w:sz w:val="28"/>
          <w:szCs w:val="24"/>
        </w:rPr>
        <w:t>ư</w:t>
      </w:r>
      <w:r w:rsidRPr="00ED3D7B">
        <w:rPr>
          <w:rFonts w:ascii="Times New Roman" w:hAnsi="Times New Roman"/>
          <w:sz w:val="28"/>
          <w:szCs w:val="24"/>
        </w:rPr>
        <w:t>ợc</w:t>
      </w:r>
      <w:r>
        <w:rPr>
          <w:rFonts w:ascii="Times New Roman" w:hAnsi="Times New Roman"/>
          <w:sz w:val="28"/>
          <w:szCs w:val="24"/>
        </w:rPr>
        <w:t xml:space="preserve"> m</w:t>
      </w:r>
      <w:r w:rsidRPr="00ED3D7B">
        <w:rPr>
          <w:rFonts w:ascii="Times New Roman" w:hAnsi="Times New Roman"/>
          <w:sz w:val="28"/>
          <w:szCs w:val="24"/>
        </w:rPr>
        <w:t>ặc</w:t>
      </w:r>
      <w:r>
        <w:rPr>
          <w:rFonts w:ascii="Times New Roman" w:hAnsi="Times New Roman"/>
          <w:sz w:val="28"/>
          <w:szCs w:val="24"/>
        </w:rPr>
        <w:t xml:space="preserve"> </w:t>
      </w:r>
      <w:r w:rsidRPr="00ED3D7B">
        <w:rPr>
          <w:rFonts w:ascii="Times New Roman" w:hAnsi="Times New Roman"/>
          <w:sz w:val="28"/>
          <w:szCs w:val="24"/>
        </w:rPr>
        <w:t>định</w:t>
      </w:r>
      <w:r>
        <w:rPr>
          <w:rFonts w:ascii="Times New Roman" w:hAnsi="Times New Roman"/>
          <w:sz w:val="28"/>
          <w:szCs w:val="24"/>
        </w:rPr>
        <w:t xml:space="preserve"> l</w:t>
      </w:r>
      <w:r w:rsidRPr="00ED3D7B">
        <w:rPr>
          <w:rFonts w:ascii="Times New Roman" w:hAnsi="Times New Roman"/>
          <w:sz w:val="28"/>
          <w:szCs w:val="24"/>
        </w:rPr>
        <w:t>à</w:t>
      </w:r>
      <w:r>
        <w:rPr>
          <w:rFonts w:ascii="Times New Roman" w:hAnsi="Times New Roman"/>
          <w:sz w:val="28"/>
          <w:szCs w:val="24"/>
        </w:rPr>
        <w:t xml:space="preserve"> 10.</w:t>
      </w:r>
    </w:p>
    <w:p w:rsidR="002406F4" w:rsidRDefault="002406F4" w:rsidP="002406F4">
      <w:pPr>
        <w:pStyle w:val="ListParagraph"/>
        <w:numPr>
          <w:ilvl w:val="0"/>
          <w:numId w:val="20"/>
        </w:numPr>
        <w:spacing w:before="100" w:after="100" w:line="336" w:lineRule="auto"/>
        <w:rPr>
          <w:rFonts w:ascii="Times New Roman" w:hAnsi="Times New Roman"/>
          <w:sz w:val="28"/>
          <w:szCs w:val="24"/>
        </w:rPr>
      </w:pPr>
      <w:r>
        <w:rPr>
          <w:rFonts w:ascii="Times New Roman" w:hAnsi="Times New Roman"/>
          <w:sz w:val="28"/>
          <w:szCs w:val="24"/>
        </w:rPr>
        <w:t>Trong h</w:t>
      </w:r>
      <w:r w:rsidRPr="00ED3D7B">
        <w:rPr>
          <w:rFonts w:ascii="Times New Roman" w:hAnsi="Times New Roman"/>
          <w:sz w:val="28"/>
          <w:szCs w:val="24"/>
        </w:rPr>
        <w:t>ệ</w:t>
      </w:r>
      <w:r>
        <w:rPr>
          <w:rFonts w:ascii="Times New Roman" w:hAnsi="Times New Roman"/>
          <w:sz w:val="28"/>
          <w:szCs w:val="24"/>
        </w:rPr>
        <w:t xml:space="preserve"> th</w:t>
      </w:r>
      <w:r w:rsidRPr="00ED3D7B">
        <w:rPr>
          <w:rFonts w:ascii="Times New Roman" w:hAnsi="Times New Roman"/>
          <w:sz w:val="28"/>
          <w:szCs w:val="24"/>
        </w:rPr>
        <w:t>ống</w:t>
      </w:r>
      <w:r>
        <w:rPr>
          <w:rFonts w:ascii="Times New Roman" w:hAnsi="Times New Roman"/>
          <w:sz w:val="28"/>
          <w:szCs w:val="24"/>
        </w:rPr>
        <w:t xml:space="preserve"> </w:t>
      </w:r>
      <w:r w:rsidRPr="00ED3D7B">
        <w:rPr>
          <w:rFonts w:ascii="Times New Roman" w:hAnsi="Times New Roman"/>
          <w:sz w:val="28"/>
          <w:szCs w:val="24"/>
        </w:rPr>
        <w:t>đ</w:t>
      </w:r>
      <w:r>
        <w:rPr>
          <w:rFonts w:ascii="Times New Roman" w:hAnsi="Times New Roman"/>
          <w:sz w:val="28"/>
          <w:szCs w:val="24"/>
        </w:rPr>
        <w:t>i</w:t>
      </w:r>
      <w:r w:rsidRPr="00ED3D7B">
        <w:rPr>
          <w:rFonts w:ascii="Times New Roman" w:hAnsi="Times New Roman"/>
          <w:sz w:val="28"/>
          <w:szCs w:val="24"/>
        </w:rPr>
        <w:t>ệ</w:t>
      </w:r>
      <w:r>
        <w:rPr>
          <w:rFonts w:ascii="Times New Roman" w:hAnsi="Times New Roman"/>
          <w:sz w:val="28"/>
          <w:szCs w:val="24"/>
        </w:rPr>
        <w:t>n, ngư</w:t>
      </w:r>
      <w:r w:rsidRPr="00ED3D7B">
        <w:rPr>
          <w:rFonts w:ascii="Times New Roman" w:hAnsi="Times New Roman"/>
          <w:sz w:val="28"/>
          <w:szCs w:val="24"/>
        </w:rPr>
        <w:t>ỡng</w:t>
      </w:r>
      <w:r>
        <w:rPr>
          <w:rFonts w:ascii="Times New Roman" w:hAnsi="Times New Roman"/>
          <w:sz w:val="28"/>
          <w:szCs w:val="24"/>
        </w:rPr>
        <w:t xml:space="preserve"> t</w:t>
      </w:r>
      <w:r w:rsidRPr="00ED3D7B">
        <w:rPr>
          <w:rFonts w:ascii="Times New Roman" w:hAnsi="Times New Roman"/>
          <w:sz w:val="28"/>
          <w:szCs w:val="24"/>
        </w:rPr>
        <w:t>ối</w:t>
      </w:r>
      <w:r>
        <w:rPr>
          <w:rFonts w:ascii="Times New Roman" w:hAnsi="Times New Roman"/>
          <w:sz w:val="28"/>
          <w:szCs w:val="24"/>
        </w:rPr>
        <w:t xml:space="preserve"> </w:t>
      </w:r>
      <w:r w:rsidRPr="00ED3D7B">
        <w:rPr>
          <w:rFonts w:ascii="Times New Roman" w:hAnsi="Times New Roman"/>
          <w:sz w:val="28"/>
          <w:szCs w:val="24"/>
        </w:rPr>
        <w:t>đ</w:t>
      </w:r>
      <w:r>
        <w:rPr>
          <w:rFonts w:ascii="Times New Roman" w:hAnsi="Times New Roman"/>
          <w:sz w:val="28"/>
          <w:szCs w:val="24"/>
        </w:rPr>
        <w:t>a c</w:t>
      </w:r>
      <w:r w:rsidRPr="00ED3D7B">
        <w:rPr>
          <w:rFonts w:ascii="Times New Roman" w:hAnsi="Times New Roman"/>
          <w:sz w:val="28"/>
          <w:szCs w:val="24"/>
        </w:rPr>
        <w:t>ó</w:t>
      </w:r>
      <w:r>
        <w:rPr>
          <w:rFonts w:ascii="Times New Roman" w:hAnsi="Times New Roman"/>
          <w:sz w:val="28"/>
          <w:szCs w:val="24"/>
        </w:rPr>
        <w:t xml:space="preserve"> th</w:t>
      </w:r>
      <w:r w:rsidRPr="00ED3D7B">
        <w:rPr>
          <w:rFonts w:ascii="Times New Roman" w:hAnsi="Times New Roman"/>
          <w:sz w:val="28"/>
          <w:szCs w:val="24"/>
        </w:rPr>
        <w:t>ể</w:t>
      </w:r>
      <w:r>
        <w:rPr>
          <w:rFonts w:ascii="Times New Roman" w:hAnsi="Times New Roman"/>
          <w:sz w:val="28"/>
          <w:szCs w:val="24"/>
        </w:rPr>
        <w:t xml:space="preserve"> cung c</w:t>
      </w:r>
      <w:r w:rsidRPr="00ED3D7B">
        <w:rPr>
          <w:rFonts w:ascii="Times New Roman" w:hAnsi="Times New Roman"/>
          <w:sz w:val="28"/>
          <w:szCs w:val="24"/>
        </w:rPr>
        <w:t>ấ</w:t>
      </w:r>
      <w:r>
        <w:rPr>
          <w:rFonts w:ascii="Times New Roman" w:hAnsi="Times New Roman"/>
          <w:sz w:val="28"/>
          <w:szCs w:val="24"/>
        </w:rPr>
        <w:t>p l</w:t>
      </w:r>
      <w:r w:rsidRPr="00ED3D7B">
        <w:rPr>
          <w:rFonts w:ascii="Times New Roman" w:hAnsi="Times New Roman"/>
          <w:sz w:val="28"/>
          <w:szCs w:val="24"/>
        </w:rPr>
        <w:t>à</w:t>
      </w:r>
      <w:r>
        <w:rPr>
          <w:rFonts w:ascii="Times New Roman" w:hAnsi="Times New Roman"/>
          <w:sz w:val="28"/>
          <w:szCs w:val="24"/>
        </w:rPr>
        <w:t xml:space="preserve"> 5000W. Ngư</w:t>
      </w:r>
      <w:r w:rsidRPr="00ED3D7B">
        <w:rPr>
          <w:rFonts w:ascii="Times New Roman" w:hAnsi="Times New Roman"/>
          <w:sz w:val="28"/>
          <w:szCs w:val="24"/>
        </w:rPr>
        <w:t>ỡng</w:t>
      </w:r>
      <w:r>
        <w:rPr>
          <w:rFonts w:ascii="Times New Roman" w:hAnsi="Times New Roman"/>
          <w:sz w:val="28"/>
          <w:szCs w:val="24"/>
        </w:rPr>
        <w:t xml:space="preserve"> m</w:t>
      </w:r>
      <w:r w:rsidRPr="00ED3D7B">
        <w:rPr>
          <w:rFonts w:ascii="Times New Roman" w:hAnsi="Times New Roman"/>
          <w:sz w:val="28"/>
          <w:szCs w:val="24"/>
        </w:rPr>
        <w:t>à</w:t>
      </w:r>
      <w:r>
        <w:rPr>
          <w:rFonts w:ascii="Times New Roman" w:hAnsi="Times New Roman"/>
          <w:sz w:val="28"/>
          <w:szCs w:val="24"/>
        </w:rPr>
        <w:t xml:space="preserve"> </w:t>
      </w:r>
      <w:r w:rsidRPr="00ED3D7B">
        <w:rPr>
          <w:rFonts w:ascii="Times New Roman" w:hAnsi="Times New Roman"/>
          <w:sz w:val="28"/>
          <w:szCs w:val="24"/>
        </w:rPr>
        <w:t>ở</w:t>
      </w:r>
      <w:r>
        <w:rPr>
          <w:rFonts w:ascii="Times New Roman" w:hAnsi="Times New Roman"/>
          <w:sz w:val="28"/>
          <w:szCs w:val="24"/>
        </w:rPr>
        <w:t xml:space="preserve"> </w:t>
      </w:r>
      <w:r w:rsidRPr="00ED3D7B">
        <w:rPr>
          <w:rFonts w:ascii="Times New Roman" w:hAnsi="Times New Roman"/>
          <w:sz w:val="28"/>
          <w:szCs w:val="24"/>
        </w:rPr>
        <w:t>đó</w:t>
      </w:r>
      <w:r>
        <w:rPr>
          <w:rFonts w:ascii="Times New Roman" w:hAnsi="Times New Roman"/>
          <w:sz w:val="28"/>
          <w:szCs w:val="24"/>
        </w:rPr>
        <w:t xml:space="preserve"> th</w:t>
      </w:r>
      <w:r w:rsidRPr="00ED3D7B">
        <w:rPr>
          <w:rFonts w:ascii="Times New Roman" w:hAnsi="Times New Roman"/>
          <w:sz w:val="28"/>
          <w:szCs w:val="24"/>
        </w:rPr>
        <w:t>ống</w:t>
      </w:r>
      <w:r>
        <w:rPr>
          <w:rFonts w:ascii="Times New Roman" w:hAnsi="Times New Roman"/>
          <w:sz w:val="28"/>
          <w:szCs w:val="24"/>
        </w:rPr>
        <w:t xml:space="preserve"> b</w:t>
      </w:r>
      <w:r w:rsidRPr="00ED3D7B">
        <w:rPr>
          <w:rFonts w:ascii="Times New Roman" w:hAnsi="Times New Roman"/>
          <w:sz w:val="28"/>
          <w:szCs w:val="24"/>
        </w:rPr>
        <w:t>áo</w:t>
      </w:r>
      <w:r>
        <w:rPr>
          <w:rFonts w:ascii="Times New Roman" w:hAnsi="Times New Roman"/>
          <w:sz w:val="28"/>
          <w:szCs w:val="24"/>
        </w:rPr>
        <w:t xml:space="preserve"> s</w:t>
      </w:r>
      <w:r w:rsidRPr="00ED3D7B">
        <w:rPr>
          <w:rFonts w:ascii="Times New Roman" w:hAnsi="Times New Roman"/>
          <w:sz w:val="28"/>
          <w:szCs w:val="24"/>
        </w:rPr>
        <w:t>ẽ</w:t>
      </w:r>
      <w:r>
        <w:rPr>
          <w:rFonts w:ascii="Times New Roman" w:hAnsi="Times New Roman"/>
          <w:sz w:val="28"/>
          <w:szCs w:val="24"/>
        </w:rPr>
        <w:t xml:space="preserve"> </w:t>
      </w:r>
      <w:r w:rsidRPr="00ED3D7B">
        <w:rPr>
          <w:rFonts w:ascii="Times New Roman" w:hAnsi="Times New Roman"/>
          <w:sz w:val="28"/>
          <w:szCs w:val="24"/>
        </w:rPr>
        <w:t>đ</w:t>
      </w:r>
      <w:r>
        <w:rPr>
          <w:rFonts w:ascii="Times New Roman" w:hAnsi="Times New Roman"/>
          <w:sz w:val="28"/>
          <w:szCs w:val="24"/>
        </w:rPr>
        <w:t>ư</w:t>
      </w:r>
      <w:r w:rsidRPr="00ED3D7B">
        <w:rPr>
          <w:rFonts w:ascii="Times New Roman" w:hAnsi="Times New Roman"/>
          <w:sz w:val="28"/>
          <w:szCs w:val="24"/>
        </w:rPr>
        <w:t>ợc</w:t>
      </w:r>
      <w:r>
        <w:rPr>
          <w:rFonts w:ascii="Times New Roman" w:hAnsi="Times New Roman"/>
          <w:sz w:val="28"/>
          <w:szCs w:val="24"/>
        </w:rPr>
        <w:t xml:space="preserve"> g</w:t>
      </w:r>
      <w:r w:rsidRPr="00ED3D7B">
        <w:rPr>
          <w:rFonts w:ascii="Times New Roman" w:hAnsi="Times New Roman"/>
          <w:sz w:val="28"/>
          <w:szCs w:val="24"/>
        </w:rPr>
        <w:t>ử</w:t>
      </w:r>
      <w:r>
        <w:rPr>
          <w:rFonts w:ascii="Times New Roman" w:hAnsi="Times New Roman"/>
          <w:sz w:val="28"/>
          <w:szCs w:val="24"/>
        </w:rPr>
        <w:t>i cho th</w:t>
      </w:r>
      <w:r w:rsidRPr="00ED3D7B">
        <w:rPr>
          <w:rFonts w:ascii="Times New Roman" w:hAnsi="Times New Roman"/>
          <w:sz w:val="28"/>
          <w:szCs w:val="24"/>
        </w:rPr>
        <w:t>iết</w:t>
      </w:r>
      <w:r>
        <w:rPr>
          <w:rFonts w:ascii="Times New Roman" w:hAnsi="Times New Roman"/>
          <w:sz w:val="28"/>
          <w:szCs w:val="24"/>
        </w:rPr>
        <w:t xml:space="preserve"> b</w:t>
      </w:r>
      <w:r w:rsidRPr="00ED3D7B">
        <w:rPr>
          <w:rFonts w:ascii="Times New Roman" w:hAnsi="Times New Roman"/>
          <w:sz w:val="28"/>
          <w:szCs w:val="24"/>
        </w:rPr>
        <w:t>ị</w:t>
      </w:r>
      <w:r>
        <w:rPr>
          <w:rFonts w:ascii="Times New Roman" w:hAnsi="Times New Roman"/>
          <w:sz w:val="28"/>
          <w:szCs w:val="24"/>
        </w:rPr>
        <w:t xml:space="preserve"> l</w:t>
      </w:r>
      <w:r w:rsidRPr="00ED3D7B">
        <w:rPr>
          <w:rFonts w:ascii="Times New Roman" w:hAnsi="Times New Roman"/>
          <w:sz w:val="28"/>
          <w:szCs w:val="24"/>
        </w:rPr>
        <w:t>à</w:t>
      </w:r>
      <w:r>
        <w:rPr>
          <w:rFonts w:ascii="Times New Roman" w:hAnsi="Times New Roman"/>
          <w:sz w:val="28"/>
          <w:szCs w:val="24"/>
        </w:rPr>
        <w:t xml:space="preserve"> 4500W. Khi </w:t>
      </w:r>
      <w:r w:rsidRPr="00ED3D7B">
        <w:rPr>
          <w:rFonts w:ascii="Times New Roman" w:hAnsi="Times New Roman"/>
          <w:sz w:val="28"/>
          <w:szCs w:val="24"/>
        </w:rPr>
        <w:t>đ</w:t>
      </w:r>
      <w:r>
        <w:rPr>
          <w:rFonts w:ascii="Times New Roman" w:hAnsi="Times New Roman"/>
          <w:sz w:val="28"/>
          <w:szCs w:val="24"/>
        </w:rPr>
        <w:t>i</w:t>
      </w:r>
      <w:r w:rsidRPr="00ED3D7B">
        <w:rPr>
          <w:rFonts w:ascii="Times New Roman" w:hAnsi="Times New Roman"/>
          <w:sz w:val="28"/>
          <w:szCs w:val="24"/>
        </w:rPr>
        <w:t>ện</w:t>
      </w:r>
      <w:r>
        <w:rPr>
          <w:rFonts w:ascii="Times New Roman" w:hAnsi="Times New Roman"/>
          <w:sz w:val="28"/>
          <w:szCs w:val="24"/>
        </w:rPr>
        <w:t xml:space="preserve"> n</w:t>
      </w:r>
      <w:r w:rsidRPr="00ED3D7B">
        <w:rPr>
          <w:rFonts w:ascii="Times New Roman" w:hAnsi="Times New Roman"/>
          <w:sz w:val="28"/>
          <w:szCs w:val="24"/>
        </w:rPr>
        <w:t>ă</w:t>
      </w:r>
      <w:r>
        <w:rPr>
          <w:rFonts w:ascii="Times New Roman" w:hAnsi="Times New Roman"/>
          <w:sz w:val="28"/>
          <w:szCs w:val="24"/>
        </w:rPr>
        <w:t xml:space="preserve">ng </w:t>
      </w:r>
      <w:r w:rsidRPr="00ED3D7B">
        <w:rPr>
          <w:rFonts w:ascii="Times New Roman" w:hAnsi="Times New Roman"/>
          <w:sz w:val="28"/>
          <w:szCs w:val="24"/>
        </w:rPr>
        <w:t>đ</w:t>
      </w:r>
      <w:r>
        <w:rPr>
          <w:rFonts w:ascii="Times New Roman" w:hAnsi="Times New Roman"/>
          <w:sz w:val="28"/>
          <w:szCs w:val="24"/>
        </w:rPr>
        <w:t>ư</w:t>
      </w:r>
      <w:r w:rsidRPr="00ED3D7B">
        <w:rPr>
          <w:rFonts w:ascii="Times New Roman" w:hAnsi="Times New Roman"/>
          <w:sz w:val="28"/>
          <w:szCs w:val="24"/>
        </w:rPr>
        <w:t>ợc</w:t>
      </w:r>
      <w:r>
        <w:rPr>
          <w:rFonts w:ascii="Times New Roman" w:hAnsi="Times New Roman"/>
          <w:sz w:val="28"/>
          <w:szCs w:val="24"/>
        </w:rPr>
        <w:t xml:space="preserve"> cung c</w:t>
      </w:r>
      <w:r w:rsidRPr="00ED3D7B">
        <w:rPr>
          <w:rFonts w:ascii="Times New Roman" w:hAnsi="Times New Roman"/>
          <w:sz w:val="28"/>
          <w:szCs w:val="24"/>
        </w:rPr>
        <w:t>ấp</w:t>
      </w:r>
      <w:r>
        <w:rPr>
          <w:rFonts w:ascii="Times New Roman" w:hAnsi="Times New Roman"/>
          <w:sz w:val="28"/>
          <w:szCs w:val="24"/>
        </w:rPr>
        <w:t xml:space="preserve"> vư</w:t>
      </w:r>
      <w:r w:rsidRPr="00ED3D7B">
        <w:rPr>
          <w:rFonts w:ascii="Times New Roman" w:hAnsi="Times New Roman"/>
          <w:sz w:val="28"/>
          <w:szCs w:val="24"/>
        </w:rPr>
        <w:t>ợt</w:t>
      </w:r>
      <w:r>
        <w:rPr>
          <w:rFonts w:ascii="Times New Roman" w:hAnsi="Times New Roman"/>
          <w:sz w:val="28"/>
          <w:szCs w:val="24"/>
        </w:rPr>
        <w:t xml:space="preserve"> qu</w:t>
      </w:r>
      <w:r w:rsidRPr="00ED3D7B">
        <w:rPr>
          <w:rFonts w:ascii="Times New Roman" w:hAnsi="Times New Roman"/>
          <w:sz w:val="28"/>
          <w:szCs w:val="24"/>
        </w:rPr>
        <w:t>á</w:t>
      </w:r>
      <w:r>
        <w:rPr>
          <w:rFonts w:ascii="Times New Roman" w:hAnsi="Times New Roman"/>
          <w:sz w:val="28"/>
          <w:szCs w:val="24"/>
        </w:rPr>
        <w:t xml:space="preserve"> ngư</w:t>
      </w:r>
      <w:r w:rsidRPr="00ED3D7B">
        <w:rPr>
          <w:rFonts w:ascii="Times New Roman" w:hAnsi="Times New Roman"/>
          <w:sz w:val="28"/>
          <w:szCs w:val="24"/>
        </w:rPr>
        <w:t>ỡng</w:t>
      </w:r>
      <w:r>
        <w:rPr>
          <w:rFonts w:ascii="Times New Roman" w:hAnsi="Times New Roman"/>
          <w:sz w:val="28"/>
          <w:szCs w:val="24"/>
        </w:rPr>
        <w:t xml:space="preserve"> th</w:t>
      </w:r>
      <w:r w:rsidRPr="00ED3D7B">
        <w:rPr>
          <w:rFonts w:ascii="Times New Roman" w:hAnsi="Times New Roman"/>
          <w:sz w:val="28"/>
          <w:szCs w:val="24"/>
        </w:rPr>
        <w:t>ô</w:t>
      </w:r>
      <w:r>
        <w:rPr>
          <w:rFonts w:ascii="Times New Roman" w:hAnsi="Times New Roman"/>
          <w:sz w:val="28"/>
          <w:szCs w:val="24"/>
        </w:rPr>
        <w:t>ng b</w:t>
      </w:r>
      <w:r w:rsidRPr="00ED3D7B">
        <w:rPr>
          <w:rFonts w:ascii="Times New Roman" w:hAnsi="Times New Roman"/>
          <w:sz w:val="28"/>
          <w:szCs w:val="24"/>
        </w:rPr>
        <w:t>áo</w:t>
      </w:r>
      <w:r>
        <w:rPr>
          <w:rFonts w:ascii="Times New Roman" w:hAnsi="Times New Roman"/>
          <w:sz w:val="28"/>
          <w:szCs w:val="24"/>
        </w:rPr>
        <w:t xml:space="preserve"> (4500W), h</w:t>
      </w:r>
      <w:r w:rsidRPr="00ED3D7B">
        <w:rPr>
          <w:rFonts w:ascii="Times New Roman" w:hAnsi="Times New Roman"/>
          <w:sz w:val="28"/>
          <w:szCs w:val="24"/>
        </w:rPr>
        <w:t>ệ</w:t>
      </w:r>
      <w:r>
        <w:rPr>
          <w:rFonts w:ascii="Times New Roman" w:hAnsi="Times New Roman"/>
          <w:sz w:val="28"/>
          <w:szCs w:val="24"/>
        </w:rPr>
        <w:t xml:space="preserve"> th</w:t>
      </w:r>
      <w:r w:rsidRPr="00ED3D7B">
        <w:rPr>
          <w:rFonts w:ascii="Times New Roman" w:hAnsi="Times New Roman"/>
          <w:sz w:val="28"/>
          <w:szCs w:val="24"/>
        </w:rPr>
        <w:t>ống</w:t>
      </w:r>
      <w:r>
        <w:rPr>
          <w:rFonts w:ascii="Times New Roman" w:hAnsi="Times New Roman"/>
          <w:sz w:val="28"/>
          <w:szCs w:val="24"/>
        </w:rPr>
        <w:t xml:space="preserve"> s</w:t>
      </w:r>
      <w:r w:rsidRPr="00ED3D7B">
        <w:rPr>
          <w:rFonts w:ascii="Times New Roman" w:hAnsi="Times New Roman"/>
          <w:sz w:val="28"/>
          <w:szCs w:val="24"/>
        </w:rPr>
        <w:t>ẽ</w:t>
      </w:r>
      <w:r>
        <w:rPr>
          <w:rFonts w:ascii="Times New Roman" w:hAnsi="Times New Roman"/>
          <w:sz w:val="28"/>
          <w:szCs w:val="24"/>
        </w:rPr>
        <w:t xml:space="preserve"> th</w:t>
      </w:r>
      <w:r w:rsidRPr="00ED3D7B">
        <w:rPr>
          <w:rFonts w:ascii="Times New Roman" w:hAnsi="Times New Roman"/>
          <w:sz w:val="28"/>
          <w:szCs w:val="24"/>
        </w:rPr>
        <w:t>ống</w:t>
      </w:r>
      <w:r>
        <w:rPr>
          <w:rFonts w:ascii="Times New Roman" w:hAnsi="Times New Roman"/>
          <w:sz w:val="28"/>
          <w:szCs w:val="24"/>
        </w:rPr>
        <w:t xml:space="preserve"> b</w:t>
      </w:r>
      <w:r w:rsidRPr="00ED3D7B">
        <w:rPr>
          <w:rFonts w:ascii="Times New Roman" w:hAnsi="Times New Roman"/>
          <w:sz w:val="28"/>
          <w:szCs w:val="24"/>
        </w:rPr>
        <w:t>áo</w:t>
      </w:r>
      <w:r>
        <w:rPr>
          <w:rFonts w:ascii="Times New Roman" w:hAnsi="Times New Roman"/>
          <w:sz w:val="28"/>
          <w:szCs w:val="24"/>
        </w:rPr>
        <w:t xml:space="preserve"> cho c</w:t>
      </w:r>
      <w:r w:rsidRPr="00ED3D7B">
        <w:rPr>
          <w:rFonts w:ascii="Times New Roman" w:hAnsi="Times New Roman"/>
          <w:sz w:val="28"/>
          <w:szCs w:val="24"/>
        </w:rPr>
        <w:t>ác</w:t>
      </w:r>
      <w:r>
        <w:rPr>
          <w:rFonts w:ascii="Times New Roman" w:hAnsi="Times New Roman"/>
          <w:sz w:val="28"/>
          <w:szCs w:val="24"/>
        </w:rPr>
        <w:t xml:space="preserve"> th</w:t>
      </w:r>
      <w:r w:rsidRPr="00ED3D7B">
        <w:rPr>
          <w:rFonts w:ascii="Times New Roman" w:hAnsi="Times New Roman"/>
          <w:sz w:val="28"/>
          <w:szCs w:val="24"/>
        </w:rPr>
        <w:t>iế</w:t>
      </w:r>
      <w:r>
        <w:rPr>
          <w:rFonts w:ascii="Times New Roman" w:hAnsi="Times New Roman"/>
          <w:sz w:val="28"/>
          <w:szCs w:val="24"/>
        </w:rPr>
        <w:t>t b</w:t>
      </w:r>
      <w:r w:rsidRPr="00ED3D7B">
        <w:rPr>
          <w:rFonts w:ascii="Times New Roman" w:hAnsi="Times New Roman"/>
          <w:sz w:val="28"/>
          <w:szCs w:val="24"/>
        </w:rPr>
        <w:t>ị</w:t>
      </w:r>
      <w:r>
        <w:rPr>
          <w:rFonts w:ascii="Times New Roman" w:hAnsi="Times New Roman"/>
          <w:sz w:val="28"/>
          <w:szCs w:val="24"/>
        </w:rPr>
        <w:t>.</w:t>
      </w:r>
    </w:p>
    <w:p w:rsidR="002406F4" w:rsidRDefault="002406F4" w:rsidP="002406F4">
      <w:pPr>
        <w:pStyle w:val="ListParagraph"/>
        <w:pageBreakBefore/>
        <w:numPr>
          <w:ilvl w:val="0"/>
          <w:numId w:val="9"/>
        </w:numPr>
        <w:spacing w:before="100" w:after="100" w:line="336" w:lineRule="auto"/>
        <w:rPr>
          <w:rFonts w:ascii="Times New Roman" w:hAnsi="Times New Roman"/>
          <w:bCs/>
          <w:sz w:val="28"/>
          <w:szCs w:val="28"/>
        </w:rPr>
      </w:pPr>
      <w:bookmarkStart w:id="8" w:name="__RefHeading___Toc420991398"/>
      <w:bookmarkEnd w:id="8"/>
      <w:r>
        <w:rPr>
          <w:rFonts w:ascii="Times New Roman" w:hAnsi="Times New Roman"/>
          <w:b/>
          <w:sz w:val="28"/>
          <w:szCs w:val="24"/>
        </w:rPr>
        <w:lastRenderedPageBreak/>
        <w:t>Thiết kế trong</w:t>
      </w:r>
    </w:p>
    <w:p w:rsidR="002406F4" w:rsidRDefault="002406F4" w:rsidP="002406F4">
      <w:pPr>
        <w:pStyle w:val="ListParagraph"/>
        <w:spacing w:before="100" w:after="100" w:line="336" w:lineRule="auto"/>
      </w:pPr>
      <w:r>
        <w:rPr>
          <w:rFonts w:ascii="Times New Roman" w:hAnsi="Times New Roman"/>
          <w:bCs/>
          <w:sz w:val="28"/>
          <w:szCs w:val="28"/>
        </w:rPr>
        <w:t>Phân chia các thành phần của hệ thống.</w:t>
      </w:r>
    </w:p>
    <w:p w:rsidR="002406F4" w:rsidRDefault="002406F4" w:rsidP="002406F4">
      <w:pPr>
        <w:pStyle w:val="ListParagraph"/>
        <w:spacing w:before="100" w:after="100" w:line="336" w:lineRule="auto"/>
        <w:ind w:left="0"/>
        <w:rPr>
          <w:rFonts w:ascii="Times New Roman" w:hAnsi="Times New Roman"/>
          <w:b/>
          <w:bCs/>
          <w:sz w:val="28"/>
          <w:szCs w:val="24"/>
        </w:rPr>
      </w:pPr>
      <w:r>
        <w:rPr>
          <w:rFonts w:ascii="Times New Roman" w:hAnsi="Times New Roman"/>
          <w:b/>
          <w:bCs/>
          <w:noProof/>
          <w:sz w:val="28"/>
          <w:szCs w:val="24"/>
        </w:rPr>
        <w:drawing>
          <wp:inline distT="0" distB="0" distL="0" distR="0">
            <wp:extent cx="6027420" cy="3375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7420" cy="3375660"/>
                    </a:xfrm>
                    <a:prstGeom prst="rect">
                      <a:avLst/>
                    </a:prstGeom>
                    <a:noFill/>
                    <a:ln>
                      <a:noFill/>
                    </a:ln>
                  </pic:spPr>
                </pic:pic>
              </a:graphicData>
            </a:graphic>
          </wp:inline>
        </w:drawing>
      </w:r>
    </w:p>
    <w:p w:rsidR="002406F4" w:rsidRDefault="002406F4" w:rsidP="002406F4">
      <w:pPr>
        <w:pStyle w:val="ListParagraph"/>
        <w:numPr>
          <w:ilvl w:val="1"/>
          <w:numId w:val="9"/>
        </w:numPr>
        <w:spacing w:before="100" w:after="100" w:line="336" w:lineRule="auto"/>
        <w:ind w:left="993"/>
        <w:rPr>
          <w:rFonts w:ascii="Times New Roman" w:hAnsi="Times New Roman"/>
          <w:bCs/>
          <w:sz w:val="28"/>
          <w:szCs w:val="28"/>
        </w:rPr>
      </w:pPr>
      <w:bookmarkStart w:id="9" w:name="__RefHeading___Toc420991399"/>
      <w:bookmarkEnd w:id="9"/>
      <w:r>
        <w:rPr>
          <w:rFonts w:ascii="Times New Roman" w:hAnsi="Times New Roman"/>
          <w:b/>
          <w:bCs/>
          <w:sz w:val="28"/>
          <w:szCs w:val="24"/>
        </w:rPr>
        <w:t>eleEquip</w:t>
      </w:r>
    </w:p>
    <w:p w:rsidR="002406F4" w:rsidRDefault="002406F4" w:rsidP="002406F4">
      <w:pPr>
        <w:pStyle w:val="ListParagraph"/>
        <w:numPr>
          <w:ilvl w:val="0"/>
          <w:numId w:val="14"/>
        </w:numPr>
        <w:spacing w:before="100" w:after="100" w:line="336" w:lineRule="auto"/>
        <w:ind w:left="1418"/>
        <w:rPr>
          <w:rFonts w:ascii="Times New Roman" w:hAnsi="Times New Roman"/>
          <w:sz w:val="28"/>
          <w:szCs w:val="28"/>
        </w:rPr>
      </w:pPr>
      <w:r w:rsidRPr="005C2E46">
        <w:rPr>
          <w:rFonts w:ascii="Times New Roman" w:hAnsi="Times New Roman"/>
          <w:sz w:val="28"/>
          <w:szCs w:val="28"/>
        </w:rPr>
        <w:t>eleEquip định nghĩa một tên thiết bị tùy ý và lượng điện năng được sử dụng, và được sử dụng như nhiều thiết bị điện khác nhau. Khi eleEquip được kết nối với hệ thống điều khiển nguồn điện, nguồn điện được cung cấp</w:t>
      </w:r>
      <w:r>
        <w:rPr>
          <w:rFonts w:ascii="Times New Roman" w:hAnsi="Times New Roman"/>
          <w:sz w:val="28"/>
          <w:szCs w:val="28"/>
        </w:rPr>
        <w:t>.</w:t>
      </w:r>
    </w:p>
    <w:p w:rsidR="002406F4" w:rsidRDefault="002406F4" w:rsidP="002406F4">
      <w:pPr>
        <w:pStyle w:val="ListParagraph"/>
        <w:numPr>
          <w:ilvl w:val="0"/>
          <w:numId w:val="5"/>
        </w:numPr>
        <w:spacing w:after="160" w:line="360" w:lineRule="auto"/>
        <w:ind w:left="1350"/>
        <w:rPr>
          <w:rFonts w:ascii="Times New Roman" w:hAnsi="Times New Roman"/>
          <w:sz w:val="28"/>
          <w:szCs w:val="28"/>
        </w:rPr>
      </w:pPr>
      <w:r>
        <w:rPr>
          <w:rFonts w:ascii="Times New Roman" w:hAnsi="Times New Roman"/>
          <w:sz w:val="28"/>
          <w:szCs w:val="28"/>
        </w:rPr>
        <w:t>Chức năng cụ thể:</w:t>
      </w:r>
    </w:p>
    <w:p w:rsidR="002406F4" w:rsidRDefault="002406F4" w:rsidP="002406F4">
      <w:pPr>
        <w:pStyle w:val="ListParagraph"/>
        <w:numPr>
          <w:ilvl w:val="0"/>
          <w:numId w:val="2"/>
        </w:numPr>
        <w:spacing w:after="160" w:line="360" w:lineRule="auto"/>
        <w:ind w:left="1710"/>
        <w:jc w:val="both"/>
        <w:rPr>
          <w:rFonts w:ascii="Times New Roman" w:hAnsi="Times New Roman"/>
          <w:sz w:val="28"/>
          <w:szCs w:val="28"/>
        </w:rPr>
      </w:pPr>
      <w:r w:rsidRPr="005C2E46">
        <w:rPr>
          <w:rFonts w:ascii="Times New Roman" w:hAnsi="Times New Roman"/>
          <w:sz w:val="28"/>
          <w:szCs w:val="28"/>
        </w:rPr>
        <w:t>eleEquip</w:t>
      </w:r>
      <w:r>
        <w:rPr>
          <w:rFonts w:ascii="Times New Roman" w:hAnsi="Times New Roman"/>
          <w:sz w:val="28"/>
          <w:szCs w:val="28"/>
        </w:rPr>
        <w:t xml:space="preserve"> kết nối với connectMng bên hệ thống bởi TCP.</w:t>
      </w:r>
    </w:p>
    <w:p w:rsidR="002406F4" w:rsidRDefault="002406F4" w:rsidP="002406F4">
      <w:pPr>
        <w:pStyle w:val="ListParagraph"/>
        <w:numPr>
          <w:ilvl w:val="0"/>
          <w:numId w:val="2"/>
        </w:numPr>
        <w:spacing w:after="160" w:line="360" w:lineRule="auto"/>
        <w:ind w:left="1701"/>
        <w:jc w:val="both"/>
        <w:rPr>
          <w:rFonts w:ascii="Times New Roman" w:hAnsi="Times New Roman"/>
          <w:sz w:val="28"/>
          <w:szCs w:val="28"/>
        </w:rPr>
      </w:pPr>
      <w:r>
        <w:rPr>
          <w:rFonts w:ascii="Times New Roman" w:hAnsi="Times New Roman"/>
          <w:sz w:val="28"/>
          <w:szCs w:val="28"/>
        </w:rPr>
        <w:t>e</w:t>
      </w:r>
      <w:r w:rsidRPr="007A765E">
        <w:rPr>
          <w:rFonts w:ascii="Times New Roman" w:hAnsi="Times New Roman"/>
          <w:sz w:val="28"/>
          <w:szCs w:val="28"/>
        </w:rPr>
        <w:t xml:space="preserve">lequip hiển thị </w:t>
      </w:r>
      <w:r>
        <w:rPr>
          <w:rFonts w:ascii="Times New Roman" w:hAnsi="Times New Roman"/>
          <w:sz w:val="28"/>
          <w:szCs w:val="28"/>
        </w:rPr>
        <w:t>lư</w:t>
      </w:r>
      <w:r w:rsidRPr="005C4D8F">
        <w:rPr>
          <w:rFonts w:ascii="Times New Roman" w:hAnsi="Times New Roman"/>
          <w:sz w:val="28"/>
          <w:szCs w:val="28"/>
        </w:rPr>
        <w:t>ợng</w:t>
      </w:r>
      <w:r>
        <w:rPr>
          <w:rFonts w:ascii="Times New Roman" w:hAnsi="Times New Roman"/>
          <w:sz w:val="28"/>
          <w:szCs w:val="28"/>
        </w:rPr>
        <w:t xml:space="preserve"> </w:t>
      </w:r>
      <w:r w:rsidRPr="007A765E">
        <w:rPr>
          <w:rFonts w:ascii="Times New Roman" w:hAnsi="Times New Roman"/>
          <w:sz w:val="28"/>
          <w:szCs w:val="28"/>
        </w:rPr>
        <w:t>điện</w:t>
      </w:r>
      <w:r>
        <w:rPr>
          <w:rFonts w:ascii="Times New Roman" w:hAnsi="Times New Roman"/>
          <w:sz w:val="28"/>
          <w:szCs w:val="28"/>
        </w:rPr>
        <w:t xml:space="preserve"> n</w:t>
      </w:r>
      <w:r w:rsidRPr="005C4D8F">
        <w:rPr>
          <w:rFonts w:ascii="Times New Roman" w:hAnsi="Times New Roman"/>
          <w:sz w:val="28"/>
          <w:szCs w:val="28"/>
        </w:rPr>
        <w:t>ă</w:t>
      </w:r>
      <w:r>
        <w:rPr>
          <w:rFonts w:ascii="Times New Roman" w:hAnsi="Times New Roman"/>
          <w:sz w:val="28"/>
          <w:szCs w:val="28"/>
        </w:rPr>
        <w:t>ng</w:t>
      </w:r>
      <w:r w:rsidRPr="007A765E">
        <w:rPr>
          <w:rFonts w:ascii="Times New Roman" w:hAnsi="Times New Roman"/>
          <w:sz w:val="28"/>
          <w:szCs w:val="28"/>
        </w:rPr>
        <w:t xml:space="preserve"> được cung cấp (</w:t>
      </w:r>
      <w:r>
        <w:rPr>
          <w:rFonts w:ascii="Times New Roman" w:hAnsi="Times New Roman"/>
          <w:sz w:val="28"/>
          <w:szCs w:val="28"/>
        </w:rPr>
        <w:t>b</w:t>
      </w:r>
      <w:r w:rsidRPr="00F816D3">
        <w:rPr>
          <w:rFonts w:ascii="Times New Roman" w:hAnsi="Times New Roman"/>
          <w:sz w:val="28"/>
          <w:szCs w:val="28"/>
        </w:rPr>
        <w:t>ằng</w:t>
      </w:r>
      <w:r>
        <w:rPr>
          <w:rFonts w:ascii="Times New Roman" w:hAnsi="Times New Roman"/>
          <w:sz w:val="28"/>
          <w:szCs w:val="28"/>
        </w:rPr>
        <w:t xml:space="preserve"> </w:t>
      </w:r>
      <w:r w:rsidRPr="007A765E">
        <w:rPr>
          <w:rFonts w:ascii="Times New Roman" w:hAnsi="Times New Roman"/>
          <w:sz w:val="28"/>
          <w:szCs w:val="28"/>
        </w:rPr>
        <w:t>chuỗi ký tự) và trạng thái từ</w:t>
      </w:r>
      <w:r>
        <w:rPr>
          <w:rFonts w:ascii="Times New Roman" w:hAnsi="Times New Roman"/>
          <w:sz w:val="28"/>
          <w:szCs w:val="28"/>
        </w:rPr>
        <w:t xml:space="preserve"> p</w:t>
      </w:r>
      <w:r w:rsidRPr="005C4D8F">
        <w:rPr>
          <w:rFonts w:ascii="Times New Roman" w:hAnsi="Times New Roman"/>
          <w:sz w:val="28"/>
          <w:szCs w:val="28"/>
        </w:rPr>
        <w:t>owerS</w:t>
      </w:r>
      <w:r>
        <w:rPr>
          <w:rFonts w:ascii="Times New Roman" w:hAnsi="Times New Roman"/>
          <w:sz w:val="28"/>
          <w:szCs w:val="28"/>
        </w:rPr>
        <w:t>upply</w:t>
      </w:r>
      <w:r w:rsidRPr="007A765E">
        <w:rPr>
          <w:rFonts w:ascii="Times New Roman" w:hAnsi="Times New Roman"/>
          <w:sz w:val="28"/>
          <w:szCs w:val="28"/>
        </w:rPr>
        <w:t xml:space="preserve"> trong bảng điều khiển.</w:t>
      </w:r>
      <w:r>
        <w:rPr>
          <w:rFonts w:ascii="Times New Roman" w:hAnsi="Times New Roman"/>
          <w:sz w:val="28"/>
          <w:szCs w:val="28"/>
        </w:rPr>
        <w:t xml:space="preserve"> </w:t>
      </w:r>
    </w:p>
    <w:p w:rsidR="002406F4" w:rsidRDefault="002406F4" w:rsidP="002406F4">
      <w:pPr>
        <w:pStyle w:val="ListParagraph"/>
        <w:numPr>
          <w:ilvl w:val="1"/>
          <w:numId w:val="9"/>
        </w:numPr>
        <w:spacing w:before="100" w:after="100" w:line="336" w:lineRule="auto"/>
        <w:ind w:left="993"/>
        <w:rPr>
          <w:rFonts w:ascii="Times New Roman" w:hAnsi="Times New Roman"/>
          <w:bCs/>
          <w:sz w:val="28"/>
          <w:szCs w:val="28"/>
        </w:rPr>
      </w:pPr>
      <w:bookmarkStart w:id="10" w:name="__RefHeading___Toc420991400"/>
      <w:bookmarkEnd w:id="10"/>
      <w:r>
        <w:rPr>
          <w:rFonts w:ascii="Times New Roman" w:hAnsi="Times New Roman"/>
          <w:b/>
          <w:bCs/>
          <w:sz w:val="28"/>
          <w:szCs w:val="24"/>
        </w:rPr>
        <w:t>p</w:t>
      </w:r>
      <w:r w:rsidRPr="002D1EA7">
        <w:rPr>
          <w:rFonts w:ascii="Times New Roman" w:hAnsi="Times New Roman"/>
          <w:b/>
          <w:bCs/>
          <w:sz w:val="28"/>
          <w:szCs w:val="24"/>
        </w:rPr>
        <w:t>owerS</w:t>
      </w:r>
      <w:r>
        <w:rPr>
          <w:rFonts w:ascii="Times New Roman" w:hAnsi="Times New Roman"/>
          <w:b/>
          <w:bCs/>
          <w:sz w:val="28"/>
          <w:szCs w:val="24"/>
        </w:rPr>
        <w:t>upply</w:t>
      </w:r>
    </w:p>
    <w:p w:rsidR="002406F4" w:rsidRDefault="002406F4" w:rsidP="002406F4">
      <w:pPr>
        <w:pStyle w:val="ListParagraph"/>
        <w:numPr>
          <w:ilvl w:val="0"/>
          <w:numId w:val="5"/>
        </w:numPr>
        <w:spacing w:before="100" w:after="100" w:line="336" w:lineRule="auto"/>
        <w:ind w:left="1418"/>
        <w:jc w:val="both"/>
        <w:rPr>
          <w:rFonts w:ascii="Times New Roman" w:hAnsi="Times New Roman"/>
          <w:sz w:val="28"/>
          <w:szCs w:val="28"/>
        </w:rPr>
      </w:pPr>
      <w:r>
        <w:rPr>
          <w:rFonts w:ascii="Times New Roman" w:hAnsi="Times New Roman"/>
          <w:sz w:val="28"/>
          <w:szCs w:val="28"/>
        </w:rPr>
        <w:t>p</w:t>
      </w:r>
      <w:r w:rsidRPr="002D1EA7">
        <w:rPr>
          <w:rFonts w:ascii="Times New Roman" w:hAnsi="Times New Roman"/>
          <w:sz w:val="28"/>
          <w:szCs w:val="28"/>
        </w:rPr>
        <w:t>owerS</w:t>
      </w:r>
      <w:r>
        <w:rPr>
          <w:rFonts w:ascii="Times New Roman" w:hAnsi="Times New Roman"/>
          <w:sz w:val="28"/>
          <w:szCs w:val="28"/>
        </w:rPr>
        <w:t>upply ghi th</w:t>
      </w:r>
      <w:r w:rsidRPr="002D1EA7">
        <w:rPr>
          <w:rFonts w:ascii="Times New Roman" w:hAnsi="Times New Roman"/>
          <w:sz w:val="28"/>
          <w:szCs w:val="28"/>
        </w:rPr>
        <w:t>ô</w:t>
      </w:r>
      <w:r>
        <w:rPr>
          <w:rFonts w:ascii="Times New Roman" w:hAnsi="Times New Roman"/>
          <w:sz w:val="28"/>
          <w:szCs w:val="28"/>
        </w:rPr>
        <w:t>ng tin lư</w:t>
      </w:r>
      <w:r w:rsidRPr="002D1EA7">
        <w:rPr>
          <w:rFonts w:ascii="Times New Roman" w:hAnsi="Times New Roman"/>
          <w:sz w:val="28"/>
          <w:szCs w:val="28"/>
        </w:rPr>
        <w:t>ợng</w:t>
      </w:r>
      <w:r>
        <w:rPr>
          <w:rFonts w:ascii="Times New Roman" w:hAnsi="Times New Roman"/>
          <w:sz w:val="28"/>
          <w:szCs w:val="28"/>
        </w:rPr>
        <w:t xml:space="preserve"> </w:t>
      </w:r>
      <w:r w:rsidRPr="002D1EA7">
        <w:rPr>
          <w:rFonts w:ascii="Times New Roman" w:hAnsi="Times New Roman"/>
          <w:sz w:val="28"/>
          <w:szCs w:val="28"/>
        </w:rPr>
        <w:t>đ</w:t>
      </w:r>
      <w:r>
        <w:rPr>
          <w:rFonts w:ascii="Times New Roman" w:hAnsi="Times New Roman"/>
          <w:sz w:val="28"/>
          <w:szCs w:val="28"/>
        </w:rPr>
        <w:t>i</w:t>
      </w:r>
      <w:r w:rsidRPr="002D1EA7">
        <w:rPr>
          <w:rFonts w:ascii="Times New Roman" w:hAnsi="Times New Roman"/>
          <w:sz w:val="28"/>
          <w:szCs w:val="28"/>
        </w:rPr>
        <w:t>ện</w:t>
      </w:r>
      <w:r>
        <w:rPr>
          <w:rFonts w:ascii="Times New Roman" w:hAnsi="Times New Roman"/>
          <w:sz w:val="28"/>
          <w:szCs w:val="28"/>
        </w:rPr>
        <w:t xml:space="preserve"> n</w:t>
      </w:r>
      <w:r w:rsidRPr="002D1EA7">
        <w:rPr>
          <w:rFonts w:ascii="Times New Roman" w:hAnsi="Times New Roman"/>
          <w:sz w:val="28"/>
          <w:szCs w:val="28"/>
        </w:rPr>
        <w:t>ă</w:t>
      </w:r>
      <w:r>
        <w:rPr>
          <w:rFonts w:ascii="Times New Roman" w:hAnsi="Times New Roman"/>
          <w:sz w:val="28"/>
          <w:szCs w:val="28"/>
        </w:rPr>
        <w:t>ng cung c</w:t>
      </w:r>
      <w:r w:rsidRPr="002D1EA7">
        <w:rPr>
          <w:rFonts w:ascii="Times New Roman" w:hAnsi="Times New Roman"/>
          <w:sz w:val="28"/>
          <w:szCs w:val="28"/>
        </w:rPr>
        <w:t>ấp</w:t>
      </w:r>
      <w:r>
        <w:rPr>
          <w:rFonts w:ascii="Times New Roman" w:hAnsi="Times New Roman"/>
          <w:sz w:val="28"/>
          <w:szCs w:val="28"/>
        </w:rPr>
        <w:t xml:space="preserve"> cho thi</w:t>
      </w:r>
      <w:r w:rsidRPr="002D1EA7">
        <w:rPr>
          <w:rFonts w:ascii="Times New Roman" w:hAnsi="Times New Roman"/>
          <w:sz w:val="28"/>
          <w:szCs w:val="28"/>
        </w:rPr>
        <w:t>ết</w:t>
      </w:r>
      <w:r>
        <w:rPr>
          <w:rFonts w:ascii="Times New Roman" w:hAnsi="Times New Roman"/>
          <w:sz w:val="28"/>
          <w:szCs w:val="28"/>
        </w:rPr>
        <w:t xml:space="preserve"> b</w:t>
      </w:r>
      <w:r w:rsidRPr="002D1EA7">
        <w:rPr>
          <w:rFonts w:ascii="Times New Roman" w:hAnsi="Times New Roman"/>
          <w:sz w:val="28"/>
          <w:szCs w:val="28"/>
        </w:rPr>
        <w:t>ị</w:t>
      </w:r>
      <w:r>
        <w:rPr>
          <w:rFonts w:ascii="Times New Roman" w:hAnsi="Times New Roman"/>
          <w:sz w:val="28"/>
          <w:szCs w:val="28"/>
        </w:rPr>
        <w:t>. H</w:t>
      </w:r>
      <w:r w:rsidRPr="002D1EA7">
        <w:rPr>
          <w:rFonts w:ascii="Times New Roman" w:hAnsi="Times New Roman"/>
          <w:sz w:val="28"/>
          <w:szCs w:val="28"/>
        </w:rPr>
        <w:t>ơ</w:t>
      </w:r>
      <w:r>
        <w:rPr>
          <w:rFonts w:ascii="Times New Roman" w:hAnsi="Times New Roman"/>
          <w:sz w:val="28"/>
          <w:szCs w:val="28"/>
        </w:rPr>
        <w:t>n n</w:t>
      </w:r>
      <w:r w:rsidRPr="002D1EA7">
        <w:rPr>
          <w:rFonts w:ascii="Times New Roman" w:hAnsi="Times New Roman"/>
          <w:sz w:val="28"/>
          <w:szCs w:val="28"/>
        </w:rPr>
        <w:t>ữa</w:t>
      </w:r>
      <w:r>
        <w:rPr>
          <w:rFonts w:ascii="Times New Roman" w:hAnsi="Times New Roman"/>
          <w:sz w:val="28"/>
          <w:szCs w:val="28"/>
        </w:rPr>
        <w:t>, n</w:t>
      </w:r>
      <w:r w:rsidRPr="002D1EA7">
        <w:rPr>
          <w:rFonts w:ascii="Times New Roman" w:hAnsi="Times New Roman"/>
          <w:sz w:val="28"/>
          <w:szCs w:val="28"/>
        </w:rPr>
        <w:t>ó</w:t>
      </w:r>
      <w:r>
        <w:rPr>
          <w:rFonts w:ascii="Times New Roman" w:hAnsi="Times New Roman"/>
          <w:sz w:val="28"/>
          <w:szCs w:val="28"/>
        </w:rPr>
        <w:t xml:space="preserve"> thư</w:t>
      </w:r>
      <w:r w:rsidRPr="002D1EA7">
        <w:rPr>
          <w:rFonts w:ascii="Times New Roman" w:hAnsi="Times New Roman"/>
          <w:sz w:val="28"/>
          <w:szCs w:val="28"/>
        </w:rPr>
        <w:t>ờng</w:t>
      </w:r>
      <w:r>
        <w:rPr>
          <w:rFonts w:ascii="Times New Roman" w:hAnsi="Times New Roman"/>
          <w:sz w:val="28"/>
          <w:szCs w:val="28"/>
        </w:rPr>
        <w:t xml:space="preserve"> xuy</w:t>
      </w:r>
      <w:r w:rsidRPr="002D1EA7">
        <w:rPr>
          <w:rFonts w:ascii="Times New Roman" w:hAnsi="Times New Roman"/>
          <w:sz w:val="28"/>
          <w:szCs w:val="28"/>
        </w:rPr>
        <w:t>ê</w:t>
      </w:r>
      <w:r>
        <w:rPr>
          <w:rFonts w:ascii="Times New Roman" w:hAnsi="Times New Roman"/>
          <w:sz w:val="28"/>
          <w:szCs w:val="28"/>
        </w:rPr>
        <w:t>n c</w:t>
      </w:r>
      <w:r w:rsidRPr="002D1EA7">
        <w:rPr>
          <w:rFonts w:ascii="Times New Roman" w:hAnsi="Times New Roman"/>
          <w:sz w:val="28"/>
          <w:szCs w:val="28"/>
        </w:rPr>
        <w:t>ập</w:t>
      </w:r>
      <w:r>
        <w:rPr>
          <w:rFonts w:ascii="Times New Roman" w:hAnsi="Times New Roman"/>
          <w:sz w:val="28"/>
          <w:szCs w:val="28"/>
        </w:rPr>
        <w:t xml:space="preserve"> th</w:t>
      </w:r>
      <w:r w:rsidRPr="002D1EA7">
        <w:rPr>
          <w:rFonts w:ascii="Times New Roman" w:hAnsi="Times New Roman"/>
          <w:sz w:val="28"/>
          <w:szCs w:val="28"/>
        </w:rPr>
        <w:t>ô</w:t>
      </w:r>
      <w:r>
        <w:rPr>
          <w:rFonts w:ascii="Times New Roman" w:hAnsi="Times New Roman"/>
          <w:sz w:val="28"/>
          <w:szCs w:val="28"/>
        </w:rPr>
        <w:t>ng b</w:t>
      </w:r>
      <w:r w:rsidRPr="002D1EA7">
        <w:rPr>
          <w:rFonts w:ascii="Times New Roman" w:hAnsi="Times New Roman"/>
          <w:sz w:val="28"/>
          <w:szCs w:val="28"/>
        </w:rPr>
        <w:t>áo</w:t>
      </w:r>
      <w:r>
        <w:rPr>
          <w:rFonts w:ascii="Times New Roman" w:hAnsi="Times New Roman"/>
          <w:sz w:val="28"/>
          <w:szCs w:val="28"/>
        </w:rPr>
        <w:t xml:space="preserve"> cho el</w:t>
      </w:r>
      <w:r w:rsidRPr="002D1EA7">
        <w:rPr>
          <w:rFonts w:ascii="Times New Roman" w:hAnsi="Times New Roman"/>
          <w:sz w:val="28"/>
          <w:szCs w:val="28"/>
        </w:rPr>
        <w:t>eE</w:t>
      </w:r>
      <w:r>
        <w:rPr>
          <w:rFonts w:ascii="Times New Roman" w:hAnsi="Times New Roman"/>
          <w:sz w:val="28"/>
          <w:szCs w:val="28"/>
        </w:rPr>
        <w:t>quip lư</w:t>
      </w:r>
      <w:r w:rsidRPr="002D1EA7">
        <w:rPr>
          <w:rFonts w:ascii="Times New Roman" w:hAnsi="Times New Roman"/>
          <w:sz w:val="28"/>
          <w:szCs w:val="28"/>
        </w:rPr>
        <w:t>ợng</w:t>
      </w:r>
      <w:r>
        <w:rPr>
          <w:rFonts w:ascii="Times New Roman" w:hAnsi="Times New Roman"/>
          <w:sz w:val="28"/>
          <w:szCs w:val="28"/>
        </w:rPr>
        <w:t xml:space="preserve"> </w:t>
      </w:r>
      <w:r w:rsidRPr="002D1EA7">
        <w:rPr>
          <w:rFonts w:ascii="Times New Roman" w:hAnsi="Times New Roman"/>
          <w:sz w:val="28"/>
          <w:szCs w:val="28"/>
        </w:rPr>
        <w:t>đ</w:t>
      </w:r>
      <w:r>
        <w:rPr>
          <w:rFonts w:ascii="Times New Roman" w:hAnsi="Times New Roman"/>
          <w:sz w:val="28"/>
          <w:szCs w:val="28"/>
        </w:rPr>
        <w:t>i</w:t>
      </w:r>
      <w:r w:rsidRPr="002D1EA7">
        <w:rPr>
          <w:rFonts w:ascii="Times New Roman" w:hAnsi="Times New Roman"/>
          <w:sz w:val="28"/>
          <w:szCs w:val="28"/>
        </w:rPr>
        <w:t>ện</w:t>
      </w:r>
      <w:r>
        <w:rPr>
          <w:rFonts w:ascii="Times New Roman" w:hAnsi="Times New Roman"/>
          <w:sz w:val="28"/>
          <w:szCs w:val="28"/>
        </w:rPr>
        <w:t xml:space="preserve"> cung c</w:t>
      </w:r>
      <w:r w:rsidRPr="002D1EA7">
        <w:rPr>
          <w:rFonts w:ascii="Times New Roman" w:hAnsi="Times New Roman"/>
          <w:sz w:val="28"/>
          <w:szCs w:val="28"/>
        </w:rPr>
        <w:t>ấp</w:t>
      </w:r>
      <w:r>
        <w:rPr>
          <w:rFonts w:ascii="Times New Roman" w:hAnsi="Times New Roman"/>
          <w:sz w:val="28"/>
          <w:szCs w:val="28"/>
        </w:rPr>
        <w:t xml:space="preserve"> v</w:t>
      </w:r>
      <w:r w:rsidRPr="002D1EA7">
        <w:rPr>
          <w:rFonts w:ascii="Times New Roman" w:hAnsi="Times New Roman"/>
          <w:sz w:val="28"/>
          <w:szCs w:val="28"/>
        </w:rPr>
        <w:t>à</w:t>
      </w:r>
      <w:r>
        <w:rPr>
          <w:rFonts w:ascii="Times New Roman" w:hAnsi="Times New Roman"/>
          <w:sz w:val="28"/>
          <w:szCs w:val="28"/>
        </w:rPr>
        <w:t xml:space="preserve"> tr</w:t>
      </w:r>
      <w:r w:rsidRPr="002D1EA7">
        <w:rPr>
          <w:rFonts w:ascii="Times New Roman" w:hAnsi="Times New Roman"/>
          <w:sz w:val="28"/>
          <w:szCs w:val="28"/>
        </w:rPr>
        <w:t>ạng</w:t>
      </w:r>
      <w:r>
        <w:rPr>
          <w:rFonts w:ascii="Times New Roman" w:hAnsi="Times New Roman"/>
          <w:sz w:val="28"/>
          <w:szCs w:val="28"/>
        </w:rPr>
        <w:t xml:space="preserve"> th</w:t>
      </w:r>
      <w:r w:rsidRPr="002D1EA7">
        <w:rPr>
          <w:rFonts w:ascii="Times New Roman" w:hAnsi="Times New Roman"/>
          <w:sz w:val="28"/>
          <w:szCs w:val="28"/>
        </w:rPr>
        <w:t>á</w:t>
      </w:r>
      <w:r>
        <w:rPr>
          <w:rFonts w:ascii="Times New Roman" w:hAnsi="Times New Roman"/>
          <w:sz w:val="28"/>
          <w:szCs w:val="28"/>
        </w:rPr>
        <w:t>i</w:t>
      </w:r>
    </w:p>
    <w:p w:rsidR="002406F4" w:rsidRDefault="002406F4" w:rsidP="002406F4">
      <w:pPr>
        <w:pStyle w:val="ListParagraph"/>
        <w:numPr>
          <w:ilvl w:val="0"/>
          <w:numId w:val="5"/>
        </w:numPr>
        <w:spacing w:after="160" w:line="360" w:lineRule="auto"/>
        <w:ind w:left="1350"/>
        <w:jc w:val="both"/>
        <w:rPr>
          <w:rFonts w:ascii="Times New Roman" w:hAnsi="Times New Roman"/>
          <w:sz w:val="28"/>
          <w:szCs w:val="28"/>
        </w:rPr>
      </w:pPr>
      <w:r>
        <w:rPr>
          <w:rFonts w:ascii="Times New Roman" w:hAnsi="Times New Roman"/>
          <w:sz w:val="28"/>
          <w:szCs w:val="28"/>
        </w:rPr>
        <w:t>Chức năng cụ thể:</w:t>
      </w:r>
    </w:p>
    <w:p w:rsidR="002406F4" w:rsidRDefault="002406F4" w:rsidP="002406F4">
      <w:pPr>
        <w:pStyle w:val="ListParagraph"/>
        <w:numPr>
          <w:ilvl w:val="0"/>
          <w:numId w:val="17"/>
        </w:numPr>
        <w:spacing w:after="160" w:line="360" w:lineRule="auto"/>
        <w:ind w:left="1701"/>
        <w:jc w:val="both"/>
        <w:rPr>
          <w:rFonts w:ascii="Times New Roman" w:hAnsi="Times New Roman"/>
          <w:sz w:val="28"/>
          <w:szCs w:val="28"/>
        </w:rPr>
      </w:pPr>
      <w:r>
        <w:rPr>
          <w:rFonts w:ascii="Times New Roman" w:hAnsi="Times New Roman"/>
          <w:sz w:val="28"/>
          <w:szCs w:val="28"/>
        </w:rPr>
        <w:t>p</w:t>
      </w:r>
      <w:r w:rsidRPr="002D1EA7">
        <w:rPr>
          <w:rFonts w:ascii="Times New Roman" w:hAnsi="Times New Roman"/>
          <w:sz w:val="28"/>
          <w:szCs w:val="28"/>
        </w:rPr>
        <w:t>owerS</w:t>
      </w:r>
      <w:r>
        <w:rPr>
          <w:rFonts w:ascii="Times New Roman" w:hAnsi="Times New Roman"/>
          <w:sz w:val="28"/>
          <w:szCs w:val="28"/>
        </w:rPr>
        <w:t>upply y</w:t>
      </w:r>
      <w:r w:rsidRPr="002D1EA7">
        <w:rPr>
          <w:rFonts w:ascii="Times New Roman" w:hAnsi="Times New Roman"/>
          <w:sz w:val="28"/>
          <w:szCs w:val="28"/>
        </w:rPr>
        <w:t>ê</w:t>
      </w:r>
      <w:r>
        <w:rPr>
          <w:rFonts w:ascii="Times New Roman" w:hAnsi="Times New Roman"/>
          <w:sz w:val="28"/>
          <w:szCs w:val="28"/>
        </w:rPr>
        <w:t>u c</w:t>
      </w:r>
      <w:r w:rsidRPr="002D1EA7">
        <w:rPr>
          <w:rFonts w:ascii="Times New Roman" w:hAnsi="Times New Roman"/>
          <w:sz w:val="28"/>
          <w:szCs w:val="28"/>
        </w:rPr>
        <w:t>ầu</w:t>
      </w:r>
      <w:r>
        <w:rPr>
          <w:rFonts w:ascii="Times New Roman" w:hAnsi="Times New Roman"/>
          <w:sz w:val="28"/>
          <w:szCs w:val="28"/>
        </w:rPr>
        <w:t xml:space="preserve"> </w:t>
      </w:r>
      <w:r w:rsidRPr="002D1EA7">
        <w:rPr>
          <w:rFonts w:ascii="Times New Roman" w:hAnsi="Times New Roman"/>
          <w:sz w:val="28"/>
          <w:szCs w:val="28"/>
        </w:rPr>
        <w:t>powSupplyInfoAccess</w:t>
      </w:r>
      <w:r>
        <w:rPr>
          <w:rFonts w:ascii="Times New Roman" w:hAnsi="Times New Roman"/>
          <w:sz w:val="28"/>
          <w:szCs w:val="28"/>
        </w:rPr>
        <w:t xml:space="preserve"> ghi th</w:t>
      </w:r>
      <w:r w:rsidRPr="002D1EA7">
        <w:rPr>
          <w:rFonts w:ascii="Times New Roman" w:hAnsi="Times New Roman"/>
          <w:sz w:val="28"/>
          <w:szCs w:val="28"/>
        </w:rPr>
        <w:t>ô</w:t>
      </w:r>
      <w:r>
        <w:rPr>
          <w:rFonts w:ascii="Times New Roman" w:hAnsi="Times New Roman"/>
          <w:sz w:val="28"/>
          <w:szCs w:val="28"/>
        </w:rPr>
        <w:t>ng tin.</w:t>
      </w:r>
    </w:p>
    <w:p w:rsidR="002406F4" w:rsidRDefault="002406F4" w:rsidP="002406F4">
      <w:pPr>
        <w:pStyle w:val="ListParagraph"/>
        <w:numPr>
          <w:ilvl w:val="0"/>
          <w:numId w:val="17"/>
        </w:numPr>
        <w:spacing w:after="160" w:line="360" w:lineRule="auto"/>
        <w:ind w:left="1701"/>
        <w:jc w:val="both"/>
        <w:rPr>
          <w:rFonts w:ascii="Times New Roman" w:hAnsi="Times New Roman"/>
          <w:sz w:val="28"/>
          <w:szCs w:val="28"/>
        </w:rPr>
      </w:pPr>
      <w:r>
        <w:rPr>
          <w:rFonts w:ascii="Times New Roman" w:hAnsi="Times New Roman"/>
          <w:sz w:val="28"/>
          <w:szCs w:val="28"/>
        </w:rPr>
        <w:t>p</w:t>
      </w:r>
      <w:r w:rsidRPr="002D1EA7">
        <w:rPr>
          <w:rFonts w:ascii="Times New Roman" w:hAnsi="Times New Roman"/>
          <w:sz w:val="28"/>
          <w:szCs w:val="28"/>
        </w:rPr>
        <w:t>owerS</w:t>
      </w:r>
      <w:r>
        <w:rPr>
          <w:rFonts w:ascii="Times New Roman" w:hAnsi="Times New Roman"/>
          <w:sz w:val="28"/>
          <w:szCs w:val="28"/>
        </w:rPr>
        <w:t>upply th</w:t>
      </w:r>
      <w:r w:rsidRPr="002D1EA7">
        <w:rPr>
          <w:rFonts w:ascii="Times New Roman" w:hAnsi="Times New Roman"/>
          <w:sz w:val="28"/>
          <w:szCs w:val="28"/>
        </w:rPr>
        <w:t>ô</w:t>
      </w:r>
      <w:r>
        <w:rPr>
          <w:rFonts w:ascii="Times New Roman" w:hAnsi="Times New Roman"/>
          <w:sz w:val="28"/>
          <w:szCs w:val="28"/>
        </w:rPr>
        <w:t>ng b</w:t>
      </w:r>
      <w:r w:rsidRPr="002D1EA7">
        <w:rPr>
          <w:rFonts w:ascii="Times New Roman" w:hAnsi="Times New Roman"/>
          <w:sz w:val="28"/>
          <w:szCs w:val="28"/>
        </w:rPr>
        <w:t>áo</w:t>
      </w:r>
      <w:r>
        <w:rPr>
          <w:rFonts w:ascii="Times New Roman" w:hAnsi="Times New Roman"/>
          <w:sz w:val="28"/>
          <w:szCs w:val="28"/>
        </w:rPr>
        <w:t xml:space="preserve"> s</w:t>
      </w:r>
      <w:r w:rsidRPr="002D1EA7">
        <w:rPr>
          <w:rFonts w:ascii="Times New Roman" w:hAnsi="Times New Roman"/>
          <w:sz w:val="28"/>
          <w:szCs w:val="28"/>
        </w:rPr>
        <w:t>ự</w:t>
      </w:r>
      <w:r>
        <w:rPr>
          <w:rFonts w:ascii="Times New Roman" w:hAnsi="Times New Roman"/>
          <w:sz w:val="28"/>
          <w:szCs w:val="28"/>
        </w:rPr>
        <w:t xml:space="preserve"> k</w:t>
      </w:r>
      <w:r w:rsidRPr="002D1EA7">
        <w:rPr>
          <w:rFonts w:ascii="Times New Roman" w:hAnsi="Times New Roman"/>
          <w:sz w:val="28"/>
          <w:szCs w:val="28"/>
        </w:rPr>
        <w:t>ết</w:t>
      </w:r>
      <w:r>
        <w:rPr>
          <w:rFonts w:ascii="Times New Roman" w:hAnsi="Times New Roman"/>
          <w:sz w:val="28"/>
          <w:szCs w:val="28"/>
        </w:rPr>
        <w:t xml:space="preserve"> n</w:t>
      </w:r>
      <w:r w:rsidRPr="002D1EA7">
        <w:rPr>
          <w:rFonts w:ascii="Times New Roman" w:hAnsi="Times New Roman"/>
          <w:sz w:val="28"/>
          <w:szCs w:val="28"/>
        </w:rPr>
        <w:t>ối</w:t>
      </w:r>
      <w:r>
        <w:rPr>
          <w:rFonts w:ascii="Times New Roman" w:hAnsi="Times New Roman"/>
          <w:sz w:val="28"/>
          <w:szCs w:val="28"/>
        </w:rPr>
        <w:t xml:space="preserve"> v</w:t>
      </w:r>
      <w:r w:rsidRPr="002D1EA7">
        <w:rPr>
          <w:rFonts w:ascii="Times New Roman" w:hAnsi="Times New Roman"/>
          <w:sz w:val="28"/>
          <w:szCs w:val="28"/>
        </w:rPr>
        <w:t>à</w:t>
      </w:r>
      <w:r>
        <w:rPr>
          <w:rFonts w:ascii="Times New Roman" w:hAnsi="Times New Roman"/>
          <w:sz w:val="28"/>
          <w:szCs w:val="28"/>
        </w:rPr>
        <w:t xml:space="preserve"> ng</w:t>
      </w:r>
      <w:r w:rsidRPr="002D1EA7">
        <w:rPr>
          <w:rFonts w:ascii="Times New Roman" w:hAnsi="Times New Roman"/>
          <w:sz w:val="28"/>
          <w:szCs w:val="28"/>
        </w:rPr>
        <w:t>ắt</w:t>
      </w:r>
      <w:r>
        <w:rPr>
          <w:rFonts w:ascii="Times New Roman" w:hAnsi="Times New Roman"/>
          <w:sz w:val="28"/>
          <w:szCs w:val="28"/>
        </w:rPr>
        <w:t xml:space="preserve"> c</w:t>
      </w:r>
      <w:r w:rsidRPr="002D1EA7">
        <w:rPr>
          <w:rFonts w:ascii="Times New Roman" w:hAnsi="Times New Roman"/>
          <w:sz w:val="28"/>
          <w:szCs w:val="28"/>
        </w:rPr>
        <w:t>ủa</w:t>
      </w:r>
      <w:r>
        <w:rPr>
          <w:rFonts w:ascii="Times New Roman" w:hAnsi="Times New Roman"/>
          <w:sz w:val="28"/>
          <w:szCs w:val="28"/>
        </w:rPr>
        <w:t xml:space="preserve"> thi</w:t>
      </w:r>
      <w:r w:rsidRPr="002D1EA7">
        <w:rPr>
          <w:rFonts w:ascii="Times New Roman" w:hAnsi="Times New Roman"/>
          <w:sz w:val="28"/>
          <w:szCs w:val="28"/>
        </w:rPr>
        <w:t>ết</w:t>
      </w:r>
      <w:r>
        <w:rPr>
          <w:rFonts w:ascii="Times New Roman" w:hAnsi="Times New Roman"/>
          <w:sz w:val="28"/>
          <w:szCs w:val="28"/>
        </w:rPr>
        <w:t xml:space="preserve"> b</w:t>
      </w:r>
      <w:r w:rsidRPr="002D1EA7">
        <w:rPr>
          <w:rFonts w:ascii="Times New Roman" w:hAnsi="Times New Roman"/>
          <w:sz w:val="28"/>
          <w:szCs w:val="28"/>
        </w:rPr>
        <w:t>ị</w:t>
      </w:r>
      <w:r>
        <w:rPr>
          <w:rFonts w:ascii="Times New Roman" w:hAnsi="Times New Roman"/>
          <w:sz w:val="28"/>
          <w:szCs w:val="28"/>
        </w:rPr>
        <w:t xml:space="preserve"> cho eleP</w:t>
      </w:r>
      <w:r w:rsidRPr="002D1EA7">
        <w:rPr>
          <w:rFonts w:ascii="Times New Roman" w:hAnsi="Times New Roman"/>
          <w:sz w:val="28"/>
          <w:szCs w:val="28"/>
        </w:rPr>
        <w:t>ower</w:t>
      </w:r>
      <w:r>
        <w:rPr>
          <w:rFonts w:ascii="Times New Roman" w:hAnsi="Times New Roman"/>
          <w:sz w:val="28"/>
          <w:szCs w:val="28"/>
        </w:rPr>
        <w:t>Ctrl.</w:t>
      </w:r>
    </w:p>
    <w:p w:rsidR="002406F4" w:rsidRDefault="002406F4" w:rsidP="002406F4">
      <w:pPr>
        <w:pStyle w:val="ListParagraph"/>
        <w:numPr>
          <w:ilvl w:val="0"/>
          <w:numId w:val="17"/>
        </w:numPr>
        <w:spacing w:after="160" w:line="360" w:lineRule="auto"/>
        <w:ind w:left="1701"/>
        <w:jc w:val="both"/>
        <w:rPr>
          <w:rFonts w:ascii="Times New Roman" w:hAnsi="Times New Roman"/>
          <w:sz w:val="28"/>
          <w:szCs w:val="28"/>
        </w:rPr>
      </w:pPr>
      <w:r>
        <w:rPr>
          <w:rFonts w:ascii="Times New Roman" w:hAnsi="Times New Roman"/>
          <w:sz w:val="28"/>
          <w:szCs w:val="28"/>
        </w:rPr>
        <w:lastRenderedPageBreak/>
        <w:t>powerSupply cung c</w:t>
      </w:r>
      <w:r w:rsidRPr="002D1EA7">
        <w:rPr>
          <w:rFonts w:ascii="Times New Roman" w:hAnsi="Times New Roman"/>
          <w:sz w:val="28"/>
          <w:szCs w:val="28"/>
        </w:rPr>
        <w:t>ấp</w:t>
      </w:r>
      <w:r>
        <w:rPr>
          <w:rFonts w:ascii="Times New Roman" w:hAnsi="Times New Roman"/>
          <w:sz w:val="28"/>
          <w:szCs w:val="28"/>
        </w:rPr>
        <w:t xml:space="preserve"> </w:t>
      </w:r>
      <w:r w:rsidRPr="002D1EA7">
        <w:rPr>
          <w:rFonts w:ascii="Times New Roman" w:hAnsi="Times New Roman"/>
          <w:sz w:val="28"/>
          <w:szCs w:val="28"/>
        </w:rPr>
        <w:t>đ</w:t>
      </w:r>
      <w:r>
        <w:rPr>
          <w:rFonts w:ascii="Times New Roman" w:hAnsi="Times New Roman"/>
          <w:sz w:val="28"/>
          <w:szCs w:val="28"/>
        </w:rPr>
        <w:t>i</w:t>
      </w:r>
      <w:r w:rsidRPr="002D1EA7">
        <w:rPr>
          <w:rFonts w:ascii="Times New Roman" w:hAnsi="Times New Roman"/>
          <w:sz w:val="28"/>
          <w:szCs w:val="28"/>
        </w:rPr>
        <w:t>ện</w:t>
      </w:r>
      <w:r>
        <w:rPr>
          <w:rFonts w:ascii="Times New Roman" w:hAnsi="Times New Roman"/>
          <w:sz w:val="28"/>
          <w:szCs w:val="28"/>
        </w:rPr>
        <w:t xml:space="preserve"> n</w:t>
      </w:r>
      <w:r w:rsidRPr="002D1EA7">
        <w:rPr>
          <w:rFonts w:ascii="Times New Roman" w:hAnsi="Times New Roman"/>
          <w:sz w:val="28"/>
          <w:szCs w:val="28"/>
        </w:rPr>
        <w:t>ă</w:t>
      </w:r>
      <w:r>
        <w:rPr>
          <w:rFonts w:ascii="Times New Roman" w:hAnsi="Times New Roman"/>
          <w:sz w:val="28"/>
          <w:szCs w:val="28"/>
        </w:rPr>
        <w:t>ng cho eleEquip d</w:t>
      </w:r>
      <w:r w:rsidRPr="002D1EA7">
        <w:rPr>
          <w:rFonts w:ascii="Times New Roman" w:hAnsi="Times New Roman"/>
          <w:sz w:val="28"/>
          <w:szCs w:val="28"/>
        </w:rPr>
        <w:t>ựa</w:t>
      </w:r>
      <w:r>
        <w:rPr>
          <w:rFonts w:ascii="Times New Roman" w:hAnsi="Times New Roman"/>
          <w:sz w:val="28"/>
          <w:szCs w:val="28"/>
        </w:rPr>
        <w:t xml:space="preserve"> tr</w:t>
      </w:r>
      <w:r w:rsidRPr="002D1EA7">
        <w:rPr>
          <w:rFonts w:ascii="Times New Roman" w:hAnsi="Times New Roman"/>
          <w:sz w:val="28"/>
          <w:szCs w:val="28"/>
        </w:rPr>
        <w:t>ê</w:t>
      </w:r>
      <w:r>
        <w:rPr>
          <w:rFonts w:ascii="Times New Roman" w:hAnsi="Times New Roman"/>
          <w:sz w:val="28"/>
          <w:szCs w:val="28"/>
        </w:rPr>
        <w:t>n powerSupplySystemInfo v</w:t>
      </w:r>
      <w:r w:rsidRPr="002D1EA7">
        <w:rPr>
          <w:rFonts w:ascii="Times New Roman" w:hAnsi="Times New Roman"/>
          <w:sz w:val="28"/>
          <w:szCs w:val="28"/>
        </w:rPr>
        <w:t xml:space="preserve">à powerSupplyEquipInfo, </w:t>
      </w:r>
      <w:r>
        <w:rPr>
          <w:rFonts w:ascii="Times New Roman" w:hAnsi="Times New Roman"/>
          <w:sz w:val="28"/>
          <w:szCs w:val="28"/>
        </w:rPr>
        <w:t>v</w:t>
      </w:r>
      <w:r w:rsidRPr="002D1EA7">
        <w:rPr>
          <w:rFonts w:ascii="Times New Roman" w:hAnsi="Times New Roman"/>
          <w:sz w:val="28"/>
          <w:szCs w:val="28"/>
        </w:rPr>
        <w:t>à</w:t>
      </w:r>
      <w:r>
        <w:rPr>
          <w:rFonts w:ascii="Times New Roman" w:hAnsi="Times New Roman"/>
          <w:sz w:val="28"/>
          <w:szCs w:val="28"/>
        </w:rPr>
        <w:t xml:space="preserve"> th</w:t>
      </w:r>
      <w:r w:rsidRPr="002D1EA7">
        <w:rPr>
          <w:rFonts w:ascii="Times New Roman" w:hAnsi="Times New Roman"/>
          <w:sz w:val="28"/>
          <w:szCs w:val="28"/>
        </w:rPr>
        <w:t>ô</w:t>
      </w:r>
      <w:r>
        <w:rPr>
          <w:rFonts w:ascii="Times New Roman" w:hAnsi="Times New Roman"/>
          <w:sz w:val="28"/>
          <w:szCs w:val="28"/>
        </w:rPr>
        <w:t>ng b</w:t>
      </w:r>
      <w:r w:rsidRPr="002D1EA7">
        <w:rPr>
          <w:rFonts w:ascii="Times New Roman" w:hAnsi="Times New Roman"/>
          <w:sz w:val="28"/>
          <w:szCs w:val="28"/>
        </w:rPr>
        <w:t>áo</w:t>
      </w:r>
      <w:r>
        <w:rPr>
          <w:rFonts w:ascii="Times New Roman" w:hAnsi="Times New Roman"/>
          <w:sz w:val="28"/>
          <w:szCs w:val="28"/>
        </w:rPr>
        <w:t xml:space="preserve"> tr</w:t>
      </w:r>
      <w:r w:rsidRPr="002D1EA7">
        <w:rPr>
          <w:rFonts w:ascii="Times New Roman" w:hAnsi="Times New Roman"/>
          <w:sz w:val="28"/>
          <w:szCs w:val="28"/>
        </w:rPr>
        <w:t>ạng</w:t>
      </w:r>
      <w:r>
        <w:rPr>
          <w:rFonts w:ascii="Times New Roman" w:hAnsi="Times New Roman"/>
          <w:sz w:val="28"/>
          <w:szCs w:val="28"/>
        </w:rPr>
        <w:t xml:space="preserve"> th</w:t>
      </w:r>
      <w:r w:rsidRPr="002D1EA7">
        <w:rPr>
          <w:rFonts w:ascii="Times New Roman" w:hAnsi="Times New Roman"/>
          <w:sz w:val="28"/>
          <w:szCs w:val="28"/>
        </w:rPr>
        <w:t>ái</w:t>
      </w:r>
      <w:r>
        <w:rPr>
          <w:rFonts w:ascii="Times New Roman" w:hAnsi="Times New Roman"/>
          <w:sz w:val="28"/>
          <w:szCs w:val="28"/>
        </w:rPr>
        <w:t>.</w:t>
      </w:r>
    </w:p>
    <w:p w:rsidR="002406F4" w:rsidRPr="002D1EA7" w:rsidRDefault="002406F4" w:rsidP="002406F4">
      <w:pPr>
        <w:pStyle w:val="ListParagraph"/>
        <w:numPr>
          <w:ilvl w:val="0"/>
          <w:numId w:val="17"/>
        </w:numPr>
        <w:spacing w:after="160" w:line="360" w:lineRule="auto"/>
        <w:ind w:left="1701"/>
        <w:jc w:val="both"/>
        <w:rPr>
          <w:rFonts w:ascii="Times New Roman" w:hAnsi="Times New Roman"/>
          <w:sz w:val="28"/>
          <w:szCs w:val="28"/>
        </w:rPr>
      </w:pPr>
      <w:r>
        <w:rPr>
          <w:rFonts w:ascii="Times New Roman" w:hAnsi="Times New Roman"/>
          <w:sz w:val="28"/>
          <w:szCs w:val="28"/>
        </w:rPr>
        <w:t>Sau khi ng</w:t>
      </w:r>
      <w:r w:rsidRPr="002D1EA7">
        <w:rPr>
          <w:rFonts w:ascii="Times New Roman" w:hAnsi="Times New Roman"/>
          <w:sz w:val="28"/>
          <w:szCs w:val="28"/>
        </w:rPr>
        <w:t>ắt</w:t>
      </w:r>
      <w:r>
        <w:rPr>
          <w:rFonts w:ascii="Times New Roman" w:hAnsi="Times New Roman"/>
          <w:sz w:val="28"/>
          <w:szCs w:val="28"/>
        </w:rPr>
        <w:t xml:space="preserve"> thi</w:t>
      </w:r>
      <w:r w:rsidRPr="002D1EA7">
        <w:rPr>
          <w:rFonts w:ascii="Times New Roman" w:hAnsi="Times New Roman"/>
          <w:sz w:val="28"/>
          <w:szCs w:val="28"/>
        </w:rPr>
        <w:t>ế</w:t>
      </w:r>
      <w:r>
        <w:rPr>
          <w:rFonts w:ascii="Times New Roman" w:hAnsi="Times New Roman"/>
          <w:sz w:val="28"/>
          <w:szCs w:val="28"/>
        </w:rPr>
        <w:t>t b</w:t>
      </w:r>
      <w:r w:rsidRPr="002D1EA7">
        <w:rPr>
          <w:rFonts w:ascii="Times New Roman" w:hAnsi="Times New Roman"/>
          <w:sz w:val="28"/>
          <w:szCs w:val="28"/>
        </w:rPr>
        <w:t>ị</w:t>
      </w:r>
      <w:r>
        <w:rPr>
          <w:rFonts w:ascii="Times New Roman" w:hAnsi="Times New Roman"/>
          <w:sz w:val="28"/>
          <w:szCs w:val="28"/>
        </w:rPr>
        <w:t>, powerSupply ch</w:t>
      </w:r>
      <w:r w:rsidRPr="002D1EA7">
        <w:rPr>
          <w:rFonts w:ascii="Times New Roman" w:hAnsi="Times New Roman"/>
          <w:sz w:val="28"/>
          <w:szCs w:val="28"/>
        </w:rPr>
        <w:t>ấm</w:t>
      </w:r>
      <w:r>
        <w:rPr>
          <w:rFonts w:ascii="Times New Roman" w:hAnsi="Times New Roman"/>
          <w:sz w:val="28"/>
          <w:szCs w:val="28"/>
        </w:rPr>
        <w:t xml:space="preserve"> d</w:t>
      </w:r>
      <w:r w:rsidRPr="002D1EA7">
        <w:rPr>
          <w:rFonts w:ascii="Times New Roman" w:hAnsi="Times New Roman"/>
          <w:sz w:val="28"/>
          <w:szCs w:val="28"/>
        </w:rPr>
        <w:t>ứt</w:t>
      </w:r>
      <w:r>
        <w:rPr>
          <w:rFonts w:ascii="Times New Roman" w:hAnsi="Times New Roman"/>
          <w:sz w:val="28"/>
          <w:szCs w:val="28"/>
        </w:rPr>
        <w:t xml:space="preserve"> ti</w:t>
      </w:r>
      <w:r w:rsidRPr="002D1EA7">
        <w:rPr>
          <w:rFonts w:ascii="Times New Roman" w:hAnsi="Times New Roman"/>
          <w:sz w:val="28"/>
          <w:szCs w:val="28"/>
        </w:rPr>
        <w:t>ến</w:t>
      </w:r>
      <w:r>
        <w:rPr>
          <w:rFonts w:ascii="Times New Roman" w:hAnsi="Times New Roman"/>
          <w:sz w:val="28"/>
          <w:szCs w:val="28"/>
        </w:rPr>
        <w:t xml:space="preserve"> tr</w:t>
      </w:r>
      <w:r w:rsidRPr="002D1EA7">
        <w:rPr>
          <w:rFonts w:ascii="Times New Roman" w:hAnsi="Times New Roman"/>
          <w:sz w:val="28"/>
          <w:szCs w:val="28"/>
        </w:rPr>
        <w:t>ình</w:t>
      </w:r>
      <w:r>
        <w:rPr>
          <w:rFonts w:ascii="Times New Roman" w:hAnsi="Times New Roman"/>
          <w:sz w:val="28"/>
          <w:szCs w:val="28"/>
        </w:rPr>
        <w:t>.</w:t>
      </w:r>
    </w:p>
    <w:p w:rsidR="002406F4" w:rsidRDefault="002406F4" w:rsidP="002406F4">
      <w:pPr>
        <w:pStyle w:val="ListParagraph"/>
        <w:numPr>
          <w:ilvl w:val="1"/>
          <w:numId w:val="9"/>
        </w:numPr>
        <w:spacing w:before="100" w:after="100" w:line="336" w:lineRule="auto"/>
        <w:ind w:left="990"/>
        <w:rPr>
          <w:rFonts w:ascii="Times New Roman" w:hAnsi="Times New Roman"/>
          <w:sz w:val="28"/>
          <w:szCs w:val="28"/>
        </w:rPr>
      </w:pPr>
      <w:bookmarkStart w:id="11" w:name="__RefHeading___Toc420991401"/>
      <w:bookmarkEnd w:id="11"/>
      <w:r>
        <w:rPr>
          <w:rFonts w:ascii="Times New Roman" w:hAnsi="Times New Roman"/>
          <w:b/>
          <w:bCs/>
          <w:sz w:val="28"/>
          <w:szCs w:val="24"/>
        </w:rPr>
        <w:t>connectMng</w:t>
      </w:r>
    </w:p>
    <w:p w:rsidR="002406F4" w:rsidRDefault="002406F4" w:rsidP="002406F4">
      <w:pPr>
        <w:pStyle w:val="ListParagraph"/>
        <w:numPr>
          <w:ilvl w:val="0"/>
          <w:numId w:val="4"/>
        </w:numPr>
        <w:spacing w:before="100" w:after="100" w:line="336" w:lineRule="auto"/>
        <w:ind w:left="1418"/>
        <w:jc w:val="both"/>
        <w:rPr>
          <w:rFonts w:ascii="Times New Roman" w:hAnsi="Times New Roman"/>
          <w:sz w:val="28"/>
          <w:szCs w:val="28"/>
        </w:rPr>
      </w:pPr>
      <w:r>
        <w:rPr>
          <w:rFonts w:ascii="Times New Roman" w:hAnsi="Times New Roman"/>
          <w:sz w:val="28"/>
          <w:szCs w:val="28"/>
        </w:rPr>
        <w:t>T</w:t>
      </w:r>
      <w:r w:rsidRPr="00B52023">
        <w:rPr>
          <w:rFonts w:ascii="Times New Roman" w:hAnsi="Times New Roman"/>
          <w:sz w:val="28"/>
          <w:szCs w:val="28"/>
        </w:rPr>
        <w:t>ạo</w:t>
      </w:r>
      <w:r>
        <w:rPr>
          <w:rFonts w:ascii="Times New Roman" w:hAnsi="Times New Roman"/>
          <w:sz w:val="28"/>
          <w:szCs w:val="28"/>
        </w:rPr>
        <w:t xml:space="preserve"> v</w:t>
      </w:r>
      <w:r w:rsidRPr="00B52023">
        <w:rPr>
          <w:rFonts w:ascii="Times New Roman" w:hAnsi="Times New Roman"/>
          <w:sz w:val="28"/>
          <w:szCs w:val="28"/>
        </w:rPr>
        <w:t>à</w:t>
      </w:r>
      <w:r>
        <w:rPr>
          <w:rFonts w:ascii="Times New Roman" w:hAnsi="Times New Roman"/>
          <w:sz w:val="28"/>
          <w:szCs w:val="28"/>
        </w:rPr>
        <w:t xml:space="preserve"> ch</w:t>
      </w:r>
      <w:r w:rsidRPr="00B52023">
        <w:rPr>
          <w:rFonts w:ascii="Times New Roman" w:hAnsi="Times New Roman"/>
          <w:sz w:val="28"/>
          <w:szCs w:val="28"/>
        </w:rPr>
        <w:t>ấm</w:t>
      </w:r>
      <w:r>
        <w:rPr>
          <w:rFonts w:ascii="Times New Roman" w:hAnsi="Times New Roman"/>
          <w:sz w:val="28"/>
          <w:szCs w:val="28"/>
        </w:rPr>
        <w:t xml:space="preserve"> d</w:t>
      </w:r>
      <w:r w:rsidRPr="00B52023">
        <w:rPr>
          <w:rFonts w:ascii="Times New Roman" w:hAnsi="Times New Roman"/>
          <w:sz w:val="28"/>
          <w:szCs w:val="28"/>
        </w:rPr>
        <w:t>ứt</w:t>
      </w:r>
      <w:r>
        <w:rPr>
          <w:rFonts w:ascii="Times New Roman" w:hAnsi="Times New Roman"/>
          <w:sz w:val="28"/>
          <w:szCs w:val="28"/>
        </w:rPr>
        <w:t xml:space="preserve"> ch</w:t>
      </w:r>
      <w:r w:rsidRPr="00B52023">
        <w:rPr>
          <w:rFonts w:ascii="Times New Roman" w:hAnsi="Times New Roman"/>
          <w:sz w:val="28"/>
          <w:szCs w:val="28"/>
        </w:rPr>
        <w:t>ươ</w:t>
      </w:r>
      <w:r>
        <w:rPr>
          <w:rFonts w:ascii="Times New Roman" w:hAnsi="Times New Roman"/>
          <w:sz w:val="28"/>
          <w:szCs w:val="28"/>
        </w:rPr>
        <w:t>ng tr</w:t>
      </w:r>
      <w:r w:rsidRPr="00B52023">
        <w:rPr>
          <w:rFonts w:ascii="Times New Roman" w:hAnsi="Times New Roman"/>
          <w:sz w:val="28"/>
          <w:szCs w:val="28"/>
        </w:rPr>
        <w:t>ình</w:t>
      </w:r>
      <w:r>
        <w:rPr>
          <w:rFonts w:ascii="Times New Roman" w:hAnsi="Times New Roman"/>
          <w:sz w:val="28"/>
          <w:szCs w:val="28"/>
        </w:rPr>
        <w:t xml:space="preserve"> con (p</w:t>
      </w:r>
      <w:r w:rsidRPr="00B52023">
        <w:rPr>
          <w:rFonts w:ascii="Times New Roman" w:hAnsi="Times New Roman"/>
          <w:sz w:val="28"/>
          <w:szCs w:val="28"/>
        </w:rPr>
        <w:t>owerS</w:t>
      </w:r>
      <w:r>
        <w:rPr>
          <w:rFonts w:ascii="Times New Roman" w:hAnsi="Times New Roman"/>
          <w:sz w:val="28"/>
          <w:szCs w:val="28"/>
        </w:rPr>
        <w:t>upply) d</w:t>
      </w:r>
      <w:r w:rsidRPr="00B52023">
        <w:rPr>
          <w:rFonts w:ascii="Times New Roman" w:hAnsi="Times New Roman"/>
          <w:sz w:val="28"/>
          <w:szCs w:val="28"/>
        </w:rPr>
        <w:t>ựa</w:t>
      </w:r>
      <w:r>
        <w:rPr>
          <w:rFonts w:ascii="Times New Roman" w:hAnsi="Times New Roman"/>
          <w:sz w:val="28"/>
          <w:szCs w:val="28"/>
        </w:rPr>
        <w:t xml:space="preserve"> v</w:t>
      </w:r>
      <w:r w:rsidRPr="00B52023">
        <w:rPr>
          <w:rFonts w:ascii="Times New Roman" w:hAnsi="Times New Roman"/>
          <w:sz w:val="28"/>
          <w:szCs w:val="28"/>
        </w:rPr>
        <w:t>à</w:t>
      </w:r>
      <w:r>
        <w:rPr>
          <w:rFonts w:ascii="Times New Roman" w:hAnsi="Times New Roman"/>
          <w:sz w:val="28"/>
          <w:szCs w:val="28"/>
        </w:rPr>
        <w:t>o s</w:t>
      </w:r>
      <w:r w:rsidRPr="00B52023">
        <w:rPr>
          <w:rFonts w:ascii="Times New Roman" w:hAnsi="Times New Roman"/>
          <w:sz w:val="28"/>
          <w:szCs w:val="28"/>
        </w:rPr>
        <w:t>ự</w:t>
      </w:r>
      <w:r>
        <w:rPr>
          <w:rFonts w:ascii="Times New Roman" w:hAnsi="Times New Roman"/>
          <w:sz w:val="28"/>
          <w:szCs w:val="28"/>
        </w:rPr>
        <w:t xml:space="preserve"> k</w:t>
      </w:r>
      <w:r w:rsidRPr="00B52023">
        <w:rPr>
          <w:rFonts w:ascii="Times New Roman" w:hAnsi="Times New Roman"/>
          <w:sz w:val="28"/>
          <w:szCs w:val="28"/>
        </w:rPr>
        <w:t>ết</w:t>
      </w:r>
      <w:r>
        <w:rPr>
          <w:rFonts w:ascii="Times New Roman" w:hAnsi="Times New Roman"/>
          <w:sz w:val="28"/>
          <w:szCs w:val="28"/>
        </w:rPr>
        <w:t xml:space="preserve"> n</w:t>
      </w:r>
      <w:r w:rsidRPr="00B52023">
        <w:rPr>
          <w:rFonts w:ascii="Times New Roman" w:hAnsi="Times New Roman"/>
          <w:sz w:val="28"/>
          <w:szCs w:val="28"/>
        </w:rPr>
        <w:t>ối</w:t>
      </w:r>
      <w:r>
        <w:rPr>
          <w:rFonts w:ascii="Times New Roman" w:hAnsi="Times New Roman"/>
          <w:sz w:val="28"/>
          <w:szCs w:val="28"/>
        </w:rPr>
        <w:t xml:space="preserve"> hay ng</w:t>
      </w:r>
      <w:r w:rsidRPr="00B52023">
        <w:rPr>
          <w:rFonts w:ascii="Times New Roman" w:hAnsi="Times New Roman"/>
          <w:sz w:val="28"/>
          <w:szCs w:val="28"/>
        </w:rPr>
        <w:t>ắt</w:t>
      </w:r>
      <w:r>
        <w:rPr>
          <w:rFonts w:ascii="Times New Roman" w:hAnsi="Times New Roman"/>
          <w:sz w:val="28"/>
          <w:szCs w:val="28"/>
        </w:rPr>
        <w:t xml:space="preserve"> t</w:t>
      </w:r>
      <w:r w:rsidRPr="00B52023">
        <w:rPr>
          <w:rFonts w:ascii="Times New Roman" w:hAnsi="Times New Roman"/>
          <w:sz w:val="28"/>
          <w:szCs w:val="28"/>
        </w:rPr>
        <w:t>ừ</w:t>
      </w:r>
      <w:r>
        <w:rPr>
          <w:rFonts w:ascii="Times New Roman" w:hAnsi="Times New Roman"/>
          <w:sz w:val="28"/>
          <w:szCs w:val="28"/>
        </w:rPr>
        <w:t xml:space="preserve"> el</w:t>
      </w:r>
      <w:r w:rsidRPr="00B52023">
        <w:rPr>
          <w:rFonts w:ascii="Times New Roman" w:hAnsi="Times New Roman"/>
          <w:sz w:val="28"/>
          <w:szCs w:val="28"/>
        </w:rPr>
        <w:t>eE</w:t>
      </w:r>
      <w:r>
        <w:rPr>
          <w:rFonts w:ascii="Times New Roman" w:hAnsi="Times New Roman"/>
          <w:sz w:val="28"/>
          <w:szCs w:val="28"/>
        </w:rPr>
        <w:t>quip.</w:t>
      </w:r>
    </w:p>
    <w:p w:rsidR="002406F4" w:rsidRDefault="002406F4" w:rsidP="002406F4">
      <w:pPr>
        <w:pStyle w:val="ListParagraph"/>
        <w:numPr>
          <w:ilvl w:val="0"/>
          <w:numId w:val="5"/>
        </w:numPr>
        <w:spacing w:after="160" w:line="360" w:lineRule="auto"/>
        <w:ind w:left="1350"/>
        <w:jc w:val="both"/>
        <w:rPr>
          <w:rFonts w:ascii="Times New Roman" w:hAnsi="Times New Roman"/>
          <w:sz w:val="28"/>
          <w:szCs w:val="28"/>
        </w:rPr>
      </w:pPr>
      <w:r>
        <w:rPr>
          <w:rFonts w:ascii="Times New Roman" w:hAnsi="Times New Roman"/>
          <w:sz w:val="28"/>
          <w:szCs w:val="28"/>
        </w:rPr>
        <w:t>Chức năng cụ thể:</w:t>
      </w:r>
    </w:p>
    <w:p w:rsidR="002406F4" w:rsidRDefault="002406F4" w:rsidP="002406F4">
      <w:pPr>
        <w:pStyle w:val="ListParagraph"/>
        <w:numPr>
          <w:ilvl w:val="0"/>
          <w:numId w:val="12"/>
        </w:numPr>
        <w:spacing w:after="160" w:line="360" w:lineRule="auto"/>
        <w:ind w:left="1701"/>
        <w:jc w:val="both"/>
        <w:rPr>
          <w:rFonts w:ascii="Times New Roman" w:hAnsi="Times New Roman"/>
          <w:sz w:val="28"/>
          <w:szCs w:val="28"/>
        </w:rPr>
      </w:pPr>
      <w:r>
        <w:rPr>
          <w:rFonts w:ascii="Times New Roman" w:hAnsi="Times New Roman"/>
          <w:sz w:val="28"/>
          <w:szCs w:val="28"/>
        </w:rPr>
        <w:t>T</w:t>
      </w:r>
      <w:r w:rsidRPr="00B52023">
        <w:rPr>
          <w:rFonts w:ascii="Times New Roman" w:hAnsi="Times New Roman"/>
          <w:sz w:val="28"/>
          <w:szCs w:val="28"/>
        </w:rPr>
        <w:t>ạo</w:t>
      </w:r>
      <w:r>
        <w:rPr>
          <w:rFonts w:ascii="Times New Roman" w:hAnsi="Times New Roman"/>
          <w:sz w:val="28"/>
          <w:szCs w:val="28"/>
        </w:rPr>
        <w:t xml:space="preserve"> ch</w:t>
      </w:r>
      <w:r w:rsidRPr="00B52023">
        <w:rPr>
          <w:rFonts w:ascii="Times New Roman" w:hAnsi="Times New Roman"/>
          <w:sz w:val="28"/>
          <w:szCs w:val="28"/>
        </w:rPr>
        <w:t>ươ</w:t>
      </w:r>
      <w:r>
        <w:rPr>
          <w:rFonts w:ascii="Times New Roman" w:hAnsi="Times New Roman"/>
          <w:sz w:val="28"/>
          <w:szCs w:val="28"/>
        </w:rPr>
        <w:t>ng tr</w:t>
      </w:r>
      <w:r w:rsidRPr="00B52023">
        <w:rPr>
          <w:rFonts w:ascii="Times New Roman" w:hAnsi="Times New Roman"/>
          <w:sz w:val="28"/>
          <w:szCs w:val="28"/>
        </w:rPr>
        <w:t>ình</w:t>
      </w:r>
      <w:r>
        <w:rPr>
          <w:rFonts w:ascii="Times New Roman" w:hAnsi="Times New Roman"/>
          <w:sz w:val="28"/>
          <w:szCs w:val="28"/>
        </w:rPr>
        <w:t xml:space="preserve"> con khi el</w:t>
      </w:r>
      <w:r w:rsidRPr="00B52023">
        <w:rPr>
          <w:rFonts w:ascii="Times New Roman" w:hAnsi="Times New Roman"/>
          <w:sz w:val="28"/>
          <w:szCs w:val="28"/>
        </w:rPr>
        <w:t>eE</w:t>
      </w:r>
      <w:r>
        <w:rPr>
          <w:rFonts w:ascii="Times New Roman" w:hAnsi="Times New Roman"/>
          <w:sz w:val="28"/>
          <w:szCs w:val="28"/>
        </w:rPr>
        <w:t xml:space="preserve">quip </w:t>
      </w:r>
      <w:r w:rsidRPr="00B52023">
        <w:rPr>
          <w:rFonts w:ascii="Times New Roman" w:hAnsi="Times New Roman"/>
          <w:sz w:val="28"/>
          <w:szCs w:val="28"/>
        </w:rPr>
        <w:t>đ</w:t>
      </w:r>
      <w:r>
        <w:rPr>
          <w:rFonts w:ascii="Times New Roman" w:hAnsi="Times New Roman"/>
          <w:sz w:val="28"/>
          <w:szCs w:val="28"/>
        </w:rPr>
        <w:t>ư</w:t>
      </w:r>
      <w:r w:rsidRPr="00B52023">
        <w:rPr>
          <w:rFonts w:ascii="Times New Roman" w:hAnsi="Times New Roman"/>
          <w:sz w:val="28"/>
          <w:szCs w:val="28"/>
        </w:rPr>
        <w:t>ợc</w:t>
      </w:r>
      <w:r>
        <w:rPr>
          <w:rFonts w:ascii="Times New Roman" w:hAnsi="Times New Roman"/>
          <w:sz w:val="28"/>
          <w:szCs w:val="28"/>
        </w:rPr>
        <w:t xml:space="preserve"> k</w:t>
      </w:r>
      <w:r w:rsidRPr="00B52023">
        <w:rPr>
          <w:rFonts w:ascii="Times New Roman" w:hAnsi="Times New Roman"/>
          <w:sz w:val="28"/>
          <w:szCs w:val="28"/>
        </w:rPr>
        <w:t>ết</w:t>
      </w:r>
      <w:r>
        <w:rPr>
          <w:rFonts w:ascii="Times New Roman" w:hAnsi="Times New Roman"/>
          <w:sz w:val="28"/>
          <w:szCs w:val="28"/>
        </w:rPr>
        <w:t xml:space="preserve"> n</w:t>
      </w:r>
      <w:r w:rsidRPr="00B52023">
        <w:rPr>
          <w:rFonts w:ascii="Times New Roman" w:hAnsi="Times New Roman"/>
          <w:sz w:val="28"/>
          <w:szCs w:val="28"/>
        </w:rPr>
        <w:t>ối</w:t>
      </w:r>
      <w:r>
        <w:rPr>
          <w:rFonts w:ascii="Times New Roman" w:hAnsi="Times New Roman"/>
          <w:sz w:val="28"/>
          <w:szCs w:val="28"/>
        </w:rPr>
        <w:t>.</w:t>
      </w:r>
    </w:p>
    <w:p w:rsidR="002406F4" w:rsidRDefault="002406F4" w:rsidP="002406F4">
      <w:pPr>
        <w:pStyle w:val="ListParagraph"/>
        <w:numPr>
          <w:ilvl w:val="0"/>
          <w:numId w:val="12"/>
        </w:numPr>
        <w:spacing w:after="160" w:line="360" w:lineRule="auto"/>
        <w:ind w:left="1701"/>
        <w:jc w:val="both"/>
        <w:rPr>
          <w:rFonts w:ascii="Times New Roman" w:hAnsi="Times New Roman"/>
          <w:sz w:val="28"/>
          <w:szCs w:val="28"/>
        </w:rPr>
      </w:pPr>
      <w:r>
        <w:rPr>
          <w:rFonts w:ascii="Times New Roman" w:hAnsi="Times New Roman"/>
          <w:sz w:val="28"/>
          <w:szCs w:val="28"/>
        </w:rPr>
        <w:t>Khi el</w:t>
      </w:r>
      <w:r w:rsidRPr="00B52023">
        <w:rPr>
          <w:rFonts w:ascii="Times New Roman" w:hAnsi="Times New Roman"/>
          <w:sz w:val="28"/>
          <w:szCs w:val="28"/>
        </w:rPr>
        <w:t>eE</w:t>
      </w:r>
      <w:r>
        <w:rPr>
          <w:rFonts w:ascii="Times New Roman" w:hAnsi="Times New Roman"/>
          <w:sz w:val="28"/>
          <w:szCs w:val="28"/>
        </w:rPr>
        <w:t>quip ng</w:t>
      </w:r>
      <w:r w:rsidRPr="00B52023">
        <w:rPr>
          <w:rFonts w:ascii="Times New Roman" w:hAnsi="Times New Roman"/>
          <w:sz w:val="28"/>
          <w:szCs w:val="28"/>
        </w:rPr>
        <w:t>ắt</w:t>
      </w:r>
      <w:r>
        <w:rPr>
          <w:rFonts w:ascii="Times New Roman" w:hAnsi="Times New Roman"/>
          <w:sz w:val="28"/>
          <w:szCs w:val="28"/>
        </w:rPr>
        <w:t>, x</w:t>
      </w:r>
      <w:r w:rsidRPr="00B52023">
        <w:rPr>
          <w:rFonts w:ascii="Times New Roman" w:hAnsi="Times New Roman"/>
          <w:sz w:val="28"/>
          <w:szCs w:val="28"/>
        </w:rPr>
        <w:t>óa</w:t>
      </w:r>
      <w:r>
        <w:rPr>
          <w:rFonts w:ascii="Times New Roman" w:hAnsi="Times New Roman"/>
          <w:sz w:val="28"/>
          <w:szCs w:val="28"/>
        </w:rPr>
        <w:t xml:space="preserve"> ch</w:t>
      </w:r>
      <w:r w:rsidRPr="00B52023">
        <w:rPr>
          <w:rFonts w:ascii="Times New Roman" w:hAnsi="Times New Roman"/>
          <w:sz w:val="28"/>
          <w:szCs w:val="28"/>
        </w:rPr>
        <w:t>ươ</w:t>
      </w:r>
      <w:r>
        <w:rPr>
          <w:rFonts w:ascii="Times New Roman" w:hAnsi="Times New Roman"/>
          <w:sz w:val="28"/>
          <w:szCs w:val="28"/>
        </w:rPr>
        <w:t>ng tr</w:t>
      </w:r>
      <w:r w:rsidRPr="00B52023">
        <w:rPr>
          <w:rFonts w:ascii="Times New Roman" w:hAnsi="Times New Roman"/>
          <w:sz w:val="28"/>
          <w:szCs w:val="28"/>
        </w:rPr>
        <w:t>ình</w:t>
      </w:r>
      <w:r>
        <w:rPr>
          <w:rFonts w:ascii="Times New Roman" w:hAnsi="Times New Roman"/>
          <w:sz w:val="28"/>
          <w:szCs w:val="28"/>
        </w:rPr>
        <w:t xml:space="preserve"> con.</w:t>
      </w:r>
    </w:p>
    <w:p w:rsidR="002406F4" w:rsidRPr="00B52023" w:rsidRDefault="002406F4" w:rsidP="002406F4">
      <w:pPr>
        <w:pStyle w:val="ListParagraph"/>
        <w:numPr>
          <w:ilvl w:val="0"/>
          <w:numId w:val="12"/>
        </w:numPr>
        <w:spacing w:after="160" w:line="360" w:lineRule="auto"/>
        <w:ind w:left="1701"/>
        <w:jc w:val="both"/>
        <w:rPr>
          <w:rFonts w:ascii="Times New Roman" w:hAnsi="Times New Roman"/>
          <w:sz w:val="28"/>
          <w:szCs w:val="28"/>
        </w:rPr>
      </w:pPr>
      <w:r w:rsidRPr="00B52023">
        <w:rPr>
          <w:rFonts w:ascii="Times New Roman" w:hAnsi="Times New Roman"/>
          <w:sz w:val="28"/>
          <w:szCs w:val="28"/>
        </w:rPr>
        <w:t>Để</w:t>
      </w:r>
      <w:r>
        <w:rPr>
          <w:rFonts w:ascii="Times New Roman" w:hAnsi="Times New Roman"/>
          <w:sz w:val="28"/>
          <w:szCs w:val="28"/>
        </w:rPr>
        <w:t xml:space="preserve"> th</w:t>
      </w:r>
      <w:r w:rsidRPr="00B52023">
        <w:rPr>
          <w:rFonts w:ascii="Times New Roman" w:hAnsi="Times New Roman"/>
          <w:sz w:val="28"/>
          <w:szCs w:val="28"/>
        </w:rPr>
        <w:t>ực</w:t>
      </w:r>
      <w:r>
        <w:rPr>
          <w:rFonts w:ascii="Times New Roman" w:hAnsi="Times New Roman"/>
          <w:sz w:val="28"/>
          <w:szCs w:val="28"/>
        </w:rPr>
        <w:t xml:space="preserve"> hi</w:t>
      </w:r>
      <w:r w:rsidRPr="00B52023">
        <w:rPr>
          <w:rFonts w:ascii="Times New Roman" w:hAnsi="Times New Roman"/>
          <w:sz w:val="28"/>
          <w:szCs w:val="28"/>
        </w:rPr>
        <w:t>ện</w:t>
      </w:r>
      <w:r>
        <w:rPr>
          <w:rFonts w:ascii="Times New Roman" w:hAnsi="Times New Roman"/>
          <w:sz w:val="28"/>
          <w:szCs w:val="28"/>
        </w:rPr>
        <w:t xml:space="preserve"> k</w:t>
      </w:r>
      <w:r w:rsidRPr="00B52023">
        <w:rPr>
          <w:rFonts w:ascii="Times New Roman" w:hAnsi="Times New Roman"/>
          <w:sz w:val="28"/>
          <w:szCs w:val="28"/>
        </w:rPr>
        <w:t>ết</w:t>
      </w:r>
      <w:r>
        <w:rPr>
          <w:rFonts w:ascii="Times New Roman" w:hAnsi="Times New Roman"/>
          <w:sz w:val="28"/>
          <w:szCs w:val="28"/>
        </w:rPr>
        <w:t xml:space="preserve"> n</w:t>
      </w:r>
      <w:r w:rsidRPr="00B52023">
        <w:rPr>
          <w:rFonts w:ascii="Times New Roman" w:hAnsi="Times New Roman"/>
          <w:sz w:val="28"/>
          <w:szCs w:val="28"/>
        </w:rPr>
        <w:t>ốt</w:t>
      </w:r>
      <w:r>
        <w:rPr>
          <w:rFonts w:ascii="Times New Roman" w:hAnsi="Times New Roman"/>
          <w:sz w:val="28"/>
          <w:szCs w:val="28"/>
        </w:rPr>
        <w:t xml:space="preserve"> v</w:t>
      </w:r>
      <w:r w:rsidRPr="00B52023">
        <w:rPr>
          <w:rFonts w:ascii="Times New Roman" w:hAnsi="Times New Roman"/>
          <w:sz w:val="28"/>
          <w:szCs w:val="28"/>
        </w:rPr>
        <w:t>à</w:t>
      </w:r>
      <w:r>
        <w:rPr>
          <w:rFonts w:ascii="Times New Roman" w:hAnsi="Times New Roman"/>
          <w:sz w:val="28"/>
          <w:szCs w:val="28"/>
        </w:rPr>
        <w:t xml:space="preserve"> ng</w:t>
      </w:r>
      <w:r w:rsidRPr="00B52023">
        <w:rPr>
          <w:rFonts w:ascii="Times New Roman" w:hAnsi="Times New Roman"/>
          <w:sz w:val="28"/>
          <w:szCs w:val="28"/>
        </w:rPr>
        <w:t>ắt</w:t>
      </w:r>
      <w:r>
        <w:rPr>
          <w:rFonts w:ascii="Times New Roman" w:hAnsi="Times New Roman"/>
          <w:sz w:val="28"/>
          <w:szCs w:val="28"/>
        </w:rPr>
        <w:t xml:space="preserve"> k</w:t>
      </w:r>
      <w:r w:rsidRPr="00B52023">
        <w:rPr>
          <w:rFonts w:ascii="Times New Roman" w:hAnsi="Times New Roman"/>
          <w:sz w:val="28"/>
          <w:szCs w:val="28"/>
        </w:rPr>
        <w:t>ết</w:t>
      </w:r>
      <w:r>
        <w:rPr>
          <w:rFonts w:ascii="Times New Roman" w:hAnsi="Times New Roman"/>
          <w:sz w:val="28"/>
          <w:szCs w:val="28"/>
        </w:rPr>
        <w:t xml:space="preserve"> n</w:t>
      </w:r>
      <w:r w:rsidRPr="00B52023">
        <w:rPr>
          <w:rFonts w:ascii="Times New Roman" w:hAnsi="Times New Roman"/>
          <w:sz w:val="28"/>
          <w:szCs w:val="28"/>
        </w:rPr>
        <w:t>ối</w:t>
      </w:r>
      <w:r>
        <w:rPr>
          <w:rFonts w:ascii="Times New Roman" w:hAnsi="Times New Roman"/>
          <w:sz w:val="28"/>
          <w:szCs w:val="28"/>
        </w:rPr>
        <w:t xml:space="preserve"> ti</w:t>
      </w:r>
      <w:r w:rsidRPr="00B52023">
        <w:rPr>
          <w:rFonts w:ascii="Times New Roman" w:hAnsi="Times New Roman"/>
          <w:sz w:val="28"/>
          <w:szCs w:val="28"/>
        </w:rPr>
        <w:t>ến</w:t>
      </w:r>
      <w:r>
        <w:rPr>
          <w:rFonts w:ascii="Times New Roman" w:hAnsi="Times New Roman"/>
          <w:sz w:val="28"/>
          <w:szCs w:val="28"/>
        </w:rPr>
        <w:t xml:space="preserve"> trinh c</w:t>
      </w:r>
      <w:r w:rsidRPr="00B52023">
        <w:rPr>
          <w:rFonts w:ascii="Times New Roman" w:hAnsi="Times New Roman"/>
          <w:sz w:val="28"/>
          <w:szCs w:val="28"/>
        </w:rPr>
        <w:t>ủa</w:t>
      </w:r>
      <w:r>
        <w:rPr>
          <w:rFonts w:ascii="Times New Roman" w:hAnsi="Times New Roman"/>
          <w:sz w:val="28"/>
          <w:szCs w:val="28"/>
        </w:rPr>
        <w:t xml:space="preserve"> el</w:t>
      </w:r>
      <w:r w:rsidRPr="00B52023">
        <w:rPr>
          <w:rFonts w:ascii="Times New Roman" w:hAnsi="Times New Roman"/>
          <w:sz w:val="28"/>
          <w:szCs w:val="28"/>
        </w:rPr>
        <w:t>eE</w:t>
      </w:r>
      <w:r>
        <w:rPr>
          <w:rFonts w:ascii="Times New Roman" w:hAnsi="Times New Roman"/>
          <w:sz w:val="28"/>
          <w:szCs w:val="28"/>
        </w:rPr>
        <w:t>quip, connectMng th</w:t>
      </w:r>
      <w:r w:rsidRPr="00B52023">
        <w:rPr>
          <w:rFonts w:ascii="Times New Roman" w:hAnsi="Times New Roman"/>
          <w:sz w:val="28"/>
          <w:szCs w:val="28"/>
        </w:rPr>
        <w:t>ực</w:t>
      </w:r>
      <w:r>
        <w:rPr>
          <w:rFonts w:ascii="Times New Roman" w:hAnsi="Times New Roman"/>
          <w:sz w:val="28"/>
          <w:szCs w:val="28"/>
        </w:rPr>
        <w:t xml:space="preserve"> hi</w:t>
      </w:r>
      <w:r w:rsidRPr="00B52023">
        <w:rPr>
          <w:rFonts w:ascii="Times New Roman" w:hAnsi="Times New Roman"/>
          <w:sz w:val="28"/>
          <w:szCs w:val="28"/>
        </w:rPr>
        <w:t>ện</w:t>
      </w:r>
      <w:r>
        <w:rPr>
          <w:rFonts w:ascii="Times New Roman" w:hAnsi="Times New Roman"/>
          <w:sz w:val="28"/>
          <w:szCs w:val="28"/>
        </w:rPr>
        <w:t xml:space="preserve"> enqu</w:t>
      </w:r>
      <w:r w:rsidRPr="00B52023">
        <w:rPr>
          <w:rFonts w:ascii="Times New Roman" w:hAnsi="Times New Roman"/>
          <w:sz w:val="28"/>
          <w:szCs w:val="28"/>
        </w:rPr>
        <w:t>eue</w:t>
      </w:r>
      <w:r>
        <w:rPr>
          <w:rFonts w:ascii="Times New Roman" w:hAnsi="Times New Roman"/>
          <w:sz w:val="28"/>
          <w:szCs w:val="28"/>
        </w:rPr>
        <w:t xml:space="preserve"> v</w:t>
      </w:r>
      <w:r w:rsidRPr="00B52023">
        <w:rPr>
          <w:rFonts w:ascii="Times New Roman" w:hAnsi="Times New Roman"/>
          <w:sz w:val="28"/>
          <w:szCs w:val="28"/>
        </w:rPr>
        <w:t>à</w:t>
      </w:r>
      <w:r>
        <w:rPr>
          <w:rFonts w:ascii="Times New Roman" w:hAnsi="Times New Roman"/>
          <w:sz w:val="28"/>
          <w:szCs w:val="28"/>
        </w:rPr>
        <w:t xml:space="preserve"> dequ</w:t>
      </w:r>
      <w:r w:rsidRPr="00B52023">
        <w:rPr>
          <w:rFonts w:ascii="Times New Roman" w:hAnsi="Times New Roman"/>
          <w:sz w:val="28"/>
          <w:szCs w:val="28"/>
        </w:rPr>
        <w:t>eue</w:t>
      </w:r>
      <w:r>
        <w:rPr>
          <w:rFonts w:ascii="Times New Roman" w:hAnsi="Times New Roman"/>
          <w:sz w:val="28"/>
          <w:szCs w:val="28"/>
        </w:rPr>
        <w:t>.</w:t>
      </w:r>
    </w:p>
    <w:p w:rsidR="002406F4" w:rsidRDefault="002406F4" w:rsidP="002406F4">
      <w:pPr>
        <w:pStyle w:val="ListParagraph"/>
        <w:numPr>
          <w:ilvl w:val="1"/>
          <w:numId w:val="9"/>
        </w:numPr>
        <w:spacing w:before="100" w:after="100" w:line="336" w:lineRule="auto"/>
        <w:ind w:left="993"/>
        <w:jc w:val="both"/>
        <w:rPr>
          <w:rFonts w:ascii="Times New Roman" w:hAnsi="Times New Roman"/>
          <w:bCs/>
          <w:sz w:val="28"/>
          <w:szCs w:val="28"/>
        </w:rPr>
      </w:pPr>
      <w:bookmarkStart w:id="12" w:name="__RefHeading___Toc420991402"/>
      <w:bookmarkEnd w:id="12"/>
      <w:r w:rsidRPr="0015044F">
        <w:rPr>
          <w:rFonts w:ascii="Times New Roman" w:hAnsi="Times New Roman"/>
          <w:b/>
          <w:bCs/>
          <w:sz w:val="28"/>
          <w:szCs w:val="24"/>
        </w:rPr>
        <w:t>elePowerCtrl</w:t>
      </w:r>
    </w:p>
    <w:p w:rsidR="002406F4" w:rsidRPr="0015044F" w:rsidRDefault="002406F4" w:rsidP="002406F4">
      <w:pPr>
        <w:pStyle w:val="ListParagraph"/>
        <w:numPr>
          <w:ilvl w:val="0"/>
          <w:numId w:val="21"/>
        </w:numPr>
        <w:spacing w:before="100" w:after="100" w:line="336" w:lineRule="auto"/>
        <w:ind w:left="1418"/>
        <w:jc w:val="both"/>
        <w:rPr>
          <w:rFonts w:ascii="Times New Roman" w:hAnsi="Times New Roman"/>
          <w:sz w:val="28"/>
          <w:szCs w:val="28"/>
        </w:rPr>
      </w:pPr>
      <w:r w:rsidRPr="0015044F">
        <w:rPr>
          <w:rFonts w:ascii="Times New Roman" w:hAnsi="Times New Roman"/>
          <w:bCs/>
          <w:sz w:val="28"/>
          <w:szCs w:val="28"/>
        </w:rPr>
        <w:t>Khi thiết bị được kết nối và cắt, elePowerCtrl sẽ cập nhật thông tin cung cấp điện trên thiết bị và trạng thái cung cấp điện của hệ thống theo tình hình cung cấp điện.Hơn nữa, elePowerCtrl viết lịch sử cung cấp điện trong nhật ký.</w:t>
      </w:r>
    </w:p>
    <w:p w:rsidR="002406F4" w:rsidRDefault="002406F4" w:rsidP="002406F4">
      <w:pPr>
        <w:pStyle w:val="ListParagraph"/>
        <w:numPr>
          <w:ilvl w:val="0"/>
          <w:numId w:val="5"/>
        </w:numPr>
        <w:spacing w:after="160" w:line="360" w:lineRule="auto"/>
        <w:ind w:left="1350"/>
        <w:jc w:val="both"/>
        <w:rPr>
          <w:rFonts w:ascii="Times New Roman" w:hAnsi="Times New Roman"/>
          <w:sz w:val="28"/>
          <w:szCs w:val="28"/>
        </w:rPr>
      </w:pPr>
      <w:r>
        <w:rPr>
          <w:rFonts w:ascii="Times New Roman" w:hAnsi="Times New Roman"/>
          <w:sz w:val="28"/>
          <w:szCs w:val="28"/>
        </w:rPr>
        <w:t>Chức năng cụ thể:</w:t>
      </w:r>
    </w:p>
    <w:p w:rsidR="002406F4" w:rsidRDefault="002406F4" w:rsidP="002406F4">
      <w:pPr>
        <w:pStyle w:val="ListParagraph"/>
        <w:numPr>
          <w:ilvl w:val="0"/>
          <w:numId w:val="15"/>
        </w:numPr>
        <w:tabs>
          <w:tab w:val="left" w:pos="0"/>
        </w:tabs>
        <w:spacing w:after="160" w:line="360" w:lineRule="auto"/>
        <w:jc w:val="both"/>
        <w:rPr>
          <w:rFonts w:ascii="Times New Roman" w:hAnsi="Times New Roman"/>
          <w:sz w:val="28"/>
          <w:szCs w:val="28"/>
        </w:rPr>
      </w:pPr>
      <w:r w:rsidRPr="00D84F57">
        <w:rPr>
          <w:rFonts w:ascii="Times New Roman" w:hAnsi="Times New Roman"/>
          <w:sz w:val="28"/>
          <w:szCs w:val="28"/>
        </w:rPr>
        <w:t>Sau khi thực hiện xử lý tương ứng với kết nố</w:t>
      </w:r>
      <w:r>
        <w:rPr>
          <w:rFonts w:ascii="Times New Roman" w:hAnsi="Times New Roman"/>
          <w:sz w:val="28"/>
          <w:szCs w:val="28"/>
        </w:rPr>
        <w:t xml:space="preserve">i / </w:t>
      </w:r>
      <w:r w:rsidRPr="00D84F57">
        <w:rPr>
          <w:rFonts w:ascii="Times New Roman" w:hAnsi="Times New Roman"/>
          <w:sz w:val="28"/>
          <w:szCs w:val="28"/>
        </w:rPr>
        <w:t>cắt thiết bị</w:t>
      </w:r>
      <w:r>
        <w:rPr>
          <w:rFonts w:ascii="Times New Roman" w:hAnsi="Times New Roman"/>
          <w:sz w:val="28"/>
          <w:szCs w:val="28"/>
        </w:rPr>
        <w:t>, elePowerCtrl s</w:t>
      </w:r>
      <w:r w:rsidRPr="00D84F57">
        <w:rPr>
          <w:rFonts w:ascii="Times New Roman" w:hAnsi="Times New Roman"/>
          <w:sz w:val="28"/>
          <w:szCs w:val="28"/>
        </w:rPr>
        <w:t>ẽ</w:t>
      </w:r>
      <w:r>
        <w:rPr>
          <w:rFonts w:ascii="Times New Roman" w:hAnsi="Times New Roman"/>
          <w:sz w:val="28"/>
          <w:szCs w:val="28"/>
        </w:rPr>
        <w:t xml:space="preserve"> g</w:t>
      </w:r>
      <w:r w:rsidRPr="00D84F57">
        <w:rPr>
          <w:rFonts w:ascii="Times New Roman" w:hAnsi="Times New Roman"/>
          <w:sz w:val="28"/>
          <w:szCs w:val="28"/>
        </w:rPr>
        <w:t>ửi</w:t>
      </w:r>
      <w:r>
        <w:rPr>
          <w:rFonts w:ascii="Times New Roman" w:hAnsi="Times New Roman"/>
          <w:sz w:val="28"/>
          <w:szCs w:val="28"/>
        </w:rPr>
        <w:t xml:space="preserve"> </w:t>
      </w:r>
      <w:r w:rsidRPr="00D84F57">
        <w:rPr>
          <w:rFonts w:ascii="Times New Roman" w:hAnsi="Times New Roman"/>
          <w:sz w:val="28"/>
          <w:szCs w:val="28"/>
        </w:rPr>
        <w:t>phản hồ</w:t>
      </w:r>
      <w:r>
        <w:rPr>
          <w:rFonts w:ascii="Times New Roman" w:hAnsi="Times New Roman"/>
          <w:sz w:val="28"/>
          <w:szCs w:val="28"/>
        </w:rPr>
        <w:t>i cho connectMng.</w:t>
      </w:r>
    </w:p>
    <w:p w:rsidR="002406F4" w:rsidRDefault="002406F4" w:rsidP="002406F4">
      <w:pPr>
        <w:pStyle w:val="ListParagraph"/>
        <w:numPr>
          <w:ilvl w:val="0"/>
          <w:numId w:val="15"/>
        </w:numPr>
        <w:tabs>
          <w:tab w:val="left" w:pos="0"/>
        </w:tabs>
        <w:spacing w:after="160" w:line="360" w:lineRule="auto"/>
        <w:jc w:val="both"/>
        <w:rPr>
          <w:rFonts w:ascii="Times New Roman" w:hAnsi="Times New Roman"/>
          <w:sz w:val="28"/>
          <w:szCs w:val="28"/>
        </w:rPr>
      </w:pPr>
      <w:r>
        <w:rPr>
          <w:rFonts w:ascii="Times New Roman" w:hAnsi="Times New Roman"/>
          <w:sz w:val="28"/>
          <w:szCs w:val="28"/>
        </w:rPr>
        <w:t>e</w:t>
      </w:r>
      <w:r w:rsidRPr="00BA3296">
        <w:rPr>
          <w:rFonts w:ascii="Times New Roman" w:hAnsi="Times New Roman"/>
          <w:sz w:val="28"/>
          <w:szCs w:val="28"/>
        </w:rPr>
        <w:t>lePowerCtrl cập nhật powerSupplySystemInfo theo nội dung của powerSupplyEquipInfo.</w:t>
      </w:r>
    </w:p>
    <w:p w:rsidR="002406F4" w:rsidRDefault="002406F4" w:rsidP="002406F4">
      <w:pPr>
        <w:pStyle w:val="ListParagraph"/>
        <w:numPr>
          <w:ilvl w:val="0"/>
          <w:numId w:val="15"/>
        </w:numPr>
        <w:tabs>
          <w:tab w:val="left" w:pos="0"/>
        </w:tabs>
        <w:spacing w:after="160" w:line="360" w:lineRule="auto"/>
        <w:jc w:val="both"/>
        <w:rPr>
          <w:rFonts w:ascii="Times New Roman" w:hAnsi="Times New Roman"/>
          <w:sz w:val="28"/>
          <w:szCs w:val="28"/>
        </w:rPr>
      </w:pPr>
      <w:r w:rsidRPr="007957CB">
        <w:rPr>
          <w:rFonts w:ascii="Times New Roman" w:hAnsi="Times New Roman"/>
          <w:sz w:val="28"/>
          <w:szCs w:val="28"/>
        </w:rPr>
        <w:t xml:space="preserve">ElePowerCtrl kiểm soát </w:t>
      </w:r>
      <w:r>
        <w:rPr>
          <w:rFonts w:ascii="Times New Roman" w:hAnsi="Times New Roman"/>
          <w:sz w:val="28"/>
          <w:szCs w:val="28"/>
        </w:rPr>
        <w:t>s</w:t>
      </w:r>
      <w:r w:rsidRPr="007957CB">
        <w:rPr>
          <w:rFonts w:ascii="Times New Roman" w:hAnsi="Times New Roman"/>
          <w:sz w:val="28"/>
          <w:szCs w:val="28"/>
        </w:rPr>
        <w:t>ự</w:t>
      </w:r>
      <w:r>
        <w:rPr>
          <w:rFonts w:ascii="Times New Roman" w:hAnsi="Times New Roman"/>
          <w:sz w:val="28"/>
          <w:szCs w:val="28"/>
        </w:rPr>
        <w:t xml:space="preserve"> </w:t>
      </w:r>
      <w:r w:rsidRPr="007957CB">
        <w:rPr>
          <w:rFonts w:ascii="Times New Roman" w:hAnsi="Times New Roman"/>
          <w:sz w:val="28"/>
          <w:szCs w:val="28"/>
        </w:rPr>
        <w:t>giới hạ</w:t>
      </w:r>
      <w:r>
        <w:rPr>
          <w:rFonts w:ascii="Times New Roman" w:hAnsi="Times New Roman"/>
          <w:sz w:val="28"/>
          <w:szCs w:val="28"/>
        </w:rPr>
        <w:t xml:space="preserve">n </w:t>
      </w:r>
      <w:r w:rsidRPr="007957CB">
        <w:rPr>
          <w:rFonts w:ascii="Times New Roman" w:hAnsi="Times New Roman"/>
          <w:sz w:val="28"/>
          <w:szCs w:val="28"/>
        </w:rPr>
        <w:t>nguồn điện</w:t>
      </w:r>
      <w:r>
        <w:rPr>
          <w:rFonts w:ascii="Times New Roman" w:hAnsi="Times New Roman"/>
          <w:sz w:val="28"/>
          <w:szCs w:val="28"/>
        </w:rPr>
        <w:t xml:space="preserve"> / s</w:t>
      </w:r>
      <w:r w:rsidRPr="007957CB">
        <w:rPr>
          <w:rFonts w:ascii="Times New Roman" w:hAnsi="Times New Roman"/>
          <w:sz w:val="28"/>
          <w:szCs w:val="28"/>
        </w:rPr>
        <w:t>ự</w:t>
      </w:r>
      <w:r>
        <w:rPr>
          <w:rFonts w:ascii="Times New Roman" w:hAnsi="Times New Roman"/>
          <w:sz w:val="28"/>
          <w:szCs w:val="28"/>
        </w:rPr>
        <w:t xml:space="preserve"> ng</w:t>
      </w:r>
      <w:r w:rsidRPr="007957CB">
        <w:rPr>
          <w:rFonts w:ascii="Times New Roman" w:hAnsi="Times New Roman"/>
          <w:sz w:val="28"/>
          <w:szCs w:val="28"/>
        </w:rPr>
        <w:t>ắt nguồn điện</w:t>
      </w:r>
      <w:r>
        <w:rPr>
          <w:rFonts w:ascii="Times New Roman" w:hAnsi="Times New Roman"/>
          <w:sz w:val="28"/>
          <w:szCs w:val="28"/>
        </w:rPr>
        <w:t xml:space="preserve"> </w:t>
      </w:r>
      <w:r w:rsidRPr="007957CB">
        <w:rPr>
          <w:rFonts w:ascii="Times New Roman" w:hAnsi="Times New Roman"/>
          <w:sz w:val="28"/>
          <w:szCs w:val="28"/>
        </w:rPr>
        <w:t>bằng cách thay đổi powerSupplySystemInfo.</w:t>
      </w:r>
    </w:p>
    <w:p w:rsidR="002406F4" w:rsidRDefault="002406F4" w:rsidP="002406F4">
      <w:pPr>
        <w:pStyle w:val="ListParagraph"/>
        <w:numPr>
          <w:ilvl w:val="0"/>
          <w:numId w:val="15"/>
        </w:numPr>
        <w:tabs>
          <w:tab w:val="left" w:pos="0"/>
        </w:tabs>
        <w:spacing w:after="160" w:line="360" w:lineRule="auto"/>
        <w:jc w:val="both"/>
        <w:rPr>
          <w:rFonts w:ascii="Times New Roman" w:hAnsi="Times New Roman"/>
          <w:sz w:val="28"/>
          <w:szCs w:val="28"/>
        </w:rPr>
      </w:pPr>
      <w:r>
        <w:rPr>
          <w:rFonts w:ascii="Times New Roman" w:hAnsi="Times New Roman"/>
          <w:sz w:val="28"/>
          <w:szCs w:val="28"/>
        </w:rPr>
        <w:t>ElePowerCtrl y</w:t>
      </w:r>
      <w:r w:rsidRPr="00D61182">
        <w:rPr>
          <w:rFonts w:ascii="Times New Roman" w:hAnsi="Times New Roman"/>
          <w:sz w:val="28"/>
          <w:szCs w:val="28"/>
        </w:rPr>
        <w:t>ê</w:t>
      </w:r>
      <w:r>
        <w:rPr>
          <w:rFonts w:ascii="Times New Roman" w:hAnsi="Times New Roman"/>
          <w:sz w:val="28"/>
          <w:szCs w:val="28"/>
        </w:rPr>
        <w:t>u c</w:t>
      </w:r>
      <w:r w:rsidRPr="00D61182">
        <w:rPr>
          <w:rFonts w:ascii="Times New Roman" w:hAnsi="Times New Roman"/>
          <w:sz w:val="28"/>
          <w:szCs w:val="28"/>
        </w:rPr>
        <w:t>ầu</w:t>
      </w:r>
      <w:r>
        <w:rPr>
          <w:rFonts w:ascii="Times New Roman" w:hAnsi="Times New Roman"/>
          <w:sz w:val="28"/>
          <w:szCs w:val="28"/>
        </w:rPr>
        <w:t xml:space="preserve"> logWrite vi</w:t>
      </w:r>
      <w:r w:rsidRPr="00D61182">
        <w:rPr>
          <w:rFonts w:ascii="Times New Roman" w:hAnsi="Times New Roman"/>
          <w:sz w:val="28"/>
          <w:szCs w:val="28"/>
        </w:rPr>
        <w:t>ết</w:t>
      </w:r>
      <w:r>
        <w:rPr>
          <w:rFonts w:ascii="Times New Roman" w:hAnsi="Times New Roman"/>
          <w:sz w:val="28"/>
          <w:szCs w:val="28"/>
        </w:rPr>
        <w:t xml:space="preserve"> nh</w:t>
      </w:r>
      <w:r w:rsidRPr="00D61182">
        <w:rPr>
          <w:rFonts w:ascii="Times New Roman" w:hAnsi="Times New Roman"/>
          <w:sz w:val="28"/>
          <w:szCs w:val="28"/>
        </w:rPr>
        <w:t>ật</w:t>
      </w:r>
      <w:r>
        <w:rPr>
          <w:rFonts w:ascii="Times New Roman" w:hAnsi="Times New Roman"/>
          <w:sz w:val="28"/>
          <w:szCs w:val="28"/>
        </w:rPr>
        <w:t xml:space="preserve"> k</w:t>
      </w:r>
      <w:r w:rsidRPr="00D61182">
        <w:rPr>
          <w:rFonts w:ascii="Times New Roman" w:hAnsi="Times New Roman"/>
          <w:sz w:val="28"/>
          <w:szCs w:val="28"/>
        </w:rPr>
        <w:t>ý.</w:t>
      </w:r>
    </w:p>
    <w:p w:rsidR="002406F4" w:rsidRPr="00837EF6" w:rsidRDefault="002406F4" w:rsidP="002406F4">
      <w:pPr>
        <w:pStyle w:val="ListParagraph"/>
        <w:numPr>
          <w:ilvl w:val="1"/>
          <w:numId w:val="9"/>
        </w:numPr>
        <w:spacing w:before="100" w:after="100" w:line="336" w:lineRule="auto"/>
        <w:ind w:left="993"/>
        <w:jc w:val="both"/>
        <w:rPr>
          <w:rFonts w:ascii="Times New Roman" w:hAnsi="Times New Roman"/>
          <w:b/>
          <w:bCs/>
          <w:sz w:val="28"/>
          <w:szCs w:val="28"/>
        </w:rPr>
      </w:pPr>
      <w:bookmarkStart w:id="13" w:name="__RefHeading___Toc420991403"/>
      <w:bookmarkEnd w:id="13"/>
      <w:r w:rsidRPr="00837EF6">
        <w:rPr>
          <w:rFonts w:ascii="Times New Roman" w:hAnsi="Times New Roman"/>
          <w:b/>
          <w:bCs/>
          <w:sz w:val="28"/>
          <w:szCs w:val="28"/>
        </w:rPr>
        <w:t>powSupplyInfoAccess</w:t>
      </w:r>
    </w:p>
    <w:p w:rsidR="002406F4" w:rsidRDefault="002406F4" w:rsidP="002406F4">
      <w:pPr>
        <w:pStyle w:val="ListParagraph"/>
        <w:numPr>
          <w:ilvl w:val="0"/>
          <w:numId w:val="5"/>
        </w:numPr>
        <w:spacing w:before="100" w:after="100" w:line="336" w:lineRule="auto"/>
        <w:ind w:left="1418"/>
        <w:jc w:val="both"/>
        <w:rPr>
          <w:rFonts w:ascii="Times New Roman" w:hAnsi="Times New Roman"/>
          <w:sz w:val="28"/>
          <w:szCs w:val="28"/>
        </w:rPr>
      </w:pPr>
      <w:r w:rsidRPr="00837EF6">
        <w:rPr>
          <w:rFonts w:ascii="Times New Roman" w:hAnsi="Times New Roman"/>
          <w:sz w:val="28"/>
          <w:szCs w:val="28"/>
        </w:rPr>
        <w:t xml:space="preserve">PowSupplyInfoAccess đọc và ghi thông tin cung cấp điện </w:t>
      </w:r>
      <w:r>
        <w:rPr>
          <w:rFonts w:ascii="Times New Roman" w:hAnsi="Times New Roman"/>
          <w:sz w:val="28"/>
          <w:szCs w:val="28"/>
        </w:rPr>
        <w:t>d</w:t>
      </w:r>
      <w:r w:rsidRPr="00837EF6">
        <w:rPr>
          <w:rFonts w:ascii="Times New Roman" w:hAnsi="Times New Roman"/>
          <w:sz w:val="28"/>
          <w:szCs w:val="28"/>
        </w:rPr>
        <w:t>ựa</w:t>
      </w:r>
      <w:r>
        <w:rPr>
          <w:rFonts w:ascii="Times New Roman" w:hAnsi="Times New Roman"/>
          <w:sz w:val="28"/>
          <w:szCs w:val="28"/>
        </w:rPr>
        <w:t xml:space="preserve"> tr</w:t>
      </w:r>
      <w:r w:rsidRPr="00837EF6">
        <w:rPr>
          <w:rFonts w:ascii="Times New Roman" w:hAnsi="Times New Roman"/>
          <w:sz w:val="28"/>
          <w:szCs w:val="28"/>
        </w:rPr>
        <w:t>ê</w:t>
      </w:r>
      <w:r>
        <w:rPr>
          <w:rFonts w:ascii="Times New Roman" w:hAnsi="Times New Roman"/>
          <w:sz w:val="28"/>
          <w:szCs w:val="28"/>
        </w:rPr>
        <w:t>n</w:t>
      </w:r>
      <w:r w:rsidRPr="00837EF6">
        <w:rPr>
          <w:rFonts w:ascii="Times New Roman" w:hAnsi="Times New Roman"/>
          <w:sz w:val="28"/>
          <w:szCs w:val="28"/>
        </w:rPr>
        <w:t xml:space="preserve"> nhu cầu truy cập thông tin cung cấp điện trên mộ</w:t>
      </w:r>
      <w:r>
        <w:rPr>
          <w:rFonts w:ascii="Times New Roman" w:hAnsi="Times New Roman"/>
          <w:sz w:val="28"/>
          <w:szCs w:val="28"/>
        </w:rPr>
        <w:t>t ti</w:t>
      </w:r>
      <w:r w:rsidRPr="00837EF6">
        <w:rPr>
          <w:rFonts w:ascii="Times New Roman" w:hAnsi="Times New Roman"/>
          <w:sz w:val="28"/>
          <w:szCs w:val="28"/>
        </w:rPr>
        <w:t>ến trình khác.</w:t>
      </w:r>
    </w:p>
    <w:p w:rsidR="002406F4" w:rsidRDefault="002406F4" w:rsidP="002406F4">
      <w:pPr>
        <w:pStyle w:val="ListParagraph"/>
        <w:numPr>
          <w:ilvl w:val="0"/>
          <w:numId w:val="5"/>
        </w:numPr>
        <w:spacing w:after="160" w:line="360" w:lineRule="auto"/>
        <w:ind w:left="1350"/>
        <w:jc w:val="both"/>
        <w:rPr>
          <w:rFonts w:ascii="Times New Roman" w:hAnsi="Times New Roman"/>
          <w:sz w:val="28"/>
          <w:szCs w:val="28"/>
        </w:rPr>
      </w:pPr>
      <w:r>
        <w:rPr>
          <w:rFonts w:ascii="Times New Roman" w:hAnsi="Times New Roman"/>
          <w:sz w:val="28"/>
          <w:szCs w:val="28"/>
        </w:rPr>
        <w:t>Chức năng cụ thể:</w:t>
      </w:r>
    </w:p>
    <w:p w:rsidR="002406F4" w:rsidRPr="00EA67F2" w:rsidRDefault="002406F4" w:rsidP="002406F4">
      <w:pPr>
        <w:pStyle w:val="ListParagraph"/>
        <w:numPr>
          <w:ilvl w:val="0"/>
          <w:numId w:val="18"/>
        </w:numPr>
        <w:spacing w:after="160" w:line="360" w:lineRule="auto"/>
        <w:ind w:left="1797" w:hanging="357"/>
        <w:jc w:val="both"/>
        <w:rPr>
          <w:rFonts w:ascii="Times New Roman" w:hAnsi="Times New Roman"/>
          <w:sz w:val="28"/>
          <w:szCs w:val="28"/>
        </w:rPr>
      </w:pPr>
      <w:r w:rsidRPr="00EA67F2">
        <w:rPr>
          <w:rFonts w:ascii="Times New Roman" w:hAnsi="Times New Roman"/>
          <w:sz w:val="28"/>
          <w:szCs w:val="28"/>
        </w:rPr>
        <w:lastRenderedPageBreak/>
        <w:t>LogWrite ghi nhật ký trong sysPowerSupplyLog hoặc equipPowerSupplyLog theo nhu cầu của mộ</w:t>
      </w:r>
      <w:r>
        <w:rPr>
          <w:rFonts w:ascii="Times New Roman" w:hAnsi="Times New Roman"/>
          <w:sz w:val="28"/>
          <w:szCs w:val="28"/>
        </w:rPr>
        <w:t>t ti</w:t>
      </w:r>
      <w:r w:rsidRPr="00EA67F2">
        <w:rPr>
          <w:rFonts w:ascii="Times New Roman" w:hAnsi="Times New Roman"/>
          <w:sz w:val="28"/>
          <w:szCs w:val="28"/>
        </w:rPr>
        <w:t>ến trình khác.</w:t>
      </w:r>
      <w:r>
        <w:rPr>
          <w:rFonts w:ascii="Times New Roman" w:hAnsi="Times New Roman"/>
          <w:sz w:val="28"/>
          <w:szCs w:val="28"/>
        </w:rPr>
        <w:t xml:space="preserve"> </w:t>
      </w:r>
      <w:r w:rsidRPr="00EA67F2">
        <w:rPr>
          <w:rFonts w:ascii="Times New Roman" w:hAnsi="Times New Roman"/>
          <w:sz w:val="28"/>
          <w:szCs w:val="28"/>
        </w:rPr>
        <w:t>Sau khi hoàn thành việc ghi nhật ký, logWrite trả về phản hồ</w:t>
      </w:r>
      <w:r>
        <w:rPr>
          <w:rFonts w:ascii="Times New Roman" w:hAnsi="Times New Roman"/>
          <w:sz w:val="28"/>
          <w:szCs w:val="28"/>
        </w:rPr>
        <w:t>i cho ti</w:t>
      </w:r>
      <w:r w:rsidRPr="00EA67F2">
        <w:rPr>
          <w:rFonts w:ascii="Times New Roman" w:hAnsi="Times New Roman"/>
          <w:sz w:val="28"/>
          <w:szCs w:val="28"/>
        </w:rPr>
        <w:t>ế</w:t>
      </w:r>
      <w:r>
        <w:rPr>
          <w:rFonts w:ascii="Times New Roman" w:hAnsi="Times New Roman"/>
          <w:sz w:val="28"/>
          <w:szCs w:val="28"/>
        </w:rPr>
        <w:t>n tr</w:t>
      </w:r>
      <w:r w:rsidRPr="00EA67F2">
        <w:rPr>
          <w:rFonts w:ascii="Times New Roman" w:hAnsi="Times New Roman"/>
          <w:sz w:val="28"/>
          <w:szCs w:val="28"/>
        </w:rPr>
        <w:t>ình trình yêu cầ</w:t>
      </w:r>
      <w:r>
        <w:rPr>
          <w:rFonts w:ascii="Times New Roman" w:hAnsi="Times New Roman"/>
          <w:sz w:val="28"/>
          <w:szCs w:val="28"/>
        </w:rPr>
        <w:t>u đ</w:t>
      </w:r>
      <w:r w:rsidRPr="00EA67F2">
        <w:rPr>
          <w:rFonts w:ascii="Times New Roman" w:hAnsi="Times New Roman"/>
          <w:sz w:val="28"/>
          <w:szCs w:val="28"/>
        </w:rPr>
        <w:t>ó.</w:t>
      </w:r>
    </w:p>
    <w:p w:rsidR="002406F4" w:rsidRDefault="002406F4" w:rsidP="002406F4">
      <w:pPr>
        <w:pStyle w:val="ListParagraph"/>
        <w:pageBreakBefore/>
        <w:numPr>
          <w:ilvl w:val="0"/>
          <w:numId w:val="16"/>
        </w:numPr>
        <w:spacing w:before="100" w:after="100" w:line="336" w:lineRule="auto"/>
        <w:rPr>
          <w:rFonts w:ascii="Times New Roman" w:hAnsi="Times New Roman"/>
          <w:b/>
          <w:bCs/>
          <w:sz w:val="26"/>
          <w:szCs w:val="28"/>
          <w:lang w:val="vi-VN"/>
        </w:rPr>
      </w:pPr>
      <w:bookmarkStart w:id="14" w:name="__RefHeading___Toc420991404"/>
      <w:bookmarkStart w:id="15" w:name="__RefHeading___Toc420991405"/>
      <w:bookmarkEnd w:id="14"/>
      <w:bookmarkEnd w:id="15"/>
      <w:r>
        <w:rPr>
          <w:rFonts w:ascii="Times New Roman" w:hAnsi="Times New Roman"/>
          <w:b/>
          <w:bCs/>
          <w:sz w:val="32"/>
          <w:szCs w:val="24"/>
        </w:rPr>
        <w:lastRenderedPageBreak/>
        <w:t>C</w:t>
      </w:r>
      <w:r w:rsidRPr="005F1978">
        <w:rPr>
          <w:rFonts w:ascii="Times New Roman" w:hAnsi="Times New Roman"/>
          <w:b/>
          <w:bCs/>
          <w:sz w:val="32"/>
          <w:szCs w:val="24"/>
        </w:rPr>
        <w:t>ơ</w:t>
      </w:r>
      <w:r>
        <w:rPr>
          <w:rFonts w:ascii="Times New Roman" w:hAnsi="Times New Roman"/>
          <w:b/>
          <w:bCs/>
          <w:sz w:val="32"/>
          <w:szCs w:val="24"/>
        </w:rPr>
        <w:t xml:space="preserve"> s</w:t>
      </w:r>
      <w:r w:rsidRPr="005F1978">
        <w:rPr>
          <w:rFonts w:ascii="Times New Roman" w:hAnsi="Times New Roman"/>
          <w:b/>
          <w:bCs/>
          <w:sz w:val="32"/>
          <w:szCs w:val="24"/>
        </w:rPr>
        <w:t>ở</w:t>
      </w:r>
      <w:r>
        <w:rPr>
          <w:rFonts w:ascii="Times New Roman" w:hAnsi="Times New Roman"/>
          <w:b/>
          <w:bCs/>
          <w:sz w:val="32"/>
          <w:szCs w:val="24"/>
        </w:rPr>
        <w:t xml:space="preserve"> l</w:t>
      </w:r>
      <w:r w:rsidRPr="005F1978">
        <w:rPr>
          <w:rFonts w:ascii="Times New Roman" w:hAnsi="Times New Roman"/>
          <w:b/>
          <w:bCs/>
          <w:sz w:val="32"/>
          <w:szCs w:val="24"/>
        </w:rPr>
        <w:t>ý</w:t>
      </w:r>
      <w:r>
        <w:rPr>
          <w:rFonts w:ascii="Times New Roman" w:hAnsi="Times New Roman"/>
          <w:b/>
          <w:bCs/>
          <w:sz w:val="32"/>
          <w:szCs w:val="24"/>
        </w:rPr>
        <w:t xml:space="preserve"> thuy</w:t>
      </w:r>
      <w:r w:rsidRPr="005F1978">
        <w:rPr>
          <w:rFonts w:ascii="Times New Roman" w:hAnsi="Times New Roman"/>
          <w:b/>
          <w:bCs/>
          <w:sz w:val="32"/>
          <w:szCs w:val="24"/>
        </w:rPr>
        <w:t>ết</w:t>
      </w:r>
    </w:p>
    <w:p w:rsidR="002406F4" w:rsidRPr="00F624DB" w:rsidRDefault="002406F4" w:rsidP="002406F4">
      <w:pPr>
        <w:spacing w:line="336" w:lineRule="auto"/>
        <w:jc w:val="both"/>
        <w:rPr>
          <w:rFonts w:ascii="Times New Roman" w:hAnsi="Times New Roman" w:cs="Times New Roman"/>
          <w:b/>
          <w:bCs/>
          <w:sz w:val="26"/>
          <w:szCs w:val="28"/>
        </w:rPr>
      </w:pPr>
    </w:p>
    <w:p w:rsidR="002406F4" w:rsidRPr="00F624DB" w:rsidRDefault="002406F4" w:rsidP="002406F4">
      <w:pPr>
        <w:pStyle w:val="ListParagraph"/>
        <w:numPr>
          <w:ilvl w:val="0"/>
          <w:numId w:val="10"/>
        </w:numPr>
        <w:spacing w:line="336" w:lineRule="auto"/>
        <w:jc w:val="both"/>
        <w:rPr>
          <w:rFonts w:ascii="Times New Roman" w:hAnsi="Times New Roman"/>
          <w:b/>
          <w:sz w:val="28"/>
          <w:szCs w:val="26"/>
          <w:lang w:val="vi-VN"/>
        </w:rPr>
      </w:pPr>
      <w:bookmarkStart w:id="16" w:name="__RefHeading___Toc420991406"/>
      <w:bookmarkEnd w:id="16"/>
      <w:r w:rsidRPr="00F624DB">
        <w:rPr>
          <w:rFonts w:ascii="Times New Roman" w:hAnsi="Times New Roman"/>
          <w:b/>
          <w:sz w:val="28"/>
          <w:szCs w:val="26"/>
        </w:rPr>
        <w:t>Bộ nhớ chia sẻ dùng chung (shared memory)</w:t>
      </w:r>
    </w:p>
    <w:p w:rsidR="002406F4" w:rsidRDefault="002406F4" w:rsidP="002406F4">
      <w:pPr>
        <w:pStyle w:val="ListParagraph"/>
        <w:spacing w:line="336" w:lineRule="auto"/>
        <w:ind w:left="1080"/>
        <w:jc w:val="both"/>
        <w:rPr>
          <w:rFonts w:ascii="Times New Roman" w:hAnsi="Times New Roman"/>
          <w:sz w:val="28"/>
          <w:szCs w:val="26"/>
        </w:rPr>
      </w:pPr>
      <w:r w:rsidRPr="00161273">
        <w:rPr>
          <w:rFonts w:ascii="Times New Roman" w:hAnsi="Times New Roman"/>
          <w:sz w:val="28"/>
          <w:szCs w:val="26"/>
          <w:lang w:val="vi-VN"/>
        </w:rPr>
        <w:t>Trong khoa học máy tính, bộ nhớ chia sẻ dùng</w:t>
      </w:r>
      <w:r>
        <w:rPr>
          <w:rFonts w:ascii="Times New Roman" w:hAnsi="Times New Roman"/>
          <w:sz w:val="28"/>
          <w:szCs w:val="26"/>
          <w:lang w:val="vi-VN"/>
        </w:rPr>
        <w:t xml:space="preserve"> chung</w:t>
      </w:r>
      <w:r w:rsidRPr="00161273">
        <w:rPr>
          <w:rFonts w:ascii="Times New Roman" w:hAnsi="Times New Roman"/>
          <w:sz w:val="28"/>
          <w:szCs w:val="26"/>
          <w:lang w:val="vi-VN"/>
        </w:rPr>
        <w:t xml:space="preserve"> là bộ nhớ có thể </w:t>
      </w:r>
      <w:r>
        <w:rPr>
          <w:rFonts w:ascii="Times New Roman" w:hAnsi="Times New Roman"/>
          <w:sz w:val="28"/>
          <w:szCs w:val="26"/>
          <w:lang w:val="vi-VN"/>
        </w:rPr>
        <w:t>đư</w:t>
      </w:r>
      <w:r w:rsidRPr="00161273">
        <w:rPr>
          <w:rFonts w:ascii="Times New Roman" w:hAnsi="Times New Roman"/>
          <w:sz w:val="28"/>
          <w:szCs w:val="26"/>
          <w:lang w:val="vi-VN"/>
        </w:rPr>
        <w:t xml:space="preserve">ợc truy cập một cách </w:t>
      </w:r>
      <w:r>
        <w:rPr>
          <w:rFonts w:ascii="Times New Roman" w:hAnsi="Times New Roman"/>
          <w:sz w:val="28"/>
          <w:szCs w:val="26"/>
          <w:lang w:val="vi-VN"/>
        </w:rPr>
        <w:t>đ</w:t>
      </w:r>
      <w:r w:rsidRPr="00161273">
        <w:rPr>
          <w:rFonts w:ascii="Times New Roman" w:hAnsi="Times New Roman"/>
          <w:sz w:val="28"/>
          <w:szCs w:val="26"/>
          <w:lang w:val="vi-VN"/>
        </w:rPr>
        <w:t>ồng thời bởi nhiều chương trình với mục đích cung cấp sự giao tiếp giữa chúng hay tránh những bản sao dư thừa. Bộ nhớ chia sẻ dùng</w:t>
      </w:r>
      <w:r>
        <w:rPr>
          <w:rFonts w:ascii="Times New Roman" w:hAnsi="Times New Roman"/>
          <w:sz w:val="28"/>
          <w:szCs w:val="26"/>
          <w:lang w:val="vi-VN"/>
        </w:rPr>
        <w:t xml:space="preserve"> chung</w:t>
      </w:r>
      <w:r w:rsidRPr="00161273">
        <w:rPr>
          <w:rFonts w:ascii="Times New Roman" w:hAnsi="Times New Roman"/>
          <w:sz w:val="28"/>
          <w:szCs w:val="26"/>
          <w:lang w:val="vi-VN"/>
        </w:rPr>
        <w:t xml:space="preserve"> là một phương thức hiệu quả để truyền dữ liệu giữa các chương trình. Dựa vào bối cảnh, các chương trình có thể được chạy trên một bộ xử lý chung hay trên nhiều bộ xử lý tách biệt. Việc sử dụng bộ nhớ để giao tiếp giữa các luồng trong một chương trình cũng </w:t>
      </w:r>
      <w:r>
        <w:rPr>
          <w:rFonts w:ascii="Times New Roman" w:hAnsi="Times New Roman"/>
          <w:sz w:val="28"/>
          <w:szCs w:val="26"/>
          <w:lang w:val="vi-VN"/>
        </w:rPr>
        <w:t>đư</w:t>
      </w:r>
      <w:r w:rsidRPr="00161273">
        <w:rPr>
          <w:rFonts w:ascii="Times New Roman" w:hAnsi="Times New Roman"/>
          <w:sz w:val="28"/>
          <w:szCs w:val="26"/>
          <w:lang w:val="vi-VN"/>
        </w:rPr>
        <w:t>ợc</w:t>
      </w:r>
      <w:r>
        <w:rPr>
          <w:rFonts w:ascii="Times New Roman" w:hAnsi="Times New Roman"/>
          <w:sz w:val="28"/>
          <w:szCs w:val="26"/>
          <w:lang w:val="vi-VN"/>
        </w:rPr>
        <w:t xml:space="preserve"> b</w:t>
      </w:r>
      <w:r w:rsidRPr="00161273">
        <w:rPr>
          <w:rFonts w:ascii="Times New Roman" w:hAnsi="Times New Roman"/>
          <w:sz w:val="28"/>
          <w:szCs w:val="26"/>
          <w:lang w:val="vi-VN"/>
        </w:rPr>
        <w:t xml:space="preserve">iết </w:t>
      </w:r>
      <w:r>
        <w:rPr>
          <w:rFonts w:ascii="Times New Roman" w:hAnsi="Times New Roman"/>
          <w:sz w:val="28"/>
          <w:szCs w:val="26"/>
          <w:lang w:val="vi-VN"/>
        </w:rPr>
        <w:t>đ</w:t>
      </w:r>
      <w:r w:rsidRPr="00161273">
        <w:rPr>
          <w:rFonts w:ascii="Times New Roman" w:hAnsi="Times New Roman"/>
          <w:sz w:val="28"/>
          <w:szCs w:val="26"/>
          <w:lang w:val="vi-VN"/>
        </w:rPr>
        <w:t>ến như bộ nhớ chia sẻ dùng</w:t>
      </w:r>
      <w:r>
        <w:rPr>
          <w:rFonts w:ascii="Times New Roman" w:hAnsi="Times New Roman"/>
          <w:sz w:val="28"/>
          <w:szCs w:val="26"/>
          <w:lang w:val="vi-VN"/>
        </w:rPr>
        <w:t xml:space="preserve"> chung</w:t>
      </w:r>
      <w:r w:rsidRPr="00161273">
        <w:rPr>
          <w:rFonts w:ascii="Times New Roman" w:hAnsi="Times New Roman"/>
          <w:sz w:val="28"/>
          <w:szCs w:val="26"/>
          <w:lang w:val="vi-VN"/>
        </w:rPr>
        <w:t>.</w:t>
      </w:r>
    </w:p>
    <w:p w:rsidR="002406F4" w:rsidRDefault="002406F4" w:rsidP="002406F4">
      <w:pPr>
        <w:pStyle w:val="ListParagraph"/>
        <w:spacing w:line="336" w:lineRule="auto"/>
        <w:ind w:left="1080"/>
        <w:jc w:val="both"/>
        <w:rPr>
          <w:rFonts w:ascii="Times New Roman" w:hAnsi="Times New Roman"/>
          <w:sz w:val="28"/>
          <w:szCs w:val="26"/>
        </w:rPr>
      </w:pPr>
    </w:p>
    <w:p w:rsidR="002406F4" w:rsidRDefault="002406F4" w:rsidP="002406F4">
      <w:pPr>
        <w:pStyle w:val="ListParagraph"/>
        <w:spacing w:line="336" w:lineRule="auto"/>
        <w:ind w:left="1080"/>
        <w:jc w:val="both"/>
        <w:rPr>
          <w:rFonts w:ascii="Times New Roman" w:hAnsi="Times New Roman"/>
          <w:sz w:val="28"/>
          <w:szCs w:val="26"/>
        </w:rPr>
      </w:pPr>
      <w:r w:rsidRPr="00E332E2">
        <w:rPr>
          <w:rFonts w:ascii="Times New Roman" w:hAnsi="Times New Roman"/>
          <w:sz w:val="28"/>
          <w:szCs w:val="26"/>
        </w:rPr>
        <w:t>Ở</w:t>
      </w:r>
      <w:r>
        <w:rPr>
          <w:rFonts w:ascii="Times New Roman" w:hAnsi="Times New Roman"/>
          <w:sz w:val="28"/>
          <w:szCs w:val="26"/>
        </w:rPr>
        <w:t xml:space="preserve"> </w:t>
      </w:r>
      <w:r w:rsidRPr="00E332E2">
        <w:rPr>
          <w:rFonts w:ascii="Times New Roman" w:hAnsi="Times New Roman"/>
          <w:sz w:val="28"/>
          <w:szCs w:val="26"/>
        </w:rPr>
        <w:t>đâ</w:t>
      </w:r>
      <w:r>
        <w:rPr>
          <w:rFonts w:ascii="Times New Roman" w:hAnsi="Times New Roman"/>
          <w:sz w:val="28"/>
          <w:szCs w:val="26"/>
        </w:rPr>
        <w:t>y ch</w:t>
      </w:r>
      <w:r w:rsidRPr="00E332E2">
        <w:rPr>
          <w:rFonts w:ascii="Times New Roman" w:hAnsi="Times New Roman"/>
          <w:sz w:val="28"/>
          <w:szCs w:val="26"/>
        </w:rPr>
        <w:t>úng</w:t>
      </w:r>
      <w:r>
        <w:rPr>
          <w:rFonts w:ascii="Times New Roman" w:hAnsi="Times New Roman"/>
          <w:sz w:val="28"/>
          <w:szCs w:val="26"/>
        </w:rPr>
        <w:t xml:space="preserve"> ta đ</w:t>
      </w:r>
      <w:r w:rsidRPr="00E332E2">
        <w:rPr>
          <w:rFonts w:ascii="Times New Roman" w:hAnsi="Times New Roman"/>
          <w:sz w:val="28"/>
          <w:szCs w:val="26"/>
        </w:rPr>
        <w:t>ặc</w:t>
      </w:r>
      <w:r>
        <w:rPr>
          <w:rFonts w:ascii="Times New Roman" w:hAnsi="Times New Roman"/>
          <w:sz w:val="28"/>
          <w:szCs w:val="26"/>
        </w:rPr>
        <w:t xml:space="preserve"> bi</w:t>
      </w:r>
      <w:r w:rsidRPr="00E332E2">
        <w:rPr>
          <w:rFonts w:ascii="Times New Roman" w:hAnsi="Times New Roman"/>
          <w:sz w:val="28"/>
          <w:szCs w:val="26"/>
        </w:rPr>
        <w:t>ệt</w:t>
      </w:r>
      <w:r>
        <w:rPr>
          <w:rFonts w:ascii="Times New Roman" w:hAnsi="Times New Roman"/>
          <w:sz w:val="28"/>
          <w:szCs w:val="26"/>
        </w:rPr>
        <w:t xml:space="preserve"> l</w:t>
      </w:r>
      <w:r w:rsidRPr="00E332E2">
        <w:rPr>
          <w:rFonts w:ascii="Times New Roman" w:hAnsi="Times New Roman"/>
          <w:sz w:val="28"/>
          <w:szCs w:val="26"/>
        </w:rPr>
        <w:t>ư</w:t>
      </w:r>
      <w:r>
        <w:rPr>
          <w:rFonts w:ascii="Times New Roman" w:hAnsi="Times New Roman"/>
          <w:sz w:val="28"/>
          <w:szCs w:val="26"/>
        </w:rPr>
        <w:t xml:space="preserve">u </w:t>
      </w:r>
      <w:r w:rsidRPr="00E332E2">
        <w:rPr>
          <w:rFonts w:ascii="Times New Roman" w:hAnsi="Times New Roman"/>
          <w:sz w:val="28"/>
          <w:szCs w:val="26"/>
        </w:rPr>
        <w:t>ý</w:t>
      </w:r>
      <w:r>
        <w:rPr>
          <w:rFonts w:ascii="Times New Roman" w:hAnsi="Times New Roman"/>
          <w:sz w:val="28"/>
          <w:szCs w:val="26"/>
        </w:rPr>
        <w:t xml:space="preserve"> đ</w:t>
      </w:r>
      <w:r w:rsidRPr="00E332E2">
        <w:rPr>
          <w:rFonts w:ascii="Times New Roman" w:hAnsi="Times New Roman"/>
          <w:sz w:val="28"/>
          <w:szCs w:val="26"/>
        </w:rPr>
        <w:t>ế</w:t>
      </w:r>
      <w:r>
        <w:rPr>
          <w:rFonts w:ascii="Times New Roman" w:hAnsi="Times New Roman"/>
          <w:sz w:val="28"/>
          <w:szCs w:val="26"/>
        </w:rPr>
        <w:t>n vi</w:t>
      </w:r>
      <w:r w:rsidRPr="00E332E2">
        <w:rPr>
          <w:rFonts w:ascii="Times New Roman" w:hAnsi="Times New Roman"/>
          <w:sz w:val="28"/>
          <w:szCs w:val="26"/>
        </w:rPr>
        <w:t>ệc</w:t>
      </w:r>
      <w:r>
        <w:rPr>
          <w:rFonts w:ascii="Times New Roman" w:hAnsi="Times New Roman"/>
          <w:sz w:val="28"/>
          <w:szCs w:val="26"/>
        </w:rPr>
        <w:t xml:space="preserve"> s</w:t>
      </w:r>
      <w:r w:rsidRPr="00E332E2">
        <w:rPr>
          <w:rFonts w:ascii="Times New Roman" w:hAnsi="Times New Roman"/>
          <w:sz w:val="28"/>
          <w:szCs w:val="26"/>
        </w:rPr>
        <w:t>ử</w:t>
      </w:r>
      <w:r>
        <w:rPr>
          <w:rFonts w:ascii="Times New Roman" w:hAnsi="Times New Roman"/>
          <w:sz w:val="28"/>
          <w:szCs w:val="26"/>
        </w:rPr>
        <w:t xml:space="preserve"> d</w:t>
      </w:r>
      <w:r w:rsidRPr="00E332E2">
        <w:rPr>
          <w:rFonts w:ascii="Times New Roman" w:hAnsi="Times New Roman"/>
          <w:sz w:val="28"/>
          <w:szCs w:val="26"/>
        </w:rPr>
        <w:t>ụ</w:t>
      </w:r>
      <w:r>
        <w:rPr>
          <w:rFonts w:ascii="Times New Roman" w:hAnsi="Times New Roman"/>
          <w:sz w:val="28"/>
          <w:szCs w:val="26"/>
        </w:rPr>
        <w:t xml:space="preserve">ng </w:t>
      </w:r>
      <w:r w:rsidRPr="00161273">
        <w:rPr>
          <w:rFonts w:ascii="Times New Roman" w:hAnsi="Times New Roman"/>
          <w:sz w:val="28"/>
          <w:szCs w:val="26"/>
          <w:lang w:val="vi-VN"/>
        </w:rPr>
        <w:t>bộ nhớ chia sẻ dùng</w:t>
      </w:r>
      <w:r>
        <w:rPr>
          <w:rFonts w:ascii="Times New Roman" w:hAnsi="Times New Roman"/>
          <w:sz w:val="28"/>
          <w:szCs w:val="26"/>
          <w:lang w:val="vi-VN"/>
        </w:rPr>
        <w:t xml:space="preserve"> chung</w:t>
      </w:r>
      <w:r>
        <w:rPr>
          <w:rFonts w:ascii="Times New Roman" w:hAnsi="Times New Roman"/>
          <w:sz w:val="28"/>
          <w:szCs w:val="26"/>
        </w:rPr>
        <w:t xml:space="preserve"> trong C đ</w:t>
      </w:r>
      <w:r w:rsidRPr="00E332E2">
        <w:rPr>
          <w:rFonts w:ascii="Times New Roman" w:hAnsi="Times New Roman"/>
          <w:sz w:val="28"/>
          <w:szCs w:val="26"/>
        </w:rPr>
        <w:t>ể</w:t>
      </w:r>
      <w:r>
        <w:rPr>
          <w:rFonts w:ascii="Times New Roman" w:hAnsi="Times New Roman"/>
          <w:sz w:val="28"/>
          <w:szCs w:val="26"/>
        </w:rPr>
        <w:t xml:space="preserve"> chia s</w:t>
      </w:r>
      <w:r w:rsidRPr="00E332E2">
        <w:rPr>
          <w:rFonts w:ascii="Times New Roman" w:hAnsi="Times New Roman"/>
          <w:sz w:val="28"/>
          <w:szCs w:val="26"/>
        </w:rPr>
        <w:t>ẻ</w:t>
      </w:r>
      <w:r>
        <w:rPr>
          <w:rFonts w:ascii="Times New Roman" w:hAnsi="Times New Roman"/>
          <w:sz w:val="28"/>
          <w:szCs w:val="26"/>
        </w:rPr>
        <w:t xml:space="preserve"> b</w:t>
      </w:r>
      <w:r w:rsidRPr="00E332E2">
        <w:rPr>
          <w:rFonts w:ascii="Times New Roman" w:hAnsi="Times New Roman"/>
          <w:sz w:val="28"/>
          <w:szCs w:val="26"/>
        </w:rPr>
        <w:t>ộ</w:t>
      </w:r>
      <w:r>
        <w:rPr>
          <w:rFonts w:ascii="Times New Roman" w:hAnsi="Times New Roman"/>
          <w:sz w:val="28"/>
          <w:szCs w:val="26"/>
        </w:rPr>
        <w:t xml:space="preserve"> nh</w:t>
      </w:r>
      <w:r w:rsidRPr="00E332E2">
        <w:rPr>
          <w:rFonts w:ascii="Times New Roman" w:hAnsi="Times New Roman"/>
          <w:sz w:val="28"/>
          <w:szCs w:val="26"/>
        </w:rPr>
        <w:t>ớ</w:t>
      </w:r>
      <w:r>
        <w:rPr>
          <w:rFonts w:ascii="Times New Roman" w:hAnsi="Times New Roman"/>
          <w:sz w:val="28"/>
          <w:szCs w:val="26"/>
        </w:rPr>
        <w:t xml:space="preserve"> gi</w:t>
      </w:r>
      <w:r w:rsidRPr="00E332E2">
        <w:rPr>
          <w:rFonts w:ascii="Times New Roman" w:hAnsi="Times New Roman"/>
          <w:sz w:val="28"/>
          <w:szCs w:val="26"/>
        </w:rPr>
        <w:t>ữa</w:t>
      </w:r>
      <w:r>
        <w:rPr>
          <w:rFonts w:ascii="Times New Roman" w:hAnsi="Times New Roman"/>
          <w:sz w:val="28"/>
          <w:szCs w:val="26"/>
        </w:rPr>
        <w:t xml:space="preserve"> c</w:t>
      </w:r>
      <w:r w:rsidRPr="00E332E2">
        <w:rPr>
          <w:rFonts w:ascii="Times New Roman" w:hAnsi="Times New Roman"/>
          <w:sz w:val="28"/>
          <w:szCs w:val="26"/>
        </w:rPr>
        <w:t>ác</w:t>
      </w:r>
      <w:r>
        <w:rPr>
          <w:rFonts w:ascii="Times New Roman" w:hAnsi="Times New Roman"/>
          <w:sz w:val="28"/>
          <w:szCs w:val="26"/>
        </w:rPr>
        <w:t xml:space="preserve"> ch</w:t>
      </w:r>
      <w:r w:rsidRPr="00E332E2">
        <w:rPr>
          <w:rFonts w:ascii="Times New Roman" w:hAnsi="Times New Roman"/>
          <w:sz w:val="28"/>
          <w:szCs w:val="26"/>
        </w:rPr>
        <w:t>ươ</w:t>
      </w:r>
      <w:r>
        <w:rPr>
          <w:rFonts w:ascii="Times New Roman" w:hAnsi="Times New Roman"/>
          <w:sz w:val="28"/>
          <w:szCs w:val="26"/>
        </w:rPr>
        <w:t>ng tr</w:t>
      </w:r>
      <w:r w:rsidRPr="00E332E2">
        <w:rPr>
          <w:rFonts w:ascii="Times New Roman" w:hAnsi="Times New Roman"/>
          <w:sz w:val="28"/>
          <w:szCs w:val="26"/>
        </w:rPr>
        <w:t>ình</w:t>
      </w:r>
      <w:r>
        <w:rPr>
          <w:rFonts w:ascii="Times New Roman" w:hAnsi="Times New Roman"/>
          <w:sz w:val="28"/>
          <w:szCs w:val="26"/>
        </w:rPr>
        <w:t xml:space="preserve"> d</w:t>
      </w:r>
      <w:r w:rsidRPr="00E332E2">
        <w:rPr>
          <w:rFonts w:ascii="Times New Roman" w:hAnsi="Times New Roman"/>
          <w:sz w:val="28"/>
          <w:szCs w:val="26"/>
        </w:rPr>
        <w:t>ùng</w:t>
      </w:r>
      <w:r>
        <w:rPr>
          <w:rFonts w:ascii="Times New Roman" w:hAnsi="Times New Roman"/>
          <w:sz w:val="28"/>
          <w:szCs w:val="26"/>
        </w:rPr>
        <w:t xml:space="preserve"> chung m</w:t>
      </w:r>
      <w:r w:rsidRPr="00E332E2">
        <w:rPr>
          <w:rFonts w:ascii="Times New Roman" w:hAnsi="Times New Roman"/>
          <w:sz w:val="28"/>
          <w:szCs w:val="26"/>
        </w:rPr>
        <w:t>ột</w:t>
      </w:r>
      <w:r>
        <w:rPr>
          <w:rFonts w:ascii="Times New Roman" w:hAnsi="Times New Roman"/>
          <w:sz w:val="28"/>
          <w:szCs w:val="26"/>
        </w:rPr>
        <w:t xml:space="preserve"> b</w:t>
      </w:r>
      <w:r w:rsidRPr="00E332E2">
        <w:rPr>
          <w:rFonts w:ascii="Times New Roman" w:hAnsi="Times New Roman"/>
          <w:sz w:val="28"/>
          <w:szCs w:val="26"/>
        </w:rPr>
        <w:t>ộ</w:t>
      </w:r>
      <w:r>
        <w:rPr>
          <w:rFonts w:ascii="Times New Roman" w:hAnsi="Times New Roman"/>
          <w:sz w:val="28"/>
          <w:szCs w:val="26"/>
        </w:rPr>
        <w:t xml:space="preserve"> x</w:t>
      </w:r>
      <w:r w:rsidRPr="00E332E2">
        <w:rPr>
          <w:rFonts w:ascii="Times New Roman" w:hAnsi="Times New Roman"/>
          <w:sz w:val="28"/>
          <w:szCs w:val="26"/>
        </w:rPr>
        <w:t>ử</w:t>
      </w:r>
      <w:r>
        <w:rPr>
          <w:rFonts w:ascii="Times New Roman" w:hAnsi="Times New Roman"/>
          <w:sz w:val="28"/>
          <w:szCs w:val="26"/>
        </w:rPr>
        <w:t xml:space="preserve"> l</w:t>
      </w:r>
      <w:r w:rsidRPr="00E332E2">
        <w:rPr>
          <w:rFonts w:ascii="Times New Roman" w:hAnsi="Times New Roman"/>
          <w:sz w:val="28"/>
          <w:szCs w:val="26"/>
        </w:rPr>
        <w:t>ý</w:t>
      </w:r>
      <w:r>
        <w:rPr>
          <w:rFonts w:ascii="Times New Roman" w:hAnsi="Times New Roman"/>
          <w:sz w:val="28"/>
          <w:szCs w:val="26"/>
        </w:rPr>
        <w:t>. B</w:t>
      </w:r>
      <w:r w:rsidRPr="006841DD">
        <w:rPr>
          <w:rFonts w:ascii="Times New Roman" w:hAnsi="Times New Roman"/>
          <w:sz w:val="28"/>
          <w:szCs w:val="26"/>
        </w:rPr>
        <w:t>ởi</w:t>
      </w:r>
      <w:r>
        <w:rPr>
          <w:rFonts w:ascii="Times New Roman" w:hAnsi="Times New Roman"/>
          <w:sz w:val="28"/>
          <w:szCs w:val="26"/>
        </w:rPr>
        <w:t xml:space="preserve"> v</w:t>
      </w:r>
      <w:r w:rsidRPr="006841DD">
        <w:rPr>
          <w:rFonts w:ascii="Times New Roman" w:hAnsi="Times New Roman"/>
          <w:sz w:val="28"/>
          <w:szCs w:val="26"/>
        </w:rPr>
        <w:t>ậy</w:t>
      </w:r>
      <w:r>
        <w:rPr>
          <w:rFonts w:ascii="Times New Roman" w:hAnsi="Times New Roman"/>
          <w:sz w:val="28"/>
          <w:szCs w:val="26"/>
        </w:rPr>
        <w:t xml:space="preserve"> ch</w:t>
      </w:r>
      <w:r w:rsidRPr="006841DD">
        <w:rPr>
          <w:rFonts w:ascii="Times New Roman" w:hAnsi="Times New Roman"/>
          <w:sz w:val="28"/>
          <w:szCs w:val="26"/>
        </w:rPr>
        <w:t>úng</w:t>
      </w:r>
      <w:r>
        <w:rPr>
          <w:rFonts w:ascii="Times New Roman" w:hAnsi="Times New Roman"/>
          <w:sz w:val="28"/>
          <w:szCs w:val="26"/>
        </w:rPr>
        <w:t xml:space="preserve"> c</w:t>
      </w:r>
      <w:r w:rsidRPr="006841DD">
        <w:rPr>
          <w:rFonts w:ascii="Times New Roman" w:hAnsi="Times New Roman"/>
          <w:sz w:val="28"/>
          <w:szCs w:val="26"/>
        </w:rPr>
        <w:t>ó</w:t>
      </w:r>
      <w:r>
        <w:rPr>
          <w:rFonts w:ascii="Times New Roman" w:hAnsi="Times New Roman"/>
          <w:sz w:val="28"/>
          <w:szCs w:val="26"/>
        </w:rPr>
        <w:t xml:space="preserve"> nh</w:t>
      </w:r>
      <w:r w:rsidRPr="006841DD">
        <w:rPr>
          <w:rFonts w:ascii="Times New Roman" w:hAnsi="Times New Roman"/>
          <w:sz w:val="28"/>
          <w:szCs w:val="26"/>
        </w:rPr>
        <w:t>ững</w:t>
      </w:r>
      <w:r>
        <w:rPr>
          <w:rFonts w:ascii="Times New Roman" w:hAnsi="Times New Roman"/>
          <w:sz w:val="28"/>
          <w:szCs w:val="26"/>
        </w:rPr>
        <w:t xml:space="preserve"> </w:t>
      </w:r>
      <w:r w:rsidRPr="006841DD">
        <w:rPr>
          <w:rFonts w:ascii="Times New Roman" w:hAnsi="Times New Roman"/>
          <w:sz w:val="28"/>
          <w:szCs w:val="26"/>
        </w:rPr>
        <w:t>ư</w:t>
      </w:r>
      <w:r>
        <w:rPr>
          <w:rFonts w:ascii="Times New Roman" w:hAnsi="Times New Roman"/>
          <w:sz w:val="28"/>
          <w:szCs w:val="26"/>
        </w:rPr>
        <w:t xml:space="preserve">u </w:t>
      </w:r>
      <w:r w:rsidRPr="006841DD">
        <w:rPr>
          <w:rFonts w:ascii="Times New Roman" w:hAnsi="Times New Roman"/>
          <w:sz w:val="28"/>
          <w:szCs w:val="26"/>
        </w:rPr>
        <w:t>đ</w:t>
      </w:r>
      <w:r>
        <w:rPr>
          <w:rFonts w:ascii="Times New Roman" w:hAnsi="Times New Roman"/>
          <w:sz w:val="28"/>
          <w:szCs w:val="26"/>
        </w:rPr>
        <w:t>i</w:t>
      </w:r>
      <w:r w:rsidRPr="006841DD">
        <w:rPr>
          <w:rFonts w:ascii="Times New Roman" w:hAnsi="Times New Roman"/>
          <w:sz w:val="28"/>
          <w:szCs w:val="26"/>
        </w:rPr>
        <w:t>ểm</w:t>
      </w:r>
      <w:r>
        <w:rPr>
          <w:rFonts w:ascii="Times New Roman" w:hAnsi="Times New Roman"/>
          <w:sz w:val="28"/>
          <w:szCs w:val="26"/>
        </w:rPr>
        <w:t xml:space="preserve"> v</w:t>
      </w:r>
      <w:r w:rsidRPr="006841DD">
        <w:rPr>
          <w:rFonts w:ascii="Times New Roman" w:hAnsi="Times New Roman"/>
          <w:sz w:val="28"/>
          <w:szCs w:val="26"/>
        </w:rPr>
        <w:t>à</w:t>
      </w:r>
      <w:r>
        <w:rPr>
          <w:rFonts w:ascii="Times New Roman" w:hAnsi="Times New Roman"/>
          <w:sz w:val="28"/>
          <w:szCs w:val="26"/>
        </w:rPr>
        <w:t xml:space="preserve"> như</w:t>
      </w:r>
      <w:r w:rsidRPr="006841DD">
        <w:rPr>
          <w:rFonts w:ascii="Times New Roman" w:hAnsi="Times New Roman"/>
          <w:sz w:val="28"/>
          <w:szCs w:val="26"/>
        </w:rPr>
        <w:t>ợc</w:t>
      </w:r>
      <w:r>
        <w:rPr>
          <w:rFonts w:ascii="Times New Roman" w:hAnsi="Times New Roman"/>
          <w:sz w:val="28"/>
          <w:szCs w:val="26"/>
        </w:rPr>
        <w:t xml:space="preserve"> </w:t>
      </w:r>
      <w:r w:rsidRPr="006841DD">
        <w:rPr>
          <w:rFonts w:ascii="Times New Roman" w:hAnsi="Times New Roman"/>
          <w:sz w:val="28"/>
          <w:szCs w:val="26"/>
        </w:rPr>
        <w:t>đ</w:t>
      </w:r>
      <w:r>
        <w:rPr>
          <w:rFonts w:ascii="Times New Roman" w:hAnsi="Times New Roman"/>
          <w:sz w:val="28"/>
          <w:szCs w:val="26"/>
        </w:rPr>
        <w:t>i</w:t>
      </w:r>
      <w:r w:rsidRPr="006841DD">
        <w:rPr>
          <w:rFonts w:ascii="Times New Roman" w:hAnsi="Times New Roman"/>
          <w:sz w:val="28"/>
          <w:szCs w:val="26"/>
        </w:rPr>
        <w:t>ể</w:t>
      </w:r>
      <w:r>
        <w:rPr>
          <w:rFonts w:ascii="Times New Roman" w:hAnsi="Times New Roman"/>
          <w:sz w:val="28"/>
          <w:szCs w:val="26"/>
        </w:rPr>
        <w:t>m:</w:t>
      </w:r>
    </w:p>
    <w:p w:rsidR="002406F4" w:rsidRDefault="002406F4" w:rsidP="002406F4">
      <w:pPr>
        <w:pStyle w:val="ListParagraph"/>
        <w:numPr>
          <w:ilvl w:val="0"/>
          <w:numId w:val="34"/>
        </w:numPr>
        <w:tabs>
          <w:tab w:val="left" w:pos="1560"/>
        </w:tabs>
        <w:spacing w:line="336" w:lineRule="auto"/>
        <w:ind w:left="1560"/>
        <w:jc w:val="both"/>
        <w:rPr>
          <w:rFonts w:ascii="Times New Roman" w:hAnsi="Times New Roman"/>
          <w:sz w:val="28"/>
          <w:szCs w:val="26"/>
        </w:rPr>
      </w:pPr>
      <w:r w:rsidRPr="006841DD">
        <w:rPr>
          <w:rFonts w:ascii="Times New Roman" w:hAnsi="Times New Roman"/>
          <w:sz w:val="28"/>
          <w:szCs w:val="26"/>
        </w:rPr>
        <w:t>Ư</w:t>
      </w:r>
      <w:r>
        <w:rPr>
          <w:rFonts w:ascii="Times New Roman" w:hAnsi="Times New Roman"/>
          <w:sz w:val="28"/>
          <w:szCs w:val="26"/>
        </w:rPr>
        <w:t xml:space="preserve">u </w:t>
      </w:r>
      <w:r w:rsidRPr="006841DD">
        <w:rPr>
          <w:rFonts w:ascii="Times New Roman" w:hAnsi="Times New Roman"/>
          <w:sz w:val="28"/>
          <w:szCs w:val="26"/>
        </w:rPr>
        <w:t>đ</w:t>
      </w:r>
      <w:r>
        <w:rPr>
          <w:rFonts w:ascii="Times New Roman" w:hAnsi="Times New Roman"/>
          <w:sz w:val="28"/>
          <w:szCs w:val="26"/>
        </w:rPr>
        <w:t>i</w:t>
      </w:r>
      <w:r w:rsidRPr="006841DD">
        <w:rPr>
          <w:rFonts w:ascii="Times New Roman" w:hAnsi="Times New Roman"/>
          <w:sz w:val="28"/>
          <w:szCs w:val="26"/>
        </w:rPr>
        <w:t>ểm</w:t>
      </w:r>
      <w:r>
        <w:rPr>
          <w:rFonts w:ascii="Times New Roman" w:hAnsi="Times New Roman"/>
          <w:sz w:val="28"/>
          <w:szCs w:val="26"/>
        </w:rPr>
        <w:t>:</w:t>
      </w:r>
      <w:r>
        <w:rPr>
          <w:rFonts w:ascii="Times New Roman" w:hAnsi="Times New Roman"/>
          <w:sz w:val="28"/>
          <w:szCs w:val="26"/>
        </w:rPr>
        <w:tab/>
      </w:r>
    </w:p>
    <w:p w:rsidR="002406F4" w:rsidRPr="006841DD" w:rsidRDefault="002406F4" w:rsidP="002406F4">
      <w:pPr>
        <w:pStyle w:val="ListParagraph"/>
        <w:numPr>
          <w:ilvl w:val="0"/>
          <w:numId w:val="33"/>
        </w:numPr>
        <w:spacing w:line="336" w:lineRule="auto"/>
        <w:ind w:left="2126" w:hanging="357"/>
        <w:jc w:val="both"/>
        <w:rPr>
          <w:rFonts w:ascii="Times New Roman" w:hAnsi="Times New Roman"/>
          <w:sz w:val="28"/>
          <w:szCs w:val="26"/>
        </w:rPr>
      </w:pPr>
      <w:r>
        <w:rPr>
          <w:rFonts w:ascii="Times New Roman" w:hAnsi="Times New Roman"/>
          <w:sz w:val="28"/>
          <w:szCs w:val="26"/>
        </w:rPr>
        <w:t>B</w:t>
      </w:r>
      <w:r w:rsidRPr="00161273">
        <w:rPr>
          <w:rFonts w:ascii="Times New Roman" w:hAnsi="Times New Roman"/>
          <w:sz w:val="28"/>
          <w:szCs w:val="26"/>
          <w:lang w:val="vi-VN"/>
        </w:rPr>
        <w:t>ộ nhớ chia sẻ dùng</w:t>
      </w:r>
      <w:r>
        <w:rPr>
          <w:rFonts w:ascii="Times New Roman" w:hAnsi="Times New Roman"/>
          <w:sz w:val="28"/>
          <w:szCs w:val="26"/>
          <w:lang w:val="vi-VN"/>
        </w:rPr>
        <w:t xml:space="preserve"> chung</w:t>
      </w:r>
      <w:r>
        <w:rPr>
          <w:rFonts w:ascii="Times New Roman" w:hAnsi="Times New Roman"/>
          <w:sz w:val="28"/>
          <w:szCs w:val="26"/>
        </w:rPr>
        <w:t xml:space="preserve"> c</w:t>
      </w:r>
      <w:r w:rsidRPr="006841DD">
        <w:rPr>
          <w:rFonts w:ascii="Times New Roman" w:hAnsi="Times New Roman"/>
          <w:sz w:val="28"/>
          <w:szCs w:val="26"/>
        </w:rPr>
        <w:t>ó</w:t>
      </w:r>
      <w:r>
        <w:rPr>
          <w:rFonts w:ascii="Times New Roman" w:hAnsi="Times New Roman"/>
          <w:sz w:val="28"/>
          <w:szCs w:val="26"/>
        </w:rPr>
        <w:t xml:space="preserve"> th</w:t>
      </w:r>
      <w:r w:rsidRPr="006841DD">
        <w:rPr>
          <w:rFonts w:ascii="Times New Roman" w:hAnsi="Times New Roman"/>
          <w:sz w:val="28"/>
          <w:szCs w:val="26"/>
        </w:rPr>
        <w:t>ể</w:t>
      </w:r>
      <w:r>
        <w:rPr>
          <w:rFonts w:ascii="Times New Roman" w:hAnsi="Times New Roman"/>
          <w:sz w:val="28"/>
          <w:szCs w:val="26"/>
        </w:rPr>
        <w:t xml:space="preserve"> đư</w:t>
      </w:r>
      <w:r w:rsidRPr="006841DD">
        <w:rPr>
          <w:rFonts w:ascii="Times New Roman" w:hAnsi="Times New Roman"/>
          <w:sz w:val="28"/>
          <w:szCs w:val="26"/>
        </w:rPr>
        <w:t>ợc</w:t>
      </w:r>
      <w:r>
        <w:rPr>
          <w:rFonts w:ascii="Times New Roman" w:hAnsi="Times New Roman"/>
          <w:sz w:val="28"/>
          <w:szCs w:val="26"/>
        </w:rPr>
        <w:t xml:space="preserve"> g</w:t>
      </w:r>
      <w:r w:rsidRPr="006841DD">
        <w:rPr>
          <w:rFonts w:ascii="Times New Roman" w:hAnsi="Times New Roman"/>
          <w:sz w:val="28"/>
          <w:szCs w:val="26"/>
        </w:rPr>
        <w:t>án</w:t>
      </w:r>
      <w:r>
        <w:rPr>
          <w:rFonts w:ascii="Times New Roman" w:hAnsi="Times New Roman"/>
          <w:sz w:val="28"/>
          <w:szCs w:val="26"/>
        </w:rPr>
        <w:t xml:space="preserve"> v</w:t>
      </w:r>
      <w:r w:rsidRPr="006841DD">
        <w:rPr>
          <w:rFonts w:ascii="Times New Roman" w:hAnsi="Times New Roman"/>
          <w:sz w:val="28"/>
          <w:szCs w:val="26"/>
        </w:rPr>
        <w:t>à</w:t>
      </w:r>
      <w:r>
        <w:rPr>
          <w:rFonts w:ascii="Times New Roman" w:hAnsi="Times New Roman"/>
          <w:sz w:val="28"/>
          <w:szCs w:val="26"/>
        </w:rPr>
        <w:t xml:space="preserve"> bi</w:t>
      </w:r>
      <w:r w:rsidRPr="006841DD">
        <w:rPr>
          <w:rFonts w:ascii="Times New Roman" w:hAnsi="Times New Roman"/>
          <w:sz w:val="28"/>
          <w:szCs w:val="26"/>
        </w:rPr>
        <w:t>ế</w:t>
      </w:r>
      <w:r>
        <w:rPr>
          <w:rFonts w:ascii="Times New Roman" w:hAnsi="Times New Roman"/>
          <w:sz w:val="28"/>
          <w:szCs w:val="26"/>
        </w:rPr>
        <w:t>t đ</w:t>
      </w:r>
      <w:r w:rsidRPr="006841DD">
        <w:rPr>
          <w:rFonts w:ascii="Times New Roman" w:hAnsi="Times New Roman"/>
          <w:sz w:val="28"/>
          <w:szCs w:val="26"/>
        </w:rPr>
        <w:t>ến</w:t>
      </w:r>
      <w:r>
        <w:rPr>
          <w:rFonts w:ascii="Times New Roman" w:hAnsi="Times New Roman"/>
          <w:sz w:val="28"/>
          <w:szCs w:val="26"/>
        </w:rPr>
        <w:t xml:space="preserve"> nh</w:t>
      </w:r>
      <w:r w:rsidRPr="006841DD">
        <w:rPr>
          <w:rFonts w:ascii="Times New Roman" w:hAnsi="Times New Roman"/>
          <w:sz w:val="28"/>
          <w:szCs w:val="26"/>
        </w:rPr>
        <w:t>ư</w:t>
      </w:r>
      <w:r>
        <w:rPr>
          <w:rFonts w:ascii="Times New Roman" w:hAnsi="Times New Roman"/>
          <w:sz w:val="28"/>
          <w:szCs w:val="26"/>
        </w:rPr>
        <w:t xml:space="preserve"> l</w:t>
      </w:r>
      <w:r w:rsidRPr="006841DD">
        <w:rPr>
          <w:rFonts w:ascii="Times New Roman" w:hAnsi="Times New Roman"/>
          <w:sz w:val="28"/>
          <w:szCs w:val="26"/>
        </w:rPr>
        <w:t>à</w:t>
      </w:r>
      <w:r>
        <w:rPr>
          <w:rFonts w:ascii="Times New Roman" w:hAnsi="Times New Roman"/>
          <w:sz w:val="28"/>
          <w:szCs w:val="26"/>
        </w:rPr>
        <w:t xml:space="preserve"> m</w:t>
      </w:r>
      <w:r w:rsidRPr="006841DD">
        <w:rPr>
          <w:rFonts w:ascii="Times New Roman" w:hAnsi="Times New Roman"/>
          <w:sz w:val="28"/>
          <w:szCs w:val="26"/>
        </w:rPr>
        <w:t>ột</w:t>
      </w:r>
      <w:r>
        <w:rPr>
          <w:rFonts w:ascii="Times New Roman" w:hAnsi="Times New Roman"/>
          <w:sz w:val="28"/>
          <w:szCs w:val="26"/>
        </w:rPr>
        <w:t xml:space="preserve"> b</w:t>
      </w:r>
      <w:r w:rsidRPr="006841DD">
        <w:rPr>
          <w:rFonts w:ascii="Times New Roman" w:hAnsi="Times New Roman"/>
          <w:sz w:val="28"/>
          <w:szCs w:val="26"/>
        </w:rPr>
        <w:t>ộ</w:t>
      </w:r>
      <w:r>
        <w:rPr>
          <w:rFonts w:ascii="Times New Roman" w:hAnsi="Times New Roman"/>
          <w:sz w:val="28"/>
          <w:szCs w:val="26"/>
        </w:rPr>
        <w:t xml:space="preserve"> nh</w:t>
      </w:r>
      <w:r w:rsidRPr="006841DD">
        <w:rPr>
          <w:rFonts w:ascii="Times New Roman" w:hAnsi="Times New Roman"/>
          <w:sz w:val="28"/>
          <w:szCs w:val="26"/>
        </w:rPr>
        <w:t>ớ</w:t>
      </w:r>
      <w:r>
        <w:rPr>
          <w:rFonts w:ascii="Times New Roman" w:hAnsi="Times New Roman"/>
          <w:sz w:val="28"/>
          <w:szCs w:val="26"/>
        </w:rPr>
        <w:t xml:space="preserve"> b</w:t>
      </w:r>
      <w:r w:rsidRPr="006841DD">
        <w:rPr>
          <w:rFonts w:ascii="Times New Roman" w:hAnsi="Times New Roman"/>
          <w:sz w:val="28"/>
          <w:szCs w:val="26"/>
        </w:rPr>
        <w:t>ình</w:t>
      </w:r>
      <w:r>
        <w:rPr>
          <w:rFonts w:ascii="Times New Roman" w:hAnsi="Times New Roman"/>
          <w:sz w:val="28"/>
          <w:szCs w:val="26"/>
        </w:rPr>
        <w:t xml:space="preserve"> thư</w:t>
      </w:r>
      <w:r w:rsidRPr="006841DD">
        <w:rPr>
          <w:rFonts w:ascii="Times New Roman" w:hAnsi="Times New Roman"/>
          <w:sz w:val="28"/>
          <w:szCs w:val="26"/>
        </w:rPr>
        <w:t>ờng</w:t>
      </w:r>
    </w:p>
    <w:p w:rsidR="002406F4" w:rsidRDefault="002406F4" w:rsidP="002406F4">
      <w:pPr>
        <w:pStyle w:val="ListParagraph"/>
        <w:numPr>
          <w:ilvl w:val="0"/>
          <w:numId w:val="35"/>
        </w:numPr>
        <w:spacing w:line="336" w:lineRule="auto"/>
        <w:ind w:left="1560"/>
        <w:jc w:val="both"/>
        <w:rPr>
          <w:rFonts w:ascii="Times New Roman" w:hAnsi="Times New Roman"/>
          <w:sz w:val="28"/>
          <w:szCs w:val="26"/>
        </w:rPr>
      </w:pPr>
      <w:r>
        <w:rPr>
          <w:rFonts w:ascii="Times New Roman" w:hAnsi="Times New Roman"/>
          <w:sz w:val="28"/>
          <w:szCs w:val="26"/>
        </w:rPr>
        <w:t>Như</w:t>
      </w:r>
      <w:r w:rsidRPr="006841DD">
        <w:rPr>
          <w:rFonts w:ascii="Times New Roman" w:hAnsi="Times New Roman"/>
          <w:sz w:val="28"/>
          <w:szCs w:val="26"/>
        </w:rPr>
        <w:t>ợc</w:t>
      </w:r>
      <w:r>
        <w:rPr>
          <w:rFonts w:ascii="Times New Roman" w:hAnsi="Times New Roman"/>
          <w:sz w:val="28"/>
          <w:szCs w:val="26"/>
        </w:rPr>
        <w:t xml:space="preserve"> </w:t>
      </w:r>
      <w:r w:rsidRPr="006841DD">
        <w:rPr>
          <w:rFonts w:ascii="Times New Roman" w:hAnsi="Times New Roman"/>
          <w:sz w:val="28"/>
          <w:szCs w:val="26"/>
        </w:rPr>
        <w:t>đ</w:t>
      </w:r>
      <w:r>
        <w:rPr>
          <w:rFonts w:ascii="Times New Roman" w:hAnsi="Times New Roman"/>
          <w:sz w:val="28"/>
          <w:szCs w:val="26"/>
        </w:rPr>
        <w:t>i</w:t>
      </w:r>
      <w:r w:rsidRPr="006841DD">
        <w:rPr>
          <w:rFonts w:ascii="Times New Roman" w:hAnsi="Times New Roman"/>
          <w:sz w:val="28"/>
          <w:szCs w:val="26"/>
        </w:rPr>
        <w:t>ểm</w:t>
      </w:r>
      <w:r>
        <w:rPr>
          <w:rFonts w:ascii="Times New Roman" w:hAnsi="Times New Roman"/>
          <w:sz w:val="28"/>
          <w:szCs w:val="26"/>
        </w:rPr>
        <w:t>:</w:t>
      </w:r>
    </w:p>
    <w:p w:rsidR="002406F4" w:rsidRPr="006841DD" w:rsidRDefault="002406F4" w:rsidP="002406F4">
      <w:pPr>
        <w:pStyle w:val="ListParagraph"/>
        <w:numPr>
          <w:ilvl w:val="0"/>
          <w:numId w:val="32"/>
        </w:numPr>
        <w:spacing w:line="336" w:lineRule="auto"/>
        <w:ind w:left="2127"/>
        <w:jc w:val="both"/>
        <w:rPr>
          <w:rFonts w:ascii="Times New Roman" w:hAnsi="Times New Roman"/>
          <w:sz w:val="28"/>
          <w:szCs w:val="26"/>
        </w:rPr>
      </w:pPr>
      <w:r>
        <w:rPr>
          <w:rFonts w:ascii="Times New Roman" w:hAnsi="Times New Roman"/>
          <w:sz w:val="28"/>
          <w:szCs w:val="26"/>
        </w:rPr>
        <w:t>B</w:t>
      </w:r>
      <w:r w:rsidRPr="00161273">
        <w:rPr>
          <w:rFonts w:ascii="Times New Roman" w:hAnsi="Times New Roman"/>
          <w:sz w:val="28"/>
          <w:szCs w:val="26"/>
          <w:lang w:val="vi-VN"/>
        </w:rPr>
        <w:t>ộ nhớ chia sẻ dùng</w:t>
      </w:r>
      <w:r>
        <w:rPr>
          <w:rFonts w:ascii="Times New Roman" w:hAnsi="Times New Roman"/>
          <w:sz w:val="28"/>
          <w:szCs w:val="26"/>
          <w:lang w:val="vi-VN"/>
        </w:rPr>
        <w:t xml:space="preserve"> chung</w:t>
      </w:r>
      <w:r>
        <w:rPr>
          <w:rFonts w:ascii="Times New Roman" w:hAnsi="Times New Roman"/>
          <w:sz w:val="28"/>
          <w:szCs w:val="26"/>
        </w:rPr>
        <w:t xml:space="preserve"> kh</w:t>
      </w:r>
      <w:r w:rsidRPr="006841DD">
        <w:rPr>
          <w:rFonts w:ascii="Times New Roman" w:hAnsi="Times New Roman"/>
          <w:sz w:val="28"/>
          <w:szCs w:val="26"/>
        </w:rPr>
        <w:t>ô</w:t>
      </w:r>
      <w:r>
        <w:rPr>
          <w:rFonts w:ascii="Times New Roman" w:hAnsi="Times New Roman"/>
          <w:sz w:val="28"/>
          <w:szCs w:val="26"/>
        </w:rPr>
        <w:t>ng th</w:t>
      </w:r>
      <w:r w:rsidRPr="006841DD">
        <w:rPr>
          <w:rFonts w:ascii="Times New Roman" w:hAnsi="Times New Roman"/>
          <w:sz w:val="28"/>
          <w:szCs w:val="26"/>
        </w:rPr>
        <w:t>ể</w:t>
      </w:r>
      <w:r>
        <w:rPr>
          <w:rFonts w:ascii="Times New Roman" w:hAnsi="Times New Roman"/>
          <w:sz w:val="28"/>
          <w:szCs w:val="26"/>
        </w:rPr>
        <w:t xml:space="preserve"> x</w:t>
      </w:r>
      <w:r w:rsidRPr="006841DD">
        <w:rPr>
          <w:rFonts w:ascii="Times New Roman" w:hAnsi="Times New Roman"/>
          <w:sz w:val="28"/>
          <w:szCs w:val="26"/>
        </w:rPr>
        <w:t>ử</w:t>
      </w:r>
      <w:r>
        <w:rPr>
          <w:rFonts w:ascii="Times New Roman" w:hAnsi="Times New Roman"/>
          <w:sz w:val="28"/>
          <w:szCs w:val="26"/>
        </w:rPr>
        <w:t xml:space="preserve"> l</w:t>
      </w:r>
      <w:r w:rsidRPr="006841DD">
        <w:rPr>
          <w:rFonts w:ascii="Times New Roman" w:hAnsi="Times New Roman"/>
          <w:sz w:val="28"/>
          <w:szCs w:val="26"/>
        </w:rPr>
        <w:t>ý</w:t>
      </w:r>
      <w:r>
        <w:rPr>
          <w:rFonts w:ascii="Times New Roman" w:hAnsi="Times New Roman"/>
          <w:sz w:val="28"/>
          <w:szCs w:val="26"/>
        </w:rPr>
        <w:t xml:space="preserve"> đ</w:t>
      </w:r>
      <w:r w:rsidRPr="006841DD">
        <w:rPr>
          <w:rFonts w:ascii="Times New Roman" w:hAnsi="Times New Roman"/>
          <w:sz w:val="28"/>
          <w:szCs w:val="26"/>
        </w:rPr>
        <w:t>ồn</w:t>
      </w:r>
      <w:r>
        <w:rPr>
          <w:rFonts w:ascii="Times New Roman" w:hAnsi="Times New Roman"/>
          <w:sz w:val="28"/>
          <w:szCs w:val="26"/>
        </w:rPr>
        <w:t>g b</w:t>
      </w:r>
      <w:r w:rsidRPr="006841DD">
        <w:rPr>
          <w:rFonts w:ascii="Times New Roman" w:hAnsi="Times New Roman"/>
          <w:sz w:val="28"/>
          <w:szCs w:val="26"/>
        </w:rPr>
        <w:t>ộ</w:t>
      </w:r>
      <w:r>
        <w:rPr>
          <w:rFonts w:ascii="Times New Roman" w:hAnsi="Times New Roman"/>
          <w:sz w:val="28"/>
          <w:szCs w:val="26"/>
        </w:rPr>
        <w:t xml:space="preserve"> h</w:t>
      </w:r>
      <w:r w:rsidRPr="006841DD">
        <w:rPr>
          <w:rFonts w:ascii="Times New Roman" w:hAnsi="Times New Roman"/>
          <w:sz w:val="28"/>
          <w:szCs w:val="26"/>
        </w:rPr>
        <w:t>óa</w:t>
      </w:r>
      <w:r>
        <w:rPr>
          <w:rFonts w:ascii="Times New Roman" w:hAnsi="Times New Roman"/>
          <w:sz w:val="28"/>
          <w:szCs w:val="26"/>
        </w:rPr>
        <w:t xml:space="preserve"> d</w:t>
      </w:r>
      <w:r w:rsidRPr="006841DD">
        <w:rPr>
          <w:rFonts w:ascii="Times New Roman" w:hAnsi="Times New Roman"/>
          <w:sz w:val="28"/>
          <w:szCs w:val="26"/>
        </w:rPr>
        <w:t>ữ</w:t>
      </w:r>
      <w:r>
        <w:rPr>
          <w:rFonts w:ascii="Times New Roman" w:hAnsi="Times New Roman"/>
          <w:sz w:val="28"/>
          <w:szCs w:val="26"/>
        </w:rPr>
        <w:t xml:space="preserve"> li</w:t>
      </w:r>
      <w:r w:rsidRPr="006841DD">
        <w:rPr>
          <w:rFonts w:ascii="Times New Roman" w:hAnsi="Times New Roman"/>
          <w:sz w:val="28"/>
          <w:szCs w:val="26"/>
        </w:rPr>
        <w:t>ệu</w:t>
      </w:r>
    </w:p>
    <w:p w:rsidR="002406F4" w:rsidRDefault="002406F4" w:rsidP="002406F4">
      <w:pPr>
        <w:pStyle w:val="ListParagraph"/>
        <w:numPr>
          <w:ilvl w:val="0"/>
          <w:numId w:val="32"/>
        </w:numPr>
        <w:spacing w:line="336" w:lineRule="auto"/>
        <w:ind w:left="2126" w:hanging="357"/>
        <w:jc w:val="both"/>
        <w:rPr>
          <w:rFonts w:ascii="Times New Roman" w:hAnsi="Times New Roman"/>
          <w:sz w:val="28"/>
          <w:szCs w:val="26"/>
        </w:rPr>
      </w:pPr>
      <w:r>
        <w:rPr>
          <w:rFonts w:ascii="Times New Roman" w:hAnsi="Times New Roman"/>
          <w:sz w:val="28"/>
          <w:szCs w:val="26"/>
        </w:rPr>
        <w:t>D</w:t>
      </w:r>
      <w:r w:rsidRPr="006841DD">
        <w:rPr>
          <w:rFonts w:ascii="Times New Roman" w:hAnsi="Times New Roman"/>
          <w:sz w:val="28"/>
          <w:szCs w:val="26"/>
        </w:rPr>
        <w:t>ù</w:t>
      </w:r>
      <w:r>
        <w:rPr>
          <w:rFonts w:ascii="Times New Roman" w:hAnsi="Times New Roman"/>
          <w:sz w:val="28"/>
          <w:szCs w:val="26"/>
        </w:rPr>
        <w:t xml:space="preserve"> cho ch</w:t>
      </w:r>
      <w:r w:rsidRPr="006841DD">
        <w:rPr>
          <w:rFonts w:ascii="Times New Roman" w:hAnsi="Times New Roman"/>
          <w:sz w:val="28"/>
          <w:szCs w:val="26"/>
        </w:rPr>
        <w:t>ươ</w:t>
      </w:r>
      <w:r>
        <w:rPr>
          <w:rFonts w:ascii="Times New Roman" w:hAnsi="Times New Roman"/>
          <w:sz w:val="28"/>
          <w:szCs w:val="26"/>
        </w:rPr>
        <w:t>ng tr</w:t>
      </w:r>
      <w:r w:rsidRPr="006841DD">
        <w:rPr>
          <w:rFonts w:ascii="Times New Roman" w:hAnsi="Times New Roman"/>
          <w:sz w:val="28"/>
          <w:szCs w:val="26"/>
        </w:rPr>
        <w:t>ình</w:t>
      </w:r>
      <w:r>
        <w:rPr>
          <w:rFonts w:ascii="Times New Roman" w:hAnsi="Times New Roman"/>
          <w:sz w:val="28"/>
          <w:szCs w:val="26"/>
        </w:rPr>
        <w:t xml:space="preserve"> b</w:t>
      </w:r>
      <w:r w:rsidRPr="006841DD">
        <w:rPr>
          <w:rFonts w:ascii="Times New Roman" w:hAnsi="Times New Roman"/>
          <w:sz w:val="28"/>
          <w:szCs w:val="26"/>
        </w:rPr>
        <w:t>ị</w:t>
      </w:r>
      <w:r>
        <w:rPr>
          <w:rFonts w:ascii="Times New Roman" w:hAnsi="Times New Roman"/>
          <w:sz w:val="28"/>
          <w:szCs w:val="26"/>
        </w:rPr>
        <w:t xml:space="preserve"> ch</w:t>
      </w:r>
      <w:r w:rsidRPr="006841DD">
        <w:rPr>
          <w:rFonts w:ascii="Times New Roman" w:hAnsi="Times New Roman"/>
          <w:sz w:val="28"/>
          <w:szCs w:val="26"/>
        </w:rPr>
        <w:t>ấm</w:t>
      </w:r>
      <w:r>
        <w:rPr>
          <w:rFonts w:ascii="Times New Roman" w:hAnsi="Times New Roman"/>
          <w:sz w:val="28"/>
          <w:szCs w:val="26"/>
        </w:rPr>
        <w:t xml:space="preserve"> d</w:t>
      </w:r>
      <w:r w:rsidRPr="006841DD">
        <w:rPr>
          <w:rFonts w:ascii="Times New Roman" w:hAnsi="Times New Roman"/>
          <w:sz w:val="28"/>
          <w:szCs w:val="26"/>
        </w:rPr>
        <w:t>ứt</w:t>
      </w:r>
      <w:r>
        <w:rPr>
          <w:rFonts w:ascii="Times New Roman" w:hAnsi="Times New Roman"/>
          <w:sz w:val="28"/>
          <w:szCs w:val="26"/>
        </w:rPr>
        <w:t xml:space="preserve"> th</w:t>
      </w:r>
      <w:r w:rsidRPr="006841DD">
        <w:rPr>
          <w:rFonts w:ascii="Times New Roman" w:hAnsi="Times New Roman"/>
          <w:sz w:val="28"/>
          <w:szCs w:val="26"/>
        </w:rPr>
        <w:t>ì</w:t>
      </w:r>
      <w:r>
        <w:rPr>
          <w:rFonts w:ascii="Times New Roman" w:hAnsi="Times New Roman"/>
          <w:sz w:val="28"/>
          <w:szCs w:val="26"/>
        </w:rPr>
        <w:t xml:space="preserve"> b</w:t>
      </w:r>
      <w:r w:rsidRPr="00161273">
        <w:rPr>
          <w:rFonts w:ascii="Times New Roman" w:hAnsi="Times New Roman"/>
          <w:sz w:val="28"/>
          <w:szCs w:val="26"/>
          <w:lang w:val="vi-VN"/>
        </w:rPr>
        <w:t>ộ nhớ chia sẻ dùng</w:t>
      </w:r>
      <w:r>
        <w:rPr>
          <w:rFonts w:ascii="Times New Roman" w:hAnsi="Times New Roman"/>
          <w:sz w:val="28"/>
          <w:szCs w:val="26"/>
          <w:lang w:val="vi-VN"/>
        </w:rPr>
        <w:t xml:space="preserve"> chung</w:t>
      </w:r>
      <w:r>
        <w:rPr>
          <w:rFonts w:ascii="Times New Roman" w:hAnsi="Times New Roman"/>
          <w:sz w:val="28"/>
          <w:szCs w:val="26"/>
        </w:rPr>
        <w:t xml:space="preserve"> c</w:t>
      </w:r>
      <w:r w:rsidRPr="006841DD">
        <w:rPr>
          <w:rFonts w:ascii="Times New Roman" w:hAnsi="Times New Roman"/>
          <w:sz w:val="28"/>
          <w:szCs w:val="26"/>
        </w:rPr>
        <w:t>ũng</w:t>
      </w:r>
      <w:r>
        <w:rPr>
          <w:rFonts w:ascii="Times New Roman" w:hAnsi="Times New Roman"/>
          <w:sz w:val="28"/>
          <w:szCs w:val="26"/>
        </w:rPr>
        <w:t xml:space="preserve"> kh</w:t>
      </w:r>
      <w:r w:rsidRPr="006841DD">
        <w:rPr>
          <w:rFonts w:ascii="Times New Roman" w:hAnsi="Times New Roman"/>
          <w:sz w:val="28"/>
          <w:szCs w:val="26"/>
        </w:rPr>
        <w:t>ô</w:t>
      </w:r>
      <w:r>
        <w:rPr>
          <w:rFonts w:ascii="Times New Roman" w:hAnsi="Times New Roman"/>
          <w:sz w:val="28"/>
          <w:szCs w:val="26"/>
        </w:rPr>
        <w:t>ng đ</w:t>
      </w:r>
      <w:r w:rsidRPr="006841DD">
        <w:rPr>
          <w:rFonts w:ascii="Times New Roman" w:hAnsi="Times New Roman"/>
          <w:sz w:val="28"/>
          <w:szCs w:val="26"/>
        </w:rPr>
        <w:t>ược</w:t>
      </w:r>
      <w:r>
        <w:rPr>
          <w:rFonts w:ascii="Times New Roman" w:hAnsi="Times New Roman"/>
          <w:sz w:val="28"/>
          <w:szCs w:val="26"/>
        </w:rPr>
        <w:t xml:space="preserve"> gi</w:t>
      </w:r>
      <w:r w:rsidRPr="006841DD">
        <w:rPr>
          <w:rFonts w:ascii="Times New Roman" w:hAnsi="Times New Roman"/>
          <w:sz w:val="28"/>
          <w:szCs w:val="26"/>
        </w:rPr>
        <w:t>ải</w:t>
      </w:r>
      <w:r>
        <w:rPr>
          <w:rFonts w:ascii="Times New Roman" w:hAnsi="Times New Roman"/>
          <w:sz w:val="28"/>
          <w:szCs w:val="26"/>
        </w:rPr>
        <w:t xml:space="preserve"> ph</w:t>
      </w:r>
      <w:r w:rsidRPr="006841DD">
        <w:rPr>
          <w:rFonts w:ascii="Times New Roman" w:hAnsi="Times New Roman"/>
          <w:sz w:val="28"/>
          <w:szCs w:val="26"/>
        </w:rPr>
        <w:t>óng</w:t>
      </w:r>
      <w:r>
        <w:rPr>
          <w:rFonts w:ascii="Times New Roman" w:hAnsi="Times New Roman"/>
          <w:sz w:val="28"/>
          <w:szCs w:val="26"/>
        </w:rPr>
        <w:t>.</w:t>
      </w:r>
    </w:p>
    <w:p w:rsidR="002406F4" w:rsidRDefault="002406F4" w:rsidP="002406F4">
      <w:pPr>
        <w:pStyle w:val="ListParagraph"/>
        <w:spacing w:line="336" w:lineRule="auto"/>
        <w:jc w:val="both"/>
        <w:rPr>
          <w:rFonts w:ascii="Times New Roman" w:hAnsi="Times New Roman"/>
          <w:sz w:val="28"/>
          <w:szCs w:val="26"/>
        </w:rPr>
      </w:pPr>
      <w:r w:rsidRPr="00C17790">
        <w:rPr>
          <w:rFonts w:ascii="Times New Roman" w:hAnsi="Times New Roman"/>
          <w:noProof/>
          <w:sz w:val="28"/>
          <w:szCs w:val="26"/>
        </w:rPr>
        <w:lastRenderedPageBreak/>
        <w:drawing>
          <wp:inline distT="0" distB="0" distL="0" distR="0">
            <wp:extent cx="4975860" cy="3962400"/>
            <wp:effectExtent l="0" t="0" r="0" b="0"/>
            <wp:docPr id="2" name="Picture 2" descr="800px-MMU_and_IOM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00px-MMU_and_IOMM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3962400"/>
                    </a:xfrm>
                    <a:prstGeom prst="rect">
                      <a:avLst/>
                    </a:prstGeom>
                    <a:noFill/>
                    <a:ln>
                      <a:noFill/>
                    </a:ln>
                  </pic:spPr>
                </pic:pic>
              </a:graphicData>
            </a:graphic>
          </wp:inline>
        </w:drawing>
      </w:r>
      <w:r>
        <w:rPr>
          <w:rFonts w:ascii="Times New Roman" w:hAnsi="Times New Roman"/>
          <w:sz w:val="28"/>
          <w:szCs w:val="26"/>
        </w:rPr>
        <w:t xml:space="preserve"> </w:t>
      </w:r>
    </w:p>
    <w:p w:rsidR="002406F4" w:rsidRDefault="002406F4" w:rsidP="002406F4">
      <w:pPr>
        <w:pStyle w:val="ListParagraph"/>
        <w:spacing w:line="336" w:lineRule="auto"/>
        <w:jc w:val="both"/>
        <w:rPr>
          <w:rFonts w:ascii="Times New Roman" w:hAnsi="Times New Roman"/>
          <w:sz w:val="28"/>
          <w:szCs w:val="26"/>
        </w:rPr>
      </w:pPr>
    </w:p>
    <w:p w:rsidR="002406F4" w:rsidRDefault="002406F4" w:rsidP="002406F4">
      <w:pPr>
        <w:autoSpaceDE w:val="0"/>
        <w:spacing w:line="336" w:lineRule="auto"/>
        <w:ind w:left="2433" w:firstLine="447"/>
        <w:rPr>
          <w:rFonts w:ascii="Times New Roman" w:hAnsi="Times New Roman" w:cs="Times New Roman"/>
          <w:i/>
          <w:szCs w:val="24"/>
        </w:rPr>
      </w:pPr>
      <w:r>
        <w:rPr>
          <w:rFonts w:ascii="Times New Roman" w:hAnsi="Times New Roman" w:cs="Times New Roman"/>
          <w:i/>
          <w:szCs w:val="24"/>
        </w:rPr>
        <w:t>Hình 2: Minh h</w:t>
      </w:r>
      <w:r w:rsidRPr="00C73DBE">
        <w:rPr>
          <w:rFonts w:ascii="Times New Roman" w:hAnsi="Times New Roman" w:cs="Times New Roman"/>
          <w:i/>
          <w:szCs w:val="24"/>
        </w:rPr>
        <w:t>ọa</w:t>
      </w:r>
      <w:r>
        <w:rPr>
          <w:rFonts w:ascii="Times New Roman" w:hAnsi="Times New Roman" w:cs="Times New Roman"/>
          <w:i/>
          <w:szCs w:val="24"/>
        </w:rPr>
        <w:t xml:space="preserve"> v</w:t>
      </w:r>
      <w:r w:rsidRPr="00C73DBE">
        <w:rPr>
          <w:rFonts w:ascii="Times New Roman" w:hAnsi="Times New Roman" w:cs="Times New Roman"/>
          <w:i/>
          <w:szCs w:val="24"/>
        </w:rPr>
        <w:t>ề</w:t>
      </w:r>
      <w:r>
        <w:rPr>
          <w:rFonts w:ascii="Times New Roman" w:hAnsi="Times New Roman" w:cs="Times New Roman"/>
          <w:i/>
          <w:szCs w:val="24"/>
        </w:rPr>
        <w:t xml:space="preserve"> Sh</w:t>
      </w:r>
      <w:r w:rsidRPr="00E81288">
        <w:rPr>
          <w:rFonts w:ascii="Times New Roman" w:hAnsi="Times New Roman" w:cs="Times New Roman"/>
          <w:i/>
          <w:szCs w:val="24"/>
        </w:rPr>
        <w:t>ar</w:t>
      </w:r>
      <w:r>
        <w:rPr>
          <w:rFonts w:ascii="Times New Roman" w:hAnsi="Times New Roman" w:cs="Times New Roman"/>
          <w:i/>
          <w:szCs w:val="24"/>
        </w:rPr>
        <w:t>e</w:t>
      </w:r>
      <w:r w:rsidRPr="00E81288">
        <w:rPr>
          <w:rFonts w:ascii="Times New Roman" w:hAnsi="Times New Roman" w:cs="Times New Roman"/>
          <w:i/>
          <w:szCs w:val="24"/>
        </w:rPr>
        <w:t>d</w:t>
      </w:r>
      <w:r>
        <w:rPr>
          <w:rFonts w:ascii="Times New Roman" w:hAnsi="Times New Roman" w:cs="Times New Roman"/>
          <w:i/>
          <w:szCs w:val="24"/>
        </w:rPr>
        <w:t xml:space="preserve"> Mem</w:t>
      </w:r>
      <w:r w:rsidRPr="00E81288">
        <w:rPr>
          <w:rFonts w:ascii="Times New Roman" w:hAnsi="Times New Roman" w:cs="Times New Roman"/>
          <w:i/>
          <w:szCs w:val="24"/>
        </w:rPr>
        <w:t>or</w:t>
      </w:r>
      <w:r>
        <w:rPr>
          <w:rFonts w:ascii="Times New Roman" w:hAnsi="Times New Roman" w:cs="Times New Roman"/>
          <w:i/>
          <w:szCs w:val="24"/>
        </w:rPr>
        <w:t>y</w:t>
      </w:r>
    </w:p>
    <w:p w:rsidR="002406F4" w:rsidRPr="006841DD" w:rsidRDefault="002406F4" w:rsidP="002406F4">
      <w:pPr>
        <w:pStyle w:val="ListParagraph"/>
        <w:spacing w:line="336" w:lineRule="auto"/>
        <w:jc w:val="both"/>
        <w:rPr>
          <w:rFonts w:ascii="Times New Roman" w:hAnsi="Times New Roman"/>
          <w:sz w:val="28"/>
          <w:szCs w:val="26"/>
        </w:rPr>
      </w:pPr>
    </w:p>
    <w:p w:rsidR="002406F4" w:rsidRPr="00F624DB" w:rsidRDefault="002406F4" w:rsidP="002406F4">
      <w:pPr>
        <w:pStyle w:val="ListParagraph"/>
        <w:numPr>
          <w:ilvl w:val="0"/>
          <w:numId w:val="10"/>
        </w:numPr>
        <w:spacing w:line="336" w:lineRule="auto"/>
        <w:jc w:val="both"/>
        <w:rPr>
          <w:rFonts w:ascii="Times New Roman" w:hAnsi="Times New Roman"/>
          <w:b/>
          <w:sz w:val="28"/>
          <w:szCs w:val="26"/>
          <w:lang w:val="vi-VN"/>
        </w:rPr>
      </w:pPr>
      <w:r>
        <w:rPr>
          <w:rFonts w:ascii="Times New Roman" w:hAnsi="Times New Roman"/>
          <w:b/>
          <w:sz w:val="28"/>
          <w:szCs w:val="26"/>
        </w:rPr>
        <w:t>M</w:t>
      </w:r>
      <w:r w:rsidRPr="00F624DB">
        <w:rPr>
          <w:rFonts w:ascii="Times New Roman" w:hAnsi="Times New Roman"/>
          <w:b/>
          <w:sz w:val="28"/>
          <w:szCs w:val="26"/>
        </w:rPr>
        <w:t>á</w:t>
      </w:r>
      <w:r>
        <w:rPr>
          <w:rFonts w:ascii="Times New Roman" w:hAnsi="Times New Roman"/>
          <w:b/>
          <w:sz w:val="28"/>
          <w:szCs w:val="26"/>
        </w:rPr>
        <w:t>y ch</w:t>
      </w:r>
      <w:r w:rsidRPr="00F624DB">
        <w:rPr>
          <w:rFonts w:ascii="Times New Roman" w:hAnsi="Times New Roman"/>
          <w:b/>
          <w:sz w:val="28"/>
          <w:szCs w:val="26"/>
        </w:rPr>
        <w:t>ủ</w:t>
      </w:r>
      <w:r>
        <w:rPr>
          <w:rFonts w:ascii="Times New Roman" w:hAnsi="Times New Roman"/>
          <w:b/>
          <w:sz w:val="28"/>
          <w:szCs w:val="26"/>
        </w:rPr>
        <w:t xml:space="preserve"> ph</w:t>
      </w:r>
      <w:r w:rsidRPr="00F624DB">
        <w:rPr>
          <w:rFonts w:ascii="Times New Roman" w:hAnsi="Times New Roman"/>
          <w:b/>
          <w:sz w:val="28"/>
          <w:szCs w:val="26"/>
        </w:rPr>
        <w:t>â</w:t>
      </w:r>
      <w:r>
        <w:rPr>
          <w:rFonts w:ascii="Times New Roman" w:hAnsi="Times New Roman"/>
          <w:b/>
          <w:sz w:val="28"/>
          <w:szCs w:val="26"/>
        </w:rPr>
        <w:t>n nh</w:t>
      </w:r>
      <w:r w:rsidRPr="00F624DB">
        <w:rPr>
          <w:rFonts w:ascii="Times New Roman" w:hAnsi="Times New Roman"/>
          <w:b/>
          <w:sz w:val="28"/>
          <w:szCs w:val="26"/>
        </w:rPr>
        <w:t>ánh</w:t>
      </w:r>
      <w:r>
        <w:rPr>
          <w:rFonts w:ascii="Times New Roman" w:hAnsi="Times New Roman"/>
          <w:b/>
          <w:sz w:val="28"/>
          <w:szCs w:val="26"/>
        </w:rPr>
        <w:t xml:space="preserve"> (f</w:t>
      </w:r>
      <w:r w:rsidRPr="00F624DB">
        <w:rPr>
          <w:rFonts w:ascii="Times New Roman" w:hAnsi="Times New Roman"/>
          <w:b/>
          <w:sz w:val="28"/>
          <w:szCs w:val="26"/>
        </w:rPr>
        <w:t>or</w:t>
      </w:r>
      <w:r>
        <w:rPr>
          <w:rFonts w:ascii="Times New Roman" w:hAnsi="Times New Roman"/>
          <w:b/>
          <w:sz w:val="28"/>
          <w:szCs w:val="26"/>
        </w:rPr>
        <w:t>king s</w:t>
      </w:r>
      <w:r w:rsidRPr="00F624DB">
        <w:rPr>
          <w:rFonts w:ascii="Times New Roman" w:hAnsi="Times New Roman"/>
          <w:b/>
          <w:sz w:val="28"/>
          <w:szCs w:val="26"/>
        </w:rPr>
        <w:t>er</w:t>
      </w:r>
      <w:r>
        <w:rPr>
          <w:rFonts w:ascii="Times New Roman" w:hAnsi="Times New Roman"/>
          <w:b/>
          <w:sz w:val="28"/>
          <w:szCs w:val="26"/>
        </w:rPr>
        <w:t>v</w:t>
      </w:r>
      <w:r w:rsidRPr="00F624DB">
        <w:rPr>
          <w:rFonts w:ascii="Times New Roman" w:hAnsi="Times New Roman"/>
          <w:b/>
          <w:sz w:val="28"/>
          <w:szCs w:val="26"/>
        </w:rPr>
        <w:t>er</w:t>
      </w:r>
      <w:r>
        <w:rPr>
          <w:rFonts w:ascii="Times New Roman" w:hAnsi="Times New Roman"/>
          <w:b/>
          <w:sz w:val="28"/>
          <w:szCs w:val="26"/>
        </w:rPr>
        <w:t>)</w:t>
      </w:r>
    </w:p>
    <w:p w:rsidR="002406F4" w:rsidRPr="00F25E34" w:rsidRDefault="002406F4" w:rsidP="002406F4">
      <w:pPr>
        <w:pStyle w:val="ListParagraph"/>
        <w:jc w:val="both"/>
        <w:rPr>
          <w:rFonts w:ascii="Times New Roman" w:hAnsi="Times New Roman"/>
          <w:color w:val="000000"/>
          <w:sz w:val="28"/>
          <w:szCs w:val="28"/>
        </w:rPr>
      </w:pPr>
      <w:r w:rsidRPr="00F25E34">
        <w:rPr>
          <w:rFonts w:ascii="Times New Roman" w:hAnsi="Times New Roman"/>
          <w:color w:val="000000"/>
          <w:sz w:val="28"/>
          <w:szCs w:val="28"/>
          <w:lang w:val="vi-VN"/>
        </w:rPr>
        <w:t xml:space="preserve">Trong các hệ điều hành đa nhiệm, các tiến trình (các chương trình đang chạy) cần một cách để tạo các quy trình mới, ví dụ: để chạy các chương trình khác. Fork và các biến thể của nó thường là cách duy nhất để làm như vậy trong các hệ thống giống Unix. Khi một tiến trình để bắt đầu thực hiện một chương trình khác, trước tiên nó sẽ tạo ra một bản sao của chính nó. Sau đó, bản sao, được gọi là "tiến trình con", gọi các lời gọi hệ thống exec để overlay chính nó với các chương trình khác: nó ngừng thực hiện chương trình cũ của nó và thực hiện những chương trình khác. </w:t>
      </w:r>
    </w:p>
    <w:p w:rsidR="002406F4" w:rsidRPr="00F25E34" w:rsidRDefault="002406F4" w:rsidP="002406F4">
      <w:pPr>
        <w:pStyle w:val="ListParagraph"/>
        <w:jc w:val="both"/>
        <w:rPr>
          <w:rFonts w:ascii="Times New Roman" w:hAnsi="Times New Roman"/>
          <w:b/>
          <w:sz w:val="28"/>
          <w:szCs w:val="28"/>
        </w:rPr>
      </w:pPr>
    </w:p>
    <w:p w:rsidR="002406F4" w:rsidRDefault="002406F4" w:rsidP="002406F4">
      <w:pPr>
        <w:pStyle w:val="ListParagraph"/>
        <w:spacing w:line="336" w:lineRule="auto"/>
        <w:jc w:val="both"/>
        <w:rPr>
          <w:rFonts w:ascii="Times New Roman" w:hAnsi="Times New Roman"/>
          <w:color w:val="000000"/>
          <w:sz w:val="28"/>
          <w:szCs w:val="28"/>
        </w:rPr>
      </w:pPr>
      <w:r w:rsidRPr="00F25E34">
        <w:rPr>
          <w:rFonts w:ascii="Times New Roman" w:hAnsi="Times New Roman"/>
          <w:color w:val="000000"/>
          <w:sz w:val="28"/>
          <w:szCs w:val="28"/>
          <w:lang w:val="vi-VN"/>
        </w:rPr>
        <w:t xml:space="preserve">Các hoạt động fork tạo ra một không gian địa chỉ riêng biệt cho các tiến trình con. Tiến trình con có một bản sao chuẩn của tất cả các phân đoạn bộ nhớ của tiến trình cha. Trong các biến thể UNIX hiện đại theo mô hình bộ nhớ ảo từ SunOS-4.0, ngữ nghĩa được sao chép khi ghi được và bộ nhớ vật lý không cần phải được sao chép thực sự. Thay vào đó, các trang bộ nhớ ảo trong cả hai tiến trình có thể tham chiếu đến cùng một trang của bộ nhớ vật lý cho đến khi một </w:t>
      </w:r>
      <w:r w:rsidRPr="00F25E34">
        <w:rPr>
          <w:rFonts w:ascii="Times New Roman" w:hAnsi="Times New Roman"/>
          <w:color w:val="000000"/>
          <w:sz w:val="28"/>
          <w:szCs w:val="28"/>
          <w:lang w:val="vi-VN"/>
        </w:rPr>
        <w:lastRenderedPageBreak/>
        <w:t xml:space="preserve">trong số chúng ghi vào một trang như vậy, sau đó nó được sao chép. Việc tối ưu hóa này là quan trọng trong trường hợp phổ biến mà fork được sử dụng kết hợp với exec để thực hiện một chương trình mới: thông thường, tiến trình con thực hiện chỉ một tập hợp nhỏ các hành động trước khi nó ngừng thực thi chương trình của nó để bắt đầu chương trình, và nó đòi hỏi rất ít, nếu có, cấu trúc dữ liệu của tiến trình cha. </w:t>
      </w:r>
    </w:p>
    <w:p w:rsidR="002406F4" w:rsidRPr="00F25E34" w:rsidRDefault="002406F4" w:rsidP="002406F4">
      <w:pPr>
        <w:pStyle w:val="ListParagraph"/>
        <w:spacing w:line="336" w:lineRule="auto"/>
        <w:jc w:val="both"/>
        <w:rPr>
          <w:rFonts w:ascii="Times New Roman" w:hAnsi="Times New Roman"/>
          <w:color w:val="000000"/>
          <w:sz w:val="28"/>
          <w:szCs w:val="28"/>
        </w:rPr>
      </w:pPr>
    </w:p>
    <w:p w:rsidR="002406F4" w:rsidRDefault="002406F4" w:rsidP="002406F4">
      <w:pPr>
        <w:pStyle w:val="ListParagraph"/>
        <w:spacing w:line="336" w:lineRule="auto"/>
        <w:jc w:val="both"/>
        <w:rPr>
          <w:rFonts w:ascii="Times New Roman" w:hAnsi="Times New Roman"/>
          <w:color w:val="000000"/>
          <w:sz w:val="28"/>
          <w:szCs w:val="28"/>
        </w:rPr>
      </w:pPr>
      <w:r w:rsidRPr="00F25E34">
        <w:rPr>
          <w:rFonts w:ascii="Times New Roman" w:hAnsi="Times New Roman"/>
          <w:color w:val="000000"/>
          <w:sz w:val="28"/>
          <w:szCs w:val="28"/>
        </w:rPr>
        <w:t xml:space="preserve">Khi một quá trình gọi fork, nó được coi là tiến trình cha và tiến trình mới được tạo ra là con của nó. Sau khi fork, cả hai tiến trình không chỉ chạy cùng một chương trình, nhưng chúng tiếp tục thực hiện như thể cả hai đã gọi lời gọi hệ thống. Sau đó, chúng có thể kiểm tra giá trị trả về của cuộc gọi để xác định trạng thái, con hoặc cha của chúng và thực hiện tương tự. </w:t>
      </w:r>
    </w:p>
    <w:p w:rsidR="002406F4" w:rsidRPr="00F25E34" w:rsidRDefault="002406F4" w:rsidP="002406F4">
      <w:pPr>
        <w:pStyle w:val="ListParagraph"/>
        <w:spacing w:line="336" w:lineRule="auto"/>
        <w:jc w:val="both"/>
        <w:rPr>
          <w:rFonts w:ascii="Times New Roman" w:hAnsi="Times New Roman"/>
          <w:color w:val="000000"/>
          <w:sz w:val="28"/>
          <w:szCs w:val="28"/>
        </w:rPr>
      </w:pPr>
    </w:p>
    <w:p w:rsidR="002406F4" w:rsidRPr="00AB7630" w:rsidRDefault="002406F4" w:rsidP="002406F4">
      <w:pPr>
        <w:pStyle w:val="ListParagraph"/>
        <w:rPr>
          <w:rFonts w:ascii="Times New Roman" w:hAnsi="Times New Roman"/>
          <w:sz w:val="28"/>
          <w:szCs w:val="28"/>
        </w:rPr>
      </w:pPr>
      <w:r w:rsidRPr="00AB7630">
        <w:rPr>
          <w:rFonts w:ascii="Times New Roman" w:hAnsi="Times New Roman"/>
          <w:sz w:val="28"/>
          <w:szCs w:val="28"/>
        </w:rPr>
        <w:t>Lời gọi hệ thống fork đã có mặt trong phiên bản Unix đầu tiên, được mượn từ hệ thống chia sẻ thời gian GENIE trước đó. Fork được chuẩn hóa bởi POSIX.</w:t>
      </w:r>
    </w:p>
    <w:p w:rsidR="002406F4" w:rsidRPr="00666517" w:rsidRDefault="002406F4" w:rsidP="002406F4">
      <w:pPr>
        <w:shd w:val="clear" w:color="auto" w:fill="FFFFFF"/>
        <w:suppressAutoHyphens w:val="0"/>
        <w:jc w:val="both"/>
        <w:rPr>
          <w:rFonts w:ascii="inherit" w:hAnsi="inherit" w:cs="Segoe UI"/>
          <w:color w:val="1D2129"/>
          <w:sz w:val="21"/>
          <w:szCs w:val="21"/>
          <w:shd w:val="pct15" w:color="auto" w:fill="FFFFFF"/>
          <w:lang w:eastAsia="ja-JP"/>
        </w:rPr>
      </w:pPr>
    </w:p>
    <w:p w:rsidR="002406F4" w:rsidRPr="00666517" w:rsidRDefault="002406F4" w:rsidP="002406F4">
      <w:pPr>
        <w:shd w:val="clear" w:color="auto" w:fill="FFFFFF"/>
        <w:suppressAutoHyphens w:val="0"/>
        <w:spacing w:line="0" w:lineRule="auto"/>
        <w:rPr>
          <w:rFonts w:ascii="inherit" w:hAnsi="inherit" w:cs="Segoe UI"/>
          <w:color w:val="1D2129"/>
          <w:sz w:val="21"/>
          <w:szCs w:val="21"/>
          <w:lang w:eastAsia="ja-JP"/>
        </w:rPr>
      </w:pPr>
    </w:p>
    <w:p w:rsidR="002406F4" w:rsidRPr="00666517" w:rsidRDefault="002406F4" w:rsidP="002406F4">
      <w:pPr>
        <w:shd w:val="clear" w:color="auto" w:fill="FFFFFF"/>
        <w:suppressAutoHyphens w:val="0"/>
        <w:rPr>
          <w:rFonts w:ascii="inherit" w:hAnsi="inherit" w:cs="Segoe UI"/>
          <w:color w:val="1D2129"/>
          <w:sz w:val="21"/>
          <w:szCs w:val="21"/>
          <w:lang w:eastAsia="ja-JP"/>
        </w:rPr>
      </w:pPr>
      <w:r w:rsidRPr="00C73DBE">
        <w:rPr>
          <w:rFonts w:ascii="inherit" w:hAnsi="inherit" w:cs="Segoe UI"/>
          <w:noProof/>
          <w:color w:val="1D2129"/>
          <w:sz w:val="21"/>
          <w:szCs w:val="21"/>
          <w:lang w:eastAsia="ja-JP"/>
        </w:rPr>
        <w:drawing>
          <wp:inline distT="0" distB="0" distL="0" distR="0">
            <wp:extent cx="4724400" cy="3322320"/>
            <wp:effectExtent l="0" t="0" r="0" b="0"/>
            <wp:docPr id="1" name="Picture 1" descr="fork-system-call-example-program-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k-system-call-example-program-in-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322320"/>
                    </a:xfrm>
                    <a:prstGeom prst="rect">
                      <a:avLst/>
                    </a:prstGeom>
                    <a:noFill/>
                    <a:ln>
                      <a:noFill/>
                    </a:ln>
                  </pic:spPr>
                </pic:pic>
              </a:graphicData>
            </a:graphic>
          </wp:inline>
        </w:drawing>
      </w:r>
    </w:p>
    <w:p w:rsidR="002406F4" w:rsidRPr="00666517" w:rsidRDefault="002406F4" w:rsidP="002406F4">
      <w:pPr>
        <w:pStyle w:val="ListParagraph"/>
        <w:spacing w:line="336" w:lineRule="auto"/>
        <w:jc w:val="both"/>
        <w:rPr>
          <w:rFonts w:ascii="Times New Roman" w:hAnsi="Times New Roman"/>
          <w:b/>
          <w:sz w:val="28"/>
          <w:szCs w:val="26"/>
        </w:rPr>
      </w:pPr>
    </w:p>
    <w:p w:rsidR="002406F4" w:rsidRDefault="002406F4" w:rsidP="002406F4">
      <w:pPr>
        <w:autoSpaceDE w:val="0"/>
        <w:spacing w:line="336" w:lineRule="auto"/>
        <w:ind w:left="993"/>
        <w:rPr>
          <w:rFonts w:ascii="Times New Roman" w:hAnsi="Times New Roman" w:cs="Times New Roman"/>
          <w:i/>
          <w:szCs w:val="24"/>
        </w:rPr>
      </w:pPr>
      <w:r>
        <w:rPr>
          <w:rFonts w:ascii="Times New Roman" w:hAnsi="Times New Roman" w:cs="Times New Roman"/>
          <w:i/>
          <w:szCs w:val="24"/>
        </w:rPr>
        <w:t>Hình 3: Minh h</w:t>
      </w:r>
      <w:r w:rsidRPr="00C73DBE">
        <w:rPr>
          <w:rFonts w:ascii="Times New Roman" w:hAnsi="Times New Roman" w:cs="Times New Roman"/>
          <w:i/>
          <w:szCs w:val="24"/>
        </w:rPr>
        <w:t>ọa</w:t>
      </w:r>
      <w:r>
        <w:rPr>
          <w:rFonts w:ascii="Times New Roman" w:hAnsi="Times New Roman" w:cs="Times New Roman"/>
          <w:i/>
          <w:szCs w:val="24"/>
        </w:rPr>
        <w:t xml:space="preserve"> v</w:t>
      </w:r>
      <w:r w:rsidRPr="00C73DBE">
        <w:rPr>
          <w:rFonts w:ascii="Times New Roman" w:hAnsi="Times New Roman" w:cs="Times New Roman"/>
          <w:i/>
          <w:szCs w:val="24"/>
        </w:rPr>
        <w:t>ề</w:t>
      </w:r>
      <w:r>
        <w:rPr>
          <w:rFonts w:ascii="Times New Roman" w:hAnsi="Times New Roman" w:cs="Times New Roman"/>
          <w:i/>
          <w:szCs w:val="24"/>
        </w:rPr>
        <w:t xml:space="preserve"> ki</w:t>
      </w:r>
      <w:r w:rsidRPr="00C73DBE">
        <w:rPr>
          <w:rFonts w:ascii="Times New Roman" w:hAnsi="Times New Roman" w:cs="Times New Roman"/>
          <w:i/>
          <w:szCs w:val="24"/>
        </w:rPr>
        <w:t>ến</w:t>
      </w:r>
      <w:r>
        <w:rPr>
          <w:rFonts w:ascii="Times New Roman" w:hAnsi="Times New Roman" w:cs="Times New Roman"/>
          <w:i/>
          <w:szCs w:val="24"/>
        </w:rPr>
        <w:t xml:space="preserve"> tr</w:t>
      </w:r>
      <w:r w:rsidRPr="00C73DBE">
        <w:rPr>
          <w:rFonts w:ascii="Times New Roman" w:hAnsi="Times New Roman" w:cs="Times New Roman"/>
          <w:i/>
          <w:szCs w:val="24"/>
        </w:rPr>
        <w:t>úc</w:t>
      </w:r>
      <w:r>
        <w:rPr>
          <w:rFonts w:ascii="Times New Roman" w:hAnsi="Times New Roman" w:cs="Times New Roman"/>
          <w:i/>
          <w:szCs w:val="24"/>
        </w:rPr>
        <w:t xml:space="preserve"> F</w:t>
      </w:r>
      <w:r w:rsidRPr="00C73DBE">
        <w:rPr>
          <w:rFonts w:ascii="Times New Roman" w:hAnsi="Times New Roman" w:cs="Times New Roman"/>
          <w:i/>
          <w:szCs w:val="24"/>
        </w:rPr>
        <w:t>or</w:t>
      </w:r>
      <w:r>
        <w:rPr>
          <w:rFonts w:ascii="Times New Roman" w:hAnsi="Times New Roman" w:cs="Times New Roman"/>
          <w:i/>
          <w:szCs w:val="24"/>
        </w:rPr>
        <w:t>k</w:t>
      </w:r>
    </w:p>
    <w:p w:rsidR="002406F4" w:rsidRPr="00C73DBE" w:rsidRDefault="002406F4" w:rsidP="002406F4">
      <w:pPr>
        <w:pStyle w:val="ListParagraph"/>
        <w:spacing w:line="336" w:lineRule="auto"/>
        <w:jc w:val="both"/>
        <w:rPr>
          <w:rFonts w:ascii="Times New Roman" w:hAnsi="Times New Roman"/>
          <w:b/>
          <w:sz w:val="28"/>
          <w:szCs w:val="26"/>
        </w:rPr>
      </w:pPr>
    </w:p>
    <w:p w:rsidR="002406F4" w:rsidRDefault="002406F4" w:rsidP="002406F4">
      <w:pPr>
        <w:pStyle w:val="ListParagraph"/>
        <w:pageBreakBefore/>
        <w:numPr>
          <w:ilvl w:val="0"/>
          <w:numId w:val="16"/>
        </w:numPr>
        <w:autoSpaceDE w:val="0"/>
        <w:spacing w:after="0" w:line="336" w:lineRule="auto"/>
        <w:jc w:val="both"/>
        <w:rPr>
          <w:rFonts w:ascii="Times New Roman" w:hAnsi="Times New Roman"/>
          <w:b/>
          <w:bCs/>
          <w:sz w:val="32"/>
          <w:szCs w:val="24"/>
        </w:rPr>
      </w:pPr>
      <w:bookmarkStart w:id="17" w:name="__RefHeading___Toc420991409"/>
      <w:bookmarkEnd w:id="17"/>
      <w:r>
        <w:rPr>
          <w:rFonts w:ascii="Times New Roman" w:hAnsi="Times New Roman"/>
          <w:b/>
          <w:bCs/>
          <w:sz w:val="32"/>
          <w:szCs w:val="24"/>
        </w:rPr>
        <w:lastRenderedPageBreak/>
        <w:t>CHẠY KIỂM THỬ CHƯƠNG TRÌNH</w:t>
      </w:r>
    </w:p>
    <w:p w:rsidR="002406F4" w:rsidRDefault="002406F4" w:rsidP="002406F4">
      <w:pPr>
        <w:pStyle w:val="ListParagraph"/>
        <w:autoSpaceDE w:val="0"/>
        <w:spacing w:after="0" w:line="336" w:lineRule="auto"/>
        <w:ind w:left="1080"/>
        <w:jc w:val="both"/>
        <w:rPr>
          <w:rFonts w:ascii="Times New Roman" w:hAnsi="Times New Roman"/>
          <w:b/>
          <w:bCs/>
          <w:sz w:val="32"/>
          <w:szCs w:val="24"/>
        </w:rPr>
      </w:pPr>
    </w:p>
    <w:p w:rsidR="002406F4" w:rsidRPr="00090421" w:rsidRDefault="002406F4" w:rsidP="002406F4">
      <w:pPr>
        <w:numPr>
          <w:ilvl w:val="0"/>
          <w:numId w:val="36"/>
        </w:numPr>
        <w:suppressAutoHyphens w:val="0"/>
        <w:textAlignment w:val="baseline"/>
        <w:rPr>
          <w:rFonts w:ascii="Times New Roman" w:hAnsi="Times New Roman" w:cs="Times New Roman"/>
          <w:b/>
          <w:color w:val="000000"/>
          <w:sz w:val="28"/>
          <w:szCs w:val="28"/>
          <w:lang w:eastAsia="ja-JP"/>
        </w:rPr>
      </w:pPr>
      <w:bookmarkStart w:id="18" w:name="__RefHeading___Toc420991414"/>
      <w:r>
        <w:rPr>
          <w:rFonts w:ascii="Times New Roman" w:hAnsi="Times New Roman" w:cs="Times New Roman"/>
          <w:b/>
          <w:color w:val="000000"/>
          <w:sz w:val="28"/>
          <w:szCs w:val="28"/>
          <w:lang w:eastAsia="ja-JP"/>
        </w:rPr>
        <w:t>Dịch chương trình</w:t>
      </w:r>
    </w:p>
    <w:p w:rsidR="002406F4" w:rsidRDefault="002406F4" w:rsidP="002406F4">
      <w:pPr>
        <w:suppressAutoHyphens w:val="0"/>
        <w:ind w:left="720"/>
        <w:textAlignment w:val="baseline"/>
        <w:rPr>
          <w:rFonts w:ascii="Times New Roman" w:hAnsi="Times New Roman" w:cs="Times New Roman"/>
          <w:color w:val="000000"/>
          <w:sz w:val="28"/>
          <w:szCs w:val="28"/>
          <w:lang w:eastAsia="ja-JP"/>
        </w:rPr>
      </w:pPr>
      <w:r w:rsidRPr="00090421">
        <w:rPr>
          <w:rFonts w:ascii="Times New Roman" w:hAnsi="Times New Roman" w:cs="Times New Roman"/>
          <w:color w:val="000000"/>
          <w:sz w:val="28"/>
          <w:szCs w:val="28"/>
          <w:lang w:eastAsia="ja-JP"/>
        </w:rPr>
        <w:t>make project</w:t>
      </w:r>
    </w:p>
    <w:p w:rsidR="002406F4" w:rsidRPr="00090421" w:rsidRDefault="002406F4" w:rsidP="002406F4">
      <w:pPr>
        <w:suppressAutoHyphens w:val="0"/>
        <w:ind w:left="720"/>
        <w:textAlignment w:val="baseline"/>
        <w:rPr>
          <w:rFonts w:ascii="Times New Roman" w:hAnsi="Times New Roman" w:cs="Times New Roman"/>
          <w:color w:val="000000"/>
          <w:sz w:val="28"/>
          <w:szCs w:val="28"/>
          <w:lang w:eastAsia="ja-JP"/>
        </w:rPr>
      </w:pPr>
    </w:p>
    <w:p w:rsidR="002406F4" w:rsidRPr="00090421" w:rsidRDefault="002406F4" w:rsidP="002406F4">
      <w:pPr>
        <w:suppressAutoHyphens w:val="0"/>
        <w:rPr>
          <w:rFonts w:ascii="Times New Roman" w:hAnsi="Times New Roman" w:cs="Times New Roman"/>
          <w:szCs w:val="24"/>
          <w:lang w:eastAsia="ja-JP"/>
        </w:rPr>
      </w:pPr>
      <w:r w:rsidRPr="002406F4">
        <w:rPr>
          <w:rFonts w:ascii="Times New Roman" w:hAnsi="Times New Roman" w:cs="Times New Roman"/>
          <w:noProof/>
          <w:szCs w:val="24"/>
          <w:lang w:eastAsia="ja-JP"/>
        </w:rPr>
        <w:drawing>
          <wp:inline distT="0" distB="0" distL="0" distR="0">
            <wp:extent cx="5372100" cy="2034796"/>
            <wp:effectExtent l="0" t="0" r="0" b="3810"/>
            <wp:docPr id="74" name="Picture 74" descr="D:\Kì 8\Nhúng\ElectricSuppl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Kì 8\Nhúng\ElectricSupply\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3721" cy="2039198"/>
                    </a:xfrm>
                    <a:prstGeom prst="rect">
                      <a:avLst/>
                    </a:prstGeom>
                    <a:noFill/>
                    <a:ln>
                      <a:noFill/>
                    </a:ln>
                  </pic:spPr>
                </pic:pic>
              </a:graphicData>
            </a:graphic>
          </wp:inline>
        </w:drawing>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b/>
          <w:sz w:val="28"/>
          <w:szCs w:val="28"/>
          <w:lang w:eastAsia="ja-JP"/>
        </w:rPr>
      </w:pPr>
      <w:r w:rsidRPr="00090421">
        <w:rPr>
          <w:rFonts w:ascii="Arial" w:hAnsi="Arial" w:cs="Arial"/>
          <w:color w:val="000000"/>
          <w:sz w:val="22"/>
          <w:szCs w:val="22"/>
          <w:lang w:eastAsia="ja-JP"/>
        </w:rPr>
        <w:t xml:space="preserve">      </w:t>
      </w:r>
      <w:r>
        <w:rPr>
          <w:rFonts w:ascii="Times New Roman" w:hAnsi="Times New Roman" w:cs="Times New Roman"/>
          <w:b/>
          <w:color w:val="000000"/>
          <w:sz w:val="28"/>
          <w:szCs w:val="28"/>
          <w:lang w:eastAsia="ja-JP"/>
        </w:rPr>
        <w:t>2. Chạy chương trình</w:t>
      </w: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ab/>
        <w:t>- Đầu tiên ta chạy chương trình systemInfo để lấy dữ liệu về hệ thống trong file systemInfo.txt</w:t>
      </w: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ab/>
        <w:t>- Sau đó ta chạy chương trình clientInfo để lấy dữ liệu về các thiết bị trong file clientInfo.txt</w:t>
      </w: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 xml:space="preserve">         - Sau đó chạy chương trình writeLogProcess để chạy tiến trình ghi log.</w:t>
      </w:r>
    </w:p>
    <w:p w:rsidR="002406F4" w:rsidRPr="00090421" w:rsidRDefault="002406F4" w:rsidP="002406F4">
      <w:pPr>
        <w:suppressAutoHyphens w:val="0"/>
        <w:rPr>
          <w:rFonts w:ascii="Times New Roman" w:hAnsi="Times New Roman" w:cs="Times New Roman"/>
          <w:szCs w:val="24"/>
          <w:lang w:eastAsia="ja-JP"/>
        </w:rPr>
      </w:pPr>
    </w:p>
    <w:p w:rsidR="002406F4" w:rsidRDefault="002406F4" w:rsidP="002406F4">
      <w:pPr>
        <w:suppressAutoHyphens w:val="0"/>
        <w:rPr>
          <w:rFonts w:ascii="Arial" w:hAnsi="Arial" w:cs="Arial"/>
          <w:color w:val="000000"/>
          <w:sz w:val="22"/>
          <w:szCs w:val="22"/>
          <w:lang w:eastAsia="ja-JP"/>
        </w:rPr>
      </w:pPr>
      <w:r w:rsidRPr="002406F4">
        <w:rPr>
          <w:rFonts w:ascii="Arial" w:hAnsi="Arial" w:cs="Arial"/>
          <w:noProof/>
          <w:color w:val="000000"/>
          <w:sz w:val="22"/>
          <w:szCs w:val="22"/>
          <w:lang w:eastAsia="ja-JP"/>
        </w:rPr>
        <w:drawing>
          <wp:inline distT="0" distB="0" distL="0" distR="0">
            <wp:extent cx="5379720" cy="1162360"/>
            <wp:effectExtent l="0" t="0" r="0" b="0"/>
            <wp:docPr id="75" name="Picture 75" descr="D:\Kì 8\Nhúng\ElectricSuppl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Kì 8\Nhúng\ElectricSupply\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9312" cy="1168754"/>
                    </a:xfrm>
                    <a:prstGeom prst="rect">
                      <a:avLst/>
                    </a:prstGeom>
                    <a:noFill/>
                    <a:ln>
                      <a:noFill/>
                    </a:ln>
                  </pic:spPr>
                </pic:pic>
              </a:graphicData>
            </a:graphic>
          </wp:inline>
        </w:drawing>
      </w:r>
    </w:p>
    <w:p w:rsidR="002406F4" w:rsidRPr="00090421" w:rsidRDefault="002406F4" w:rsidP="002406F4">
      <w:pPr>
        <w:suppressAutoHyphens w:val="0"/>
        <w:rPr>
          <w:rFonts w:ascii="Times New Roman" w:hAnsi="Times New Roman" w:cs="Times New Roman"/>
          <w:szCs w:val="24"/>
          <w:lang w:eastAsia="ja-JP"/>
        </w:rPr>
      </w:pPr>
    </w:p>
    <w:p w:rsidR="002406F4" w:rsidRDefault="002406F4" w:rsidP="002406F4">
      <w:pPr>
        <w:suppressAutoHyphens w:val="0"/>
        <w:ind w:firstLine="720"/>
        <w:rPr>
          <w:rFonts w:ascii="Times New Roman" w:hAnsi="Times New Roman" w:cs="Times New Roman"/>
          <w:color w:val="000000"/>
          <w:sz w:val="28"/>
          <w:szCs w:val="28"/>
          <w:lang w:eastAsia="ja-JP"/>
        </w:rPr>
      </w:pPr>
      <w:r w:rsidRPr="00090421">
        <w:rPr>
          <w:rFonts w:ascii="Times New Roman" w:hAnsi="Times New Roman" w:cs="Times New Roman"/>
          <w:color w:val="000000"/>
          <w:sz w:val="28"/>
          <w:szCs w:val="28"/>
          <w:lang w:eastAsia="ja-JP"/>
        </w:rPr>
        <w:t xml:space="preserve">- Mở một cửa sổ terminal khác để chạy tiến trình server để lắng nghe các yêu cầu từ thiết bị </w:t>
      </w:r>
    </w:p>
    <w:p w:rsidR="002406F4" w:rsidRDefault="002406F4" w:rsidP="002406F4">
      <w:pPr>
        <w:suppressAutoHyphens w:val="0"/>
        <w:rPr>
          <w:rFonts w:ascii="Times New Roman" w:hAnsi="Times New Roman" w:cs="Times New Roman"/>
          <w:szCs w:val="24"/>
          <w:lang w:eastAsia="ja-JP"/>
        </w:rPr>
      </w:pPr>
      <w:r w:rsidRPr="002406F4">
        <w:rPr>
          <w:rFonts w:ascii="Times New Roman" w:hAnsi="Times New Roman" w:cs="Times New Roman"/>
          <w:noProof/>
          <w:szCs w:val="24"/>
          <w:lang w:eastAsia="ja-JP"/>
        </w:rPr>
        <w:drawing>
          <wp:inline distT="0" distB="0" distL="0" distR="0">
            <wp:extent cx="5433060" cy="1283305"/>
            <wp:effectExtent l="0" t="0" r="0" b="0"/>
            <wp:docPr id="78" name="Picture 78" descr="D:\Kì 8\Nhúng\ElectricSuppl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Kì 8\Nhúng\ElectricSupply\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2536" cy="1290267"/>
                    </a:xfrm>
                    <a:prstGeom prst="rect">
                      <a:avLst/>
                    </a:prstGeom>
                    <a:noFill/>
                    <a:ln>
                      <a:noFill/>
                    </a:ln>
                  </pic:spPr>
                </pic:pic>
              </a:graphicData>
            </a:graphic>
          </wp:inline>
        </w:drawing>
      </w:r>
    </w:p>
    <w:p w:rsidR="002406F4" w:rsidRDefault="002406F4" w:rsidP="002406F4">
      <w:pPr>
        <w:suppressAutoHyphens w:val="0"/>
        <w:ind w:firstLine="720"/>
        <w:rPr>
          <w:rFonts w:ascii="Times New Roman" w:hAnsi="Times New Roman" w:cs="Times New Roman"/>
          <w:color w:val="000000"/>
          <w:sz w:val="28"/>
          <w:szCs w:val="28"/>
          <w:lang w:eastAsia="ja-JP"/>
        </w:rPr>
      </w:pPr>
      <w:r w:rsidRPr="00090421">
        <w:rPr>
          <w:rFonts w:ascii="Times New Roman" w:hAnsi="Times New Roman" w:cs="Times New Roman"/>
          <w:color w:val="000000"/>
          <w:sz w:val="28"/>
          <w:szCs w:val="28"/>
          <w:lang w:eastAsia="ja-JP"/>
        </w:rPr>
        <w:t xml:space="preserve">- Cuối cùng mở một cửa sổ terminal nữa để chạy tiến trình client </w:t>
      </w:r>
    </w:p>
    <w:p w:rsidR="004D3046" w:rsidRDefault="004D3046" w:rsidP="002406F4">
      <w:pPr>
        <w:suppressAutoHyphens w:val="0"/>
        <w:ind w:firstLine="720"/>
        <w:rPr>
          <w:rFonts w:ascii="Times New Roman" w:hAnsi="Times New Roman" w:cs="Times New Roman"/>
          <w:color w:val="000000"/>
          <w:sz w:val="28"/>
          <w:szCs w:val="28"/>
          <w:lang w:eastAsia="ja-JP"/>
        </w:rPr>
      </w:pPr>
    </w:p>
    <w:p w:rsidR="004D3046" w:rsidRDefault="004D3046" w:rsidP="002406F4">
      <w:pPr>
        <w:suppressAutoHyphens w:val="0"/>
        <w:ind w:firstLine="720"/>
        <w:rPr>
          <w:rFonts w:ascii="Times New Roman" w:hAnsi="Times New Roman" w:cs="Times New Roman"/>
          <w:color w:val="000000"/>
          <w:sz w:val="28"/>
          <w:szCs w:val="28"/>
          <w:lang w:eastAsia="ja-JP"/>
        </w:rPr>
      </w:pPr>
    </w:p>
    <w:p w:rsidR="004D3046" w:rsidRPr="00090421" w:rsidRDefault="004D3046" w:rsidP="002406F4">
      <w:pPr>
        <w:suppressAutoHyphens w:val="0"/>
        <w:ind w:firstLine="720"/>
        <w:rPr>
          <w:rFonts w:ascii="Times New Roman" w:hAnsi="Times New Roman" w:cs="Times New Roman"/>
          <w:sz w:val="28"/>
          <w:szCs w:val="28"/>
          <w:lang w:eastAsia="ja-JP"/>
        </w:rPr>
      </w:pP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b/>
          <w:sz w:val="28"/>
          <w:szCs w:val="28"/>
          <w:lang w:eastAsia="ja-JP"/>
        </w:rPr>
      </w:pPr>
      <w:r w:rsidRPr="00090421">
        <w:rPr>
          <w:rFonts w:ascii="Times New Roman" w:hAnsi="Times New Roman" w:cs="Times New Roman"/>
          <w:b/>
          <w:color w:val="000000"/>
          <w:sz w:val="28"/>
          <w:szCs w:val="28"/>
          <w:lang w:eastAsia="ja-JP"/>
        </w:rPr>
        <w:lastRenderedPageBreak/>
        <w:t>3. Kết quả</w:t>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 xml:space="preserve">Khi chạy chương trình client ta sẽ có giao diện để chọn thiết bị </w:t>
      </w:r>
    </w:p>
    <w:p w:rsidR="002406F4" w:rsidRPr="00090421" w:rsidRDefault="002406F4" w:rsidP="002406F4">
      <w:pPr>
        <w:suppressAutoHyphens w:val="0"/>
        <w:rPr>
          <w:rFonts w:ascii="Times New Roman" w:hAnsi="Times New Roman" w:cs="Times New Roman"/>
          <w:szCs w:val="24"/>
          <w:lang w:eastAsia="ja-JP"/>
        </w:rPr>
      </w:pPr>
      <w:r w:rsidRPr="002406F4">
        <w:rPr>
          <w:rFonts w:ascii="Times New Roman" w:hAnsi="Times New Roman" w:cs="Times New Roman"/>
          <w:noProof/>
          <w:szCs w:val="24"/>
          <w:lang w:eastAsia="ja-JP"/>
        </w:rPr>
        <w:drawing>
          <wp:inline distT="0" distB="0" distL="0" distR="0">
            <wp:extent cx="5151120" cy="2355765"/>
            <wp:effectExtent l="0" t="0" r="0" b="6985"/>
            <wp:docPr id="79" name="Picture 79" descr="D:\Kì 8\Nhúng\ElectricSuppl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Kì 8\Nhúng\ElectricSupply\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7545" cy="2363277"/>
                    </a:xfrm>
                    <a:prstGeom prst="rect">
                      <a:avLst/>
                    </a:prstGeom>
                    <a:noFill/>
                    <a:ln>
                      <a:noFill/>
                    </a:ln>
                  </pic:spPr>
                </pic:pic>
              </a:graphicData>
            </a:graphic>
          </wp:inline>
        </w:drawing>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Sau khi chọn thiết bị ta có menu để chọn chế độ chạy:</w:t>
      </w:r>
    </w:p>
    <w:p w:rsidR="002406F4" w:rsidRPr="00090421" w:rsidRDefault="002406F4" w:rsidP="002406F4">
      <w:pPr>
        <w:suppressAutoHyphens w:val="0"/>
        <w:rPr>
          <w:rFonts w:ascii="Times New Roman" w:hAnsi="Times New Roman" w:cs="Times New Roman"/>
          <w:sz w:val="28"/>
          <w:szCs w:val="28"/>
          <w:lang w:eastAsia="ja-JP"/>
        </w:rPr>
      </w:pPr>
    </w:p>
    <w:p w:rsidR="002406F4" w:rsidRPr="00090421" w:rsidRDefault="002406F4" w:rsidP="002406F4">
      <w:pPr>
        <w:suppressAutoHyphens w:val="0"/>
        <w:rPr>
          <w:rFonts w:ascii="Times New Roman" w:hAnsi="Times New Roman" w:cs="Times New Roman"/>
          <w:szCs w:val="24"/>
          <w:lang w:eastAsia="ja-JP"/>
        </w:rPr>
      </w:pPr>
      <w:r w:rsidRPr="002406F4">
        <w:rPr>
          <w:rFonts w:ascii="Times New Roman" w:hAnsi="Times New Roman" w:cs="Times New Roman"/>
          <w:noProof/>
          <w:szCs w:val="24"/>
          <w:lang w:eastAsia="ja-JP"/>
        </w:rPr>
        <w:drawing>
          <wp:inline distT="0" distB="0" distL="0" distR="0">
            <wp:extent cx="3695700" cy="1592580"/>
            <wp:effectExtent l="0" t="0" r="0" b="7620"/>
            <wp:docPr id="80" name="Picture 80" descr="D:\Kì 8\Nhúng\ElectricSuppl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Kì 8\Nhúng\ElectricSupply\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1592580"/>
                    </a:xfrm>
                    <a:prstGeom prst="rect">
                      <a:avLst/>
                    </a:prstGeom>
                    <a:noFill/>
                    <a:ln>
                      <a:noFill/>
                    </a:ln>
                  </pic:spPr>
                </pic:pic>
              </a:graphicData>
            </a:graphic>
          </wp:inline>
        </w:drawing>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 xml:space="preserve">Màn hình khi chạy sẽ có các đoạn ghi để thể hiện chương trình đang chạy </w:t>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3B0E72" w:rsidP="002406F4">
      <w:pPr>
        <w:suppressAutoHyphens w:val="0"/>
        <w:rPr>
          <w:rFonts w:ascii="Times New Roman" w:hAnsi="Times New Roman" w:cs="Times New Roman"/>
          <w:szCs w:val="24"/>
          <w:lang w:eastAsia="ja-JP"/>
        </w:rPr>
      </w:pPr>
      <w:r w:rsidRPr="003B0E72">
        <w:rPr>
          <w:rFonts w:ascii="Times New Roman" w:hAnsi="Times New Roman" w:cs="Times New Roman"/>
          <w:noProof/>
          <w:szCs w:val="24"/>
          <w:lang w:eastAsia="ja-JP"/>
        </w:rPr>
        <w:drawing>
          <wp:inline distT="0" distB="0" distL="0" distR="0">
            <wp:extent cx="5769762" cy="3329940"/>
            <wp:effectExtent l="0" t="0" r="2540" b="3810"/>
            <wp:docPr id="83" name="Picture 83" descr="D:\Kì 8\Nhúng\ElectricSuppl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Kì 8\Nhúng\ElectricSupply\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5024" cy="3344519"/>
                    </a:xfrm>
                    <a:prstGeom prst="rect">
                      <a:avLst/>
                    </a:prstGeom>
                    <a:noFill/>
                    <a:ln>
                      <a:noFill/>
                    </a:ln>
                  </pic:spPr>
                </pic:pic>
              </a:graphicData>
            </a:graphic>
          </wp:inline>
        </w:drawing>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Khi chạy vượt quá ngưỡng thứt nhất  thì sẽ có cảnh báo</w:t>
      </w:r>
    </w:p>
    <w:p w:rsidR="002406F4" w:rsidRDefault="002406F4" w:rsidP="002406F4">
      <w:pPr>
        <w:suppressAutoHyphens w:val="0"/>
        <w:rPr>
          <w:rFonts w:ascii="Arial" w:hAnsi="Arial" w:cs="Arial"/>
          <w:color w:val="000000"/>
          <w:sz w:val="22"/>
          <w:szCs w:val="22"/>
          <w:lang w:eastAsia="ja-JP"/>
        </w:rPr>
      </w:pPr>
      <w:r w:rsidRPr="00090421">
        <w:rPr>
          <w:rFonts w:ascii="Arial" w:hAnsi="Arial" w:cs="Arial"/>
          <w:color w:val="000000"/>
          <w:sz w:val="22"/>
          <w:szCs w:val="22"/>
          <w:lang w:eastAsia="ja-JP"/>
        </w:rPr>
        <w:fldChar w:fldCharType="begin"/>
      </w:r>
      <w:r w:rsidRPr="00090421">
        <w:rPr>
          <w:rFonts w:ascii="Arial" w:hAnsi="Arial" w:cs="Arial"/>
          <w:color w:val="000000"/>
          <w:sz w:val="22"/>
          <w:szCs w:val="22"/>
          <w:lang w:eastAsia="ja-JP"/>
        </w:rPr>
        <w:instrText xml:space="preserve"> INCLUDEPICTURE "https://lh4.googleusercontent.com/W0ffFT3e1C2bAB9UCk5V2EdI9LcmKxHINPX9zK3yNHsAK5qHbk34RPXm1344_TkpFtPz3rhW9p5eXOkSKJarzZeeZP3V6Kk-D4qJQIG2fBUJZvYW0dlzehuw4crdXIdzBYm_rijP" \* MERGEFORMATINET </w:instrText>
      </w:r>
      <w:r w:rsidRPr="00090421">
        <w:rPr>
          <w:rFonts w:ascii="Arial" w:hAnsi="Arial" w:cs="Arial"/>
          <w:color w:val="000000"/>
          <w:sz w:val="22"/>
          <w:szCs w:val="22"/>
          <w:lang w:eastAsia="ja-JP"/>
        </w:rPr>
        <w:fldChar w:fldCharType="separate"/>
      </w:r>
      <w:r w:rsidRPr="00090421">
        <w:rPr>
          <w:rFonts w:ascii="Arial" w:hAnsi="Arial" w:cs="Arial"/>
          <w:color w:val="000000"/>
          <w:sz w:val="22"/>
          <w:szCs w:val="22"/>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86.4pt;height:90.6pt">
            <v:imagedata r:id="rId19" r:href="rId20"/>
          </v:shape>
        </w:pict>
      </w:r>
      <w:r w:rsidRPr="00090421">
        <w:rPr>
          <w:rFonts w:ascii="Arial" w:hAnsi="Arial" w:cs="Arial"/>
          <w:color w:val="000000"/>
          <w:sz w:val="22"/>
          <w:szCs w:val="22"/>
          <w:lang w:eastAsia="ja-JP"/>
        </w:rPr>
        <w:fldChar w:fldCharType="end"/>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Khi chạy vượt quá ngưỡng cao nhất sẽ đưa ra thông báo tắt:</w:t>
      </w:r>
    </w:p>
    <w:p w:rsidR="002406F4" w:rsidRDefault="002406F4" w:rsidP="002406F4">
      <w:pPr>
        <w:suppressAutoHyphens w:val="0"/>
        <w:rPr>
          <w:rFonts w:ascii="Arial" w:hAnsi="Arial" w:cs="Arial"/>
          <w:color w:val="000000"/>
          <w:sz w:val="22"/>
          <w:szCs w:val="22"/>
          <w:lang w:eastAsia="ja-JP"/>
        </w:rPr>
      </w:pPr>
      <w:r w:rsidRPr="00090421">
        <w:rPr>
          <w:rFonts w:ascii="Arial" w:hAnsi="Arial" w:cs="Arial"/>
          <w:color w:val="000000"/>
          <w:sz w:val="22"/>
          <w:szCs w:val="22"/>
          <w:lang w:eastAsia="ja-JP"/>
        </w:rPr>
        <w:fldChar w:fldCharType="begin"/>
      </w:r>
      <w:r w:rsidRPr="00090421">
        <w:rPr>
          <w:rFonts w:ascii="Arial" w:hAnsi="Arial" w:cs="Arial"/>
          <w:color w:val="000000"/>
          <w:sz w:val="22"/>
          <w:szCs w:val="22"/>
          <w:lang w:eastAsia="ja-JP"/>
        </w:rPr>
        <w:instrText xml:space="preserve"> INCLUDEPICTURE "https://lh4.googleusercontent.com/LN9xXbWXmrsqqAIcZGhwTuFwmn5HkC5PDht6xHbWRcGPGchlRy5knz_bVrWxO-4z9JQ9qaPu8DKjrPBgQa3oIqkw0m7s91_qSv61u7pb-95oroebILjaSx670lVGbO4xy5oszy4Y" \* MERGEFORMATINET </w:instrText>
      </w:r>
      <w:r w:rsidRPr="00090421">
        <w:rPr>
          <w:rFonts w:ascii="Arial" w:hAnsi="Arial" w:cs="Arial"/>
          <w:color w:val="000000"/>
          <w:sz w:val="22"/>
          <w:szCs w:val="22"/>
          <w:lang w:eastAsia="ja-JP"/>
        </w:rPr>
        <w:fldChar w:fldCharType="separate"/>
      </w:r>
      <w:r w:rsidRPr="00090421">
        <w:rPr>
          <w:rFonts w:ascii="Arial" w:hAnsi="Arial" w:cs="Arial"/>
          <w:color w:val="000000"/>
          <w:sz w:val="22"/>
          <w:szCs w:val="22"/>
          <w:lang w:eastAsia="ja-JP"/>
        </w:rPr>
        <w:pict>
          <v:shape id="_x0000_i1036" type="#_x0000_t75" style="width:435.6pt;height:2in">
            <v:imagedata r:id="rId21" r:href="rId22"/>
          </v:shape>
        </w:pict>
      </w:r>
      <w:r w:rsidRPr="00090421">
        <w:rPr>
          <w:rFonts w:ascii="Arial" w:hAnsi="Arial" w:cs="Arial"/>
          <w:color w:val="000000"/>
          <w:sz w:val="22"/>
          <w:szCs w:val="22"/>
          <w:lang w:eastAsia="ja-JP"/>
        </w:rPr>
        <w:fldChar w:fldCharType="end"/>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Sau khi chạy sẽ ghi ra ra log như sau:</w:t>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Log chung:</w:t>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Cs w:val="24"/>
          <w:lang w:eastAsia="ja-JP"/>
        </w:rPr>
      </w:pPr>
      <w:r w:rsidRPr="002406F4">
        <w:rPr>
          <w:rFonts w:ascii="Times New Roman" w:hAnsi="Times New Roman" w:cs="Times New Roman"/>
          <w:noProof/>
          <w:szCs w:val="24"/>
          <w:lang w:eastAsia="ja-JP"/>
        </w:rPr>
        <w:drawing>
          <wp:inline distT="0" distB="0" distL="0" distR="0">
            <wp:extent cx="6029960" cy="2593416"/>
            <wp:effectExtent l="0" t="0" r="8890" b="0"/>
            <wp:docPr id="81" name="Picture 81" descr="D:\Kì 8\Nhúng\ElectricSupply\logch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Kì 8\Nhúng\ElectricSupply\logchu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9960" cy="2593416"/>
                    </a:xfrm>
                    <a:prstGeom prst="rect">
                      <a:avLst/>
                    </a:prstGeom>
                    <a:noFill/>
                    <a:ln>
                      <a:noFill/>
                    </a:ln>
                  </pic:spPr>
                </pic:pic>
              </a:graphicData>
            </a:graphic>
          </wp:inline>
        </w:drawing>
      </w:r>
    </w:p>
    <w:p w:rsidR="002406F4" w:rsidRPr="00090421" w:rsidRDefault="002406F4" w:rsidP="002406F4">
      <w:pPr>
        <w:suppressAutoHyphens w:val="0"/>
        <w:spacing w:after="24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Log riêng cho từng thiết bị</w:t>
      </w:r>
      <w:r>
        <w:rPr>
          <w:rFonts w:ascii="Times New Roman" w:hAnsi="Times New Roman" w:cs="Times New Roman"/>
          <w:color w:val="000000"/>
          <w:sz w:val="28"/>
          <w:szCs w:val="28"/>
          <w:lang w:eastAsia="ja-JP"/>
        </w:rPr>
        <w:t xml:space="preserve"> (Thiết bị TV)</w:t>
      </w:r>
      <w:r w:rsidRPr="00090421">
        <w:rPr>
          <w:rFonts w:ascii="Times New Roman" w:hAnsi="Times New Roman" w:cs="Times New Roman"/>
          <w:color w:val="000000"/>
          <w:sz w:val="28"/>
          <w:szCs w:val="28"/>
          <w:lang w:eastAsia="ja-JP"/>
        </w:rPr>
        <w:t>:</w:t>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Cs w:val="24"/>
          <w:lang w:eastAsia="ja-JP"/>
        </w:rPr>
      </w:pPr>
      <w:r w:rsidRPr="002406F4">
        <w:rPr>
          <w:rFonts w:ascii="Times New Roman" w:hAnsi="Times New Roman" w:cs="Times New Roman"/>
          <w:noProof/>
          <w:szCs w:val="24"/>
          <w:lang w:eastAsia="ja-JP"/>
        </w:rPr>
        <w:lastRenderedPageBreak/>
        <w:drawing>
          <wp:inline distT="0" distB="0" distL="0" distR="0">
            <wp:extent cx="6029960" cy="2816433"/>
            <wp:effectExtent l="0" t="0" r="8890" b="3175"/>
            <wp:docPr id="82" name="Picture 82" descr="D:\Kì 8\Nhúng\ElectricSupply\log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Kì 8\Nhúng\ElectricSupply\logT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9960" cy="2816433"/>
                    </a:xfrm>
                    <a:prstGeom prst="rect">
                      <a:avLst/>
                    </a:prstGeom>
                    <a:noFill/>
                    <a:ln>
                      <a:noFill/>
                    </a:ln>
                  </pic:spPr>
                </pic:pic>
              </a:graphicData>
            </a:graphic>
          </wp:inline>
        </w:drawing>
      </w:r>
    </w:p>
    <w:p w:rsidR="002406F4" w:rsidRDefault="002406F4" w:rsidP="002406F4">
      <w:pPr>
        <w:pStyle w:val="ListParagraph"/>
        <w:pageBreakBefore/>
        <w:numPr>
          <w:ilvl w:val="0"/>
          <w:numId w:val="16"/>
        </w:numPr>
        <w:autoSpaceDE w:val="0"/>
        <w:spacing w:line="336" w:lineRule="auto"/>
        <w:jc w:val="both"/>
        <w:rPr>
          <w:b/>
        </w:rPr>
      </w:pPr>
      <w:r>
        <w:rPr>
          <w:rFonts w:ascii="Times New Roman" w:hAnsi="Times New Roman"/>
          <w:b/>
          <w:bCs/>
          <w:sz w:val="32"/>
          <w:szCs w:val="24"/>
        </w:rPr>
        <w:lastRenderedPageBreak/>
        <w:t>ĐÁNH GIÁ</w:t>
      </w:r>
    </w:p>
    <w:p w:rsidR="002406F4" w:rsidRPr="00EF268A" w:rsidRDefault="002406F4" w:rsidP="002406F4">
      <w:pPr>
        <w:pStyle w:val="Heading2"/>
        <w:numPr>
          <w:ilvl w:val="0"/>
          <w:numId w:val="22"/>
        </w:numPr>
        <w:tabs>
          <w:tab w:val="clear" w:pos="5400"/>
          <w:tab w:val="clear" w:pos="6300"/>
        </w:tabs>
        <w:spacing w:before="0"/>
        <w:rPr>
          <w:rFonts w:ascii="Times New Roman" w:hAnsi="Times New Roman" w:cs="Times New Roman"/>
          <w:szCs w:val="28"/>
          <w:lang w:eastAsia="ja-JP"/>
        </w:rPr>
      </w:pPr>
      <w:r w:rsidRPr="00EF268A">
        <w:rPr>
          <w:rFonts w:ascii="Times New Roman" w:hAnsi="Times New Roman" w:cs="Times New Roman"/>
          <w:b/>
          <w:lang w:eastAsia="ja-JP"/>
        </w:rPr>
        <w:t>Công việc đã thực hiện được</w:t>
      </w:r>
    </w:p>
    <w:p w:rsidR="002406F4" w:rsidRPr="00EF268A" w:rsidRDefault="002406F4" w:rsidP="002406F4">
      <w:pPr>
        <w:numPr>
          <w:ilvl w:val="0"/>
          <w:numId w:val="3"/>
        </w:numPr>
        <w:ind w:left="1080"/>
        <w:rPr>
          <w:rFonts w:ascii="Times New Roman" w:hAnsi="Times New Roman" w:cs="Times New Roman"/>
          <w:sz w:val="28"/>
          <w:szCs w:val="28"/>
          <w:lang w:eastAsia="ja-JP"/>
        </w:rPr>
      </w:pPr>
      <w:r w:rsidRPr="00EF268A">
        <w:rPr>
          <w:rFonts w:ascii="Times New Roman" w:hAnsi="Times New Roman" w:cs="Times New Roman"/>
          <w:sz w:val="28"/>
          <w:szCs w:val="28"/>
          <w:lang w:eastAsia="ja-JP"/>
        </w:rPr>
        <w:t>Các thành viên đã đọc hiểu được yêu cầu của đề tài.</w:t>
      </w:r>
    </w:p>
    <w:p w:rsidR="002406F4" w:rsidRPr="00EF268A" w:rsidRDefault="002406F4" w:rsidP="002406F4">
      <w:pPr>
        <w:numPr>
          <w:ilvl w:val="0"/>
          <w:numId w:val="3"/>
        </w:numPr>
        <w:ind w:left="1080"/>
        <w:rPr>
          <w:rFonts w:ascii="Times New Roman" w:hAnsi="Times New Roman" w:cs="Times New Roman"/>
          <w:sz w:val="28"/>
          <w:szCs w:val="28"/>
          <w:lang w:eastAsia="ja-JP"/>
        </w:rPr>
      </w:pPr>
      <w:r w:rsidRPr="00EF268A">
        <w:rPr>
          <w:rFonts w:ascii="Times New Roman" w:hAnsi="Times New Roman" w:cs="Times New Roman"/>
          <w:sz w:val="28"/>
          <w:szCs w:val="28"/>
          <w:lang w:eastAsia="ja-JP"/>
        </w:rPr>
        <w:t>Hình dung được các công việc cần thực hiện để hoàn thiện đề tài.</w:t>
      </w:r>
    </w:p>
    <w:p w:rsidR="002406F4" w:rsidRPr="00EF268A" w:rsidRDefault="002406F4" w:rsidP="002406F4">
      <w:pPr>
        <w:numPr>
          <w:ilvl w:val="0"/>
          <w:numId w:val="3"/>
        </w:numPr>
        <w:ind w:left="1080"/>
        <w:rPr>
          <w:rFonts w:ascii="Times New Roman" w:hAnsi="Times New Roman" w:cs="Times New Roman"/>
          <w:sz w:val="28"/>
          <w:szCs w:val="28"/>
          <w:lang w:eastAsia="ja-JP"/>
        </w:rPr>
      </w:pPr>
      <w:r w:rsidRPr="00EF268A">
        <w:rPr>
          <w:rFonts w:ascii="Times New Roman" w:hAnsi="Times New Roman" w:cs="Times New Roman"/>
          <w:sz w:val="28"/>
          <w:szCs w:val="28"/>
          <w:lang w:eastAsia="ja-JP"/>
        </w:rPr>
        <w:t>Thiết kế được sơ đồ tổng quát về hệ thống.</w:t>
      </w:r>
    </w:p>
    <w:p w:rsidR="002406F4" w:rsidRPr="00EF268A" w:rsidRDefault="002406F4" w:rsidP="002406F4">
      <w:pPr>
        <w:numPr>
          <w:ilvl w:val="0"/>
          <w:numId w:val="3"/>
        </w:numPr>
        <w:ind w:left="1080"/>
        <w:rPr>
          <w:rFonts w:ascii="Times New Roman" w:hAnsi="Times New Roman" w:cs="Times New Roman"/>
          <w:sz w:val="28"/>
          <w:szCs w:val="28"/>
          <w:lang w:eastAsia="ja-JP"/>
        </w:rPr>
      </w:pPr>
      <w:r w:rsidRPr="00EF268A">
        <w:rPr>
          <w:rFonts w:ascii="Times New Roman" w:hAnsi="Times New Roman" w:cs="Times New Roman"/>
          <w:sz w:val="28"/>
          <w:szCs w:val="28"/>
          <w:lang w:eastAsia="ja-JP"/>
        </w:rPr>
        <w:t>Có code demo cho 1 số chức năng.</w:t>
      </w:r>
    </w:p>
    <w:p w:rsidR="002406F4" w:rsidRPr="00EF268A" w:rsidRDefault="002406F4" w:rsidP="002406F4">
      <w:pPr>
        <w:ind w:left="720"/>
        <w:rPr>
          <w:rFonts w:ascii="Times New Roman" w:hAnsi="Times New Roman" w:cs="Times New Roman"/>
          <w:sz w:val="28"/>
          <w:szCs w:val="28"/>
          <w:lang w:eastAsia="ja-JP"/>
        </w:rPr>
      </w:pPr>
    </w:p>
    <w:p w:rsidR="002406F4" w:rsidRPr="00EF268A" w:rsidRDefault="002406F4" w:rsidP="002406F4">
      <w:pPr>
        <w:pStyle w:val="Heading2"/>
        <w:numPr>
          <w:ilvl w:val="0"/>
          <w:numId w:val="22"/>
        </w:numPr>
        <w:tabs>
          <w:tab w:val="clear" w:pos="5400"/>
          <w:tab w:val="clear" w:pos="6300"/>
        </w:tabs>
        <w:spacing w:before="0"/>
        <w:rPr>
          <w:rFonts w:ascii="Times New Roman" w:hAnsi="Times New Roman" w:cs="Times New Roman"/>
          <w:szCs w:val="28"/>
          <w:lang w:eastAsia="ja-JP"/>
        </w:rPr>
      </w:pPr>
      <w:r w:rsidRPr="00EF268A">
        <w:rPr>
          <w:rFonts w:ascii="Times New Roman" w:hAnsi="Times New Roman" w:cs="Times New Roman"/>
          <w:b/>
          <w:lang w:eastAsia="ja-JP"/>
        </w:rPr>
        <w:t>Hạn chế</w:t>
      </w:r>
    </w:p>
    <w:p w:rsidR="002406F4" w:rsidRPr="00EF268A" w:rsidRDefault="002406F4" w:rsidP="002406F4">
      <w:pPr>
        <w:numPr>
          <w:ilvl w:val="0"/>
          <w:numId w:val="7"/>
        </w:numPr>
        <w:ind w:left="1080"/>
        <w:rPr>
          <w:rFonts w:ascii="Times New Roman" w:hAnsi="Times New Roman" w:cs="Times New Roman"/>
          <w:sz w:val="28"/>
          <w:szCs w:val="28"/>
          <w:lang w:eastAsia="ja-JP"/>
        </w:rPr>
      </w:pPr>
      <w:r>
        <w:rPr>
          <w:rFonts w:ascii="Times New Roman" w:hAnsi="Times New Roman" w:cs="Times New Roman"/>
          <w:sz w:val="28"/>
          <w:szCs w:val="28"/>
          <w:lang w:eastAsia="ja-JP"/>
        </w:rPr>
        <w:t>Khả năng mở rộng quy mô của chương trình là chưa cao. Gặp khó khăn nếu triển khai trên quy mô rộng.</w:t>
      </w:r>
    </w:p>
    <w:p w:rsidR="002406F4" w:rsidRPr="00EF268A" w:rsidRDefault="002406F4" w:rsidP="002406F4">
      <w:pPr>
        <w:numPr>
          <w:ilvl w:val="0"/>
          <w:numId w:val="7"/>
        </w:numPr>
        <w:ind w:left="1080"/>
        <w:rPr>
          <w:rFonts w:ascii="Times New Roman" w:hAnsi="Times New Roman" w:cs="Times New Roman"/>
          <w:b/>
          <w:bCs/>
          <w:sz w:val="32"/>
          <w:szCs w:val="24"/>
          <w:lang w:eastAsia="ja-JP"/>
        </w:rPr>
      </w:pPr>
      <w:r w:rsidRPr="00EF268A">
        <w:rPr>
          <w:rFonts w:ascii="Times New Roman" w:hAnsi="Times New Roman" w:cs="Times New Roman"/>
          <w:sz w:val="28"/>
          <w:szCs w:val="28"/>
          <w:lang w:eastAsia="ja-JP"/>
        </w:rPr>
        <w:t xml:space="preserve">Vì đề tài mang tính ứng dụng cao trong thực tế nên với trình độ hiểu biết còn hạn hẹp, nhóm vẫn chưa thể </w:t>
      </w:r>
      <w:r>
        <w:rPr>
          <w:rFonts w:ascii="Times New Roman" w:hAnsi="Times New Roman" w:cs="Times New Roman"/>
          <w:sz w:val="28"/>
          <w:szCs w:val="28"/>
          <w:lang w:eastAsia="ja-JP"/>
        </w:rPr>
        <w:t>đưa ra được hướng giải quyết tối ưu</w:t>
      </w:r>
      <w:r w:rsidRPr="00EF268A">
        <w:rPr>
          <w:rFonts w:ascii="Times New Roman" w:hAnsi="Times New Roman" w:cs="Times New Roman"/>
          <w:sz w:val="28"/>
          <w:szCs w:val="28"/>
          <w:lang w:eastAsia="ja-JP"/>
        </w:rPr>
        <w:t xml:space="preserve"> nhất cho đề tài.</w:t>
      </w:r>
    </w:p>
    <w:p w:rsidR="002406F4" w:rsidRDefault="002406F4" w:rsidP="002406F4">
      <w:pPr>
        <w:pStyle w:val="ListParagraph"/>
        <w:autoSpaceDE w:val="0"/>
        <w:spacing w:after="0" w:line="336" w:lineRule="auto"/>
        <w:ind w:left="1080"/>
        <w:jc w:val="both"/>
        <w:rPr>
          <w:rFonts w:ascii="Times New Roman" w:hAnsi="Times New Roman"/>
          <w:b/>
          <w:bCs/>
          <w:sz w:val="32"/>
          <w:szCs w:val="24"/>
        </w:rPr>
      </w:pPr>
      <w:r>
        <w:rPr>
          <w:rFonts w:ascii="Times New Roman" w:hAnsi="Times New Roman"/>
          <w:b/>
          <w:bCs/>
          <w:sz w:val="32"/>
          <w:szCs w:val="24"/>
        </w:rPr>
        <w:br w:type="page"/>
      </w:r>
    </w:p>
    <w:p w:rsidR="002406F4" w:rsidRDefault="002406F4" w:rsidP="002406F4">
      <w:pPr>
        <w:pStyle w:val="ListParagraph"/>
        <w:numPr>
          <w:ilvl w:val="0"/>
          <w:numId w:val="16"/>
        </w:numPr>
        <w:autoSpaceDE w:val="0"/>
        <w:spacing w:after="0" w:line="336" w:lineRule="auto"/>
        <w:jc w:val="both"/>
        <w:rPr>
          <w:rFonts w:ascii="Times New Roman" w:hAnsi="Times New Roman"/>
          <w:sz w:val="28"/>
          <w:szCs w:val="24"/>
        </w:rPr>
      </w:pPr>
      <w:r>
        <w:rPr>
          <w:rFonts w:ascii="Times New Roman" w:hAnsi="Times New Roman"/>
          <w:b/>
          <w:bCs/>
          <w:sz w:val="32"/>
          <w:szCs w:val="24"/>
        </w:rPr>
        <w:lastRenderedPageBreak/>
        <w:t>TÀI LIỆU THAM KHẢO</w:t>
      </w:r>
      <w:bookmarkEnd w:id="18"/>
    </w:p>
    <w:p w:rsidR="002406F4" w:rsidRDefault="002406F4" w:rsidP="002406F4">
      <w:pPr>
        <w:tabs>
          <w:tab w:val="left" w:pos="6765"/>
        </w:tabs>
        <w:spacing w:line="336" w:lineRule="auto"/>
        <w:ind w:left="360"/>
        <w:jc w:val="both"/>
        <w:rPr>
          <w:rFonts w:ascii="Times New Roman" w:hAnsi="Times New Roman" w:cs="Times New Roman"/>
          <w:sz w:val="28"/>
          <w:szCs w:val="24"/>
        </w:rPr>
      </w:pPr>
      <w:r>
        <w:rPr>
          <w:rFonts w:ascii="Times New Roman" w:hAnsi="Times New Roman" w:cs="Times New Roman"/>
          <w:sz w:val="28"/>
          <w:szCs w:val="24"/>
        </w:rPr>
        <w:t>[1] Slide “Embedded Linux” – ThS. Bành Thị Quỳnh Mai.</w:t>
      </w:r>
    </w:p>
    <w:p w:rsidR="002406F4" w:rsidRDefault="002406F4" w:rsidP="002406F4">
      <w:pPr>
        <w:tabs>
          <w:tab w:val="left" w:pos="6765"/>
        </w:tabs>
        <w:spacing w:line="336" w:lineRule="auto"/>
        <w:ind w:left="360"/>
        <w:jc w:val="both"/>
        <w:rPr>
          <w:rFonts w:ascii="Times New Roman" w:hAnsi="Times New Roman" w:cs="Times New Roman"/>
          <w:sz w:val="28"/>
          <w:szCs w:val="24"/>
        </w:rPr>
      </w:pPr>
      <w:r>
        <w:rPr>
          <w:rFonts w:ascii="Times New Roman" w:hAnsi="Times New Roman" w:cs="Times New Roman"/>
          <w:sz w:val="28"/>
          <w:szCs w:val="24"/>
        </w:rPr>
        <w:t>[2] Slide “Thực hành Lập trình Mạng” – PGS. Hà Quốc Trung.</w:t>
      </w:r>
    </w:p>
    <w:p w:rsidR="002406F4" w:rsidRDefault="002406F4" w:rsidP="002406F4">
      <w:pPr>
        <w:tabs>
          <w:tab w:val="left" w:pos="6765"/>
        </w:tabs>
        <w:spacing w:line="336" w:lineRule="auto"/>
        <w:ind w:left="360"/>
        <w:jc w:val="both"/>
        <w:rPr>
          <w:rFonts w:ascii="Times New Roman" w:hAnsi="Times New Roman" w:cs="Times New Roman"/>
          <w:sz w:val="28"/>
          <w:szCs w:val="24"/>
        </w:rPr>
      </w:pPr>
      <w:r>
        <w:rPr>
          <w:rFonts w:ascii="Times New Roman" w:hAnsi="Times New Roman" w:cs="Times New Roman"/>
          <w:sz w:val="28"/>
          <w:szCs w:val="24"/>
        </w:rPr>
        <w:t>[3] Slide “Thực hành Lập trình C” (Intro, Basic, Advance).</w:t>
      </w:r>
    </w:p>
    <w:p w:rsidR="002406F4" w:rsidRDefault="002406F4" w:rsidP="002406F4">
      <w:pPr>
        <w:tabs>
          <w:tab w:val="left" w:pos="6765"/>
        </w:tabs>
        <w:spacing w:line="336" w:lineRule="auto"/>
        <w:ind w:left="360"/>
        <w:jc w:val="both"/>
        <w:rPr>
          <w:rFonts w:ascii="Times New Roman" w:hAnsi="Times New Roman" w:cs="Times New Roman"/>
          <w:sz w:val="28"/>
          <w:szCs w:val="24"/>
        </w:rPr>
      </w:pPr>
      <w:r>
        <w:rPr>
          <w:rFonts w:ascii="Times New Roman" w:hAnsi="Times New Roman" w:cs="Times New Roman"/>
          <w:sz w:val="28"/>
          <w:szCs w:val="24"/>
        </w:rPr>
        <w:t>[4] http://www.cs.cf.ac.uk/Dave/C/node27.html</w:t>
      </w:r>
    </w:p>
    <w:p w:rsidR="002406F4" w:rsidRDefault="002406F4" w:rsidP="002406F4">
      <w:pPr>
        <w:tabs>
          <w:tab w:val="left" w:pos="6765"/>
        </w:tabs>
        <w:spacing w:line="336" w:lineRule="auto"/>
        <w:ind w:left="360"/>
        <w:jc w:val="both"/>
        <w:rPr>
          <w:rFonts w:ascii="Times New Roman" w:hAnsi="Times New Roman" w:cs="Times New Roman"/>
          <w:sz w:val="28"/>
          <w:szCs w:val="24"/>
        </w:rPr>
      </w:pPr>
      <w:r>
        <w:rPr>
          <w:rFonts w:ascii="Times New Roman" w:hAnsi="Times New Roman" w:cs="Times New Roman"/>
          <w:sz w:val="28"/>
          <w:szCs w:val="24"/>
        </w:rPr>
        <w:t>[5] http://linux.die.net/man/2/pipe</w:t>
      </w:r>
    </w:p>
    <w:p w:rsidR="002406F4" w:rsidRDefault="002406F4" w:rsidP="002406F4">
      <w:pPr>
        <w:tabs>
          <w:tab w:val="left" w:pos="6765"/>
        </w:tabs>
        <w:spacing w:line="336" w:lineRule="auto"/>
        <w:jc w:val="both"/>
        <w:rPr>
          <w:rFonts w:ascii="Times New Roman" w:hAnsi="Times New Roman" w:cs="Times New Roman"/>
          <w:sz w:val="28"/>
          <w:szCs w:val="24"/>
        </w:rPr>
      </w:pPr>
    </w:p>
    <w:p w:rsidR="002406F4" w:rsidRDefault="002406F4" w:rsidP="002406F4">
      <w:pPr>
        <w:tabs>
          <w:tab w:val="left" w:pos="6765"/>
        </w:tabs>
        <w:spacing w:line="336" w:lineRule="auto"/>
        <w:rPr>
          <w:rFonts w:ascii="Times New Roman" w:hAnsi="Times New Roman" w:cs="Times New Roman"/>
          <w:b/>
          <w:sz w:val="28"/>
          <w:szCs w:val="24"/>
        </w:rPr>
      </w:pPr>
    </w:p>
    <w:p w:rsidR="002406F4" w:rsidRDefault="002406F4" w:rsidP="002406F4">
      <w:pPr>
        <w:spacing w:line="336" w:lineRule="auto"/>
      </w:pPr>
    </w:p>
    <w:p w:rsidR="005E34D9" w:rsidRDefault="009E41D0"/>
    <w:sectPr w:rsidR="005E34D9">
      <w:headerReference w:type="default" r:id="rId25"/>
      <w:footerReference w:type="default" r:id="rId26"/>
      <w:pgSz w:w="11906" w:h="16838"/>
      <w:pgMar w:top="1304" w:right="851" w:bottom="1304" w:left="155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1D0" w:rsidRDefault="009E41D0" w:rsidP="002406F4">
      <w:r>
        <w:separator/>
      </w:r>
    </w:p>
  </w:endnote>
  <w:endnote w:type="continuationSeparator" w:id="0">
    <w:p w:rsidR="009E41D0" w:rsidRDefault="009E41D0" w:rsidP="00240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NI-Time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1" w:usb1="500078FB" w:usb2="00000000" w:usb3="00000000" w:csb0="0000009F" w:csb1="00000000"/>
  </w:font>
  <w:font w:name="Droid Sans Fallback">
    <w:altName w:val="Times New Roman"/>
    <w:panose1 w:val="00000000000000000000"/>
    <w:charset w:val="00"/>
    <w:family w:val="roman"/>
    <w:notTrueType/>
    <w:pitch w:val="default"/>
  </w:font>
  <w:font w:name="FreeSans">
    <w:altName w:val="Arial"/>
    <w:charset w:val="00"/>
    <w:family w:val="swiss"/>
    <w:pitch w:val="variable"/>
    <w:sig w:usb0="00000000" w:usb1="4200FDFF" w:usb2="000030A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16D" w:rsidRDefault="009E41D0">
    <w:pPr>
      <w:pStyle w:val="Footer"/>
      <w:pBdr>
        <w:top w:val="single" w:sz="4" w:space="1" w:color="D9D9D9"/>
        <w:left w:val="none" w:sz="0" w:space="0" w:color="000000"/>
        <w:bottom w:val="none" w:sz="0" w:space="0" w:color="000000"/>
        <w:right w:val="none" w:sz="0" w:space="0" w:color="000000"/>
      </w:pBdr>
      <w:jc w:val="right"/>
      <w:rPr>
        <w:rFonts w:ascii="Times New Roman" w:hAnsi="Times New Roman"/>
      </w:rPr>
    </w:pPr>
    <w:r>
      <w:fldChar w:fldCharType="begin"/>
    </w:r>
    <w:r>
      <w:instrText xml:space="preserve"> PAGE </w:instrText>
    </w:r>
    <w:r>
      <w:fldChar w:fldCharType="separate"/>
    </w:r>
    <w:r w:rsidR="004D3046">
      <w:rPr>
        <w:noProof/>
      </w:rPr>
      <w:t>2</w:t>
    </w:r>
    <w:r>
      <w:fldChar w:fldCharType="end"/>
    </w:r>
    <w:r>
      <w:rPr>
        <w:rFonts w:ascii="Times New Roman" w:eastAsia="Times New Roman" w:hAnsi="Times New Roman"/>
      </w:rPr>
      <w:t xml:space="preserve"> </w:t>
    </w:r>
    <w:r>
      <w:rPr>
        <w:rFonts w:ascii="Times New Roman" w:hAnsi="Times New Roman"/>
      </w:rPr>
      <w:t xml:space="preserve">| </w:t>
    </w:r>
    <w:r>
      <w:rPr>
        <w:rFonts w:ascii="Times New Roman" w:hAnsi="Times New Roman"/>
        <w:color w:val="7F7F7F"/>
        <w:spacing w:val="60"/>
      </w:rPr>
      <w:t>Page</w:t>
    </w:r>
  </w:p>
  <w:p w:rsidR="00A0716D" w:rsidRDefault="009E41D0">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1D0" w:rsidRDefault="009E41D0" w:rsidP="002406F4">
      <w:r>
        <w:separator/>
      </w:r>
    </w:p>
  </w:footnote>
  <w:footnote w:type="continuationSeparator" w:id="0">
    <w:p w:rsidR="009E41D0" w:rsidRDefault="009E41D0" w:rsidP="002406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6F4" w:rsidRDefault="002406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0"/>
        </w:tabs>
        <w:ind w:left="2160" w:hanging="360"/>
      </w:pPr>
      <w:rPr>
        <w:rFonts w:ascii="Symbol" w:hAnsi="Symbol" w:cs="Symbol" w:hint="default"/>
        <w:sz w:val="28"/>
        <w:szCs w:val="28"/>
      </w:rPr>
    </w:lvl>
  </w:abstractNum>
  <w:abstractNum w:abstractNumId="2" w15:restartNumberingAfterBreak="0">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0"/>
        </w:tabs>
        <w:ind w:left="1710" w:hanging="360"/>
      </w:pPr>
      <w:rPr>
        <w:rFonts w:ascii="Wingdings" w:hAnsi="Wingdings" w:cs="Wingdings" w:hint="default"/>
        <w:sz w:val="28"/>
        <w:szCs w:val="28"/>
      </w:rPr>
    </w:lvl>
  </w:abstractNum>
  <w:abstractNum w:abstractNumId="4" w15:restartNumberingAfterBreak="0">
    <w:nsid w:val="00000005"/>
    <w:multiLevelType w:val="singleLevel"/>
    <w:tmpl w:val="00000005"/>
    <w:name w:val="WW8Num4"/>
    <w:lvl w:ilvl="0">
      <w:start w:val="1"/>
      <w:numFmt w:val="bullet"/>
      <w:lvlText w:val=""/>
      <w:lvlJc w:val="left"/>
      <w:pPr>
        <w:tabs>
          <w:tab w:val="num" w:pos="0"/>
        </w:tabs>
        <w:ind w:left="1080" w:hanging="360"/>
      </w:pPr>
      <w:rPr>
        <w:rFonts w:ascii="Wingdings" w:hAnsi="Wingdings" w:cs="Wingdings" w:hint="default"/>
        <w:sz w:val="28"/>
        <w:szCs w:val="28"/>
      </w:rPr>
    </w:lvl>
  </w:abstractNum>
  <w:abstractNum w:abstractNumId="5" w15:restartNumberingAfterBreak="0">
    <w:nsid w:val="00000006"/>
    <w:multiLevelType w:val="singleLevel"/>
    <w:tmpl w:val="00000006"/>
    <w:name w:val="WW8Num5"/>
    <w:lvl w:ilvl="0">
      <w:start w:val="1"/>
      <w:numFmt w:val="bullet"/>
      <w:lvlText w:val=""/>
      <w:lvlJc w:val="left"/>
      <w:pPr>
        <w:tabs>
          <w:tab w:val="num" w:pos="0"/>
        </w:tabs>
        <w:ind w:left="1080" w:hanging="360"/>
      </w:pPr>
      <w:rPr>
        <w:rFonts w:ascii="Wingdings" w:hAnsi="Wingdings" w:cs="Wingdings" w:hint="default"/>
        <w:sz w:val="28"/>
        <w:szCs w:val="24"/>
      </w:rPr>
    </w:lvl>
  </w:abstractNum>
  <w:abstractNum w:abstractNumId="6" w15:restartNumberingAfterBreak="0">
    <w:nsid w:val="00000007"/>
    <w:multiLevelType w:val="singleLevel"/>
    <w:tmpl w:val="4BF0CD08"/>
    <w:name w:val="WW8Num6"/>
    <w:lvl w:ilvl="0">
      <w:start w:val="1"/>
      <w:numFmt w:val="bullet"/>
      <w:lvlText w:val=""/>
      <w:lvlJc w:val="left"/>
      <w:pPr>
        <w:tabs>
          <w:tab w:val="num" w:pos="0"/>
        </w:tabs>
        <w:ind w:left="720" w:hanging="360"/>
      </w:pPr>
      <w:rPr>
        <w:rFonts w:ascii="Symbol" w:hAnsi="Symbol" w:cs="Symbol" w:hint="default"/>
        <w:sz w:val="28"/>
        <w:szCs w:val="28"/>
      </w:rPr>
    </w:lvl>
  </w:abstractNum>
  <w:abstractNum w:abstractNumId="7" w15:restartNumberingAfterBreak="0">
    <w:nsid w:val="00000008"/>
    <w:multiLevelType w:val="singleLevel"/>
    <w:tmpl w:val="00000008"/>
    <w:name w:val="WW8Num7"/>
    <w:lvl w:ilvl="0">
      <w:start w:val="1"/>
      <w:numFmt w:val="decimal"/>
      <w:lvlText w:val="%1."/>
      <w:lvlJc w:val="left"/>
      <w:pPr>
        <w:tabs>
          <w:tab w:val="num" w:pos="0"/>
        </w:tabs>
        <w:ind w:left="1070" w:hanging="360"/>
      </w:pPr>
      <w:rPr>
        <w:rFonts w:ascii="Times New Roman" w:hAnsi="Times New Roman" w:cs="Times New Roman" w:hint="default"/>
        <w:b/>
        <w:color w:val="auto"/>
        <w:sz w:val="28"/>
        <w:szCs w:val="28"/>
      </w:rPr>
    </w:lvl>
  </w:abstractNum>
  <w:abstractNum w:abstractNumId="8" w15:restartNumberingAfterBreak="0">
    <w:nsid w:val="0000000A"/>
    <w:multiLevelType w:val="multilevel"/>
    <w:tmpl w:val="4A46E9BA"/>
    <w:name w:val="WW8Num9"/>
    <w:lvl w:ilvl="0">
      <w:start w:val="1"/>
      <w:numFmt w:val="decimal"/>
      <w:lvlText w:val="%1."/>
      <w:lvlJc w:val="left"/>
      <w:pPr>
        <w:tabs>
          <w:tab w:val="num" w:pos="0"/>
        </w:tabs>
        <w:ind w:left="720" w:hanging="360"/>
      </w:pPr>
      <w:rPr>
        <w:rFonts w:ascii="Times New Roman" w:hAnsi="Times New Roman" w:cs="Times New Roman" w:hint="default"/>
        <w:b/>
        <w:bCs/>
        <w:kern w:val="1"/>
        <w:sz w:val="28"/>
        <w:szCs w:val="24"/>
      </w:rPr>
    </w:lvl>
    <w:lvl w:ilvl="1">
      <w:start w:val="1"/>
      <w:numFmt w:val="lowerLetter"/>
      <w:lvlText w:val="%2."/>
      <w:lvlJc w:val="left"/>
      <w:pPr>
        <w:tabs>
          <w:tab w:val="num" w:pos="0"/>
        </w:tabs>
        <w:ind w:left="1440" w:hanging="360"/>
      </w:pPr>
      <w:rPr>
        <w:b/>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0000000B"/>
    <w:multiLevelType w:val="multilevel"/>
    <w:tmpl w:val="0000000B"/>
    <w:name w:val="WW8Num10"/>
    <w:lvl w:ilvl="0">
      <w:start w:val="1"/>
      <w:numFmt w:val="decimal"/>
      <w:lvlText w:val="%1."/>
      <w:lvlJc w:val="left"/>
      <w:pPr>
        <w:tabs>
          <w:tab w:val="num" w:pos="0"/>
        </w:tabs>
        <w:ind w:left="1080" w:hanging="360"/>
      </w:pPr>
      <w:rPr>
        <w:rFonts w:hint="default"/>
        <w:b/>
      </w:rPr>
    </w:lvl>
    <w:lvl w:ilvl="1">
      <w:start w:val="1"/>
      <w:numFmt w:val="decimal"/>
      <w:lvlText w:val="%1.%2."/>
      <w:lvlJc w:val="left"/>
      <w:pPr>
        <w:tabs>
          <w:tab w:val="num" w:pos="0"/>
        </w:tabs>
        <w:ind w:left="1440" w:hanging="720"/>
      </w:pPr>
      <w:rPr>
        <w:rFonts w:hint="default"/>
        <w:b/>
        <w:sz w:val="26"/>
      </w:rPr>
    </w:lvl>
    <w:lvl w:ilvl="2">
      <w:start w:val="1"/>
      <w:numFmt w:val="decimal"/>
      <w:lvlText w:val="%1.%2.%3."/>
      <w:lvlJc w:val="left"/>
      <w:pPr>
        <w:tabs>
          <w:tab w:val="num" w:pos="0"/>
        </w:tabs>
        <w:ind w:left="1440" w:hanging="720"/>
      </w:pPr>
      <w:rPr>
        <w:rFonts w:hint="default"/>
        <w:b w:val="0"/>
        <w:sz w:val="26"/>
      </w:rPr>
    </w:lvl>
    <w:lvl w:ilvl="3">
      <w:start w:val="1"/>
      <w:numFmt w:val="decimal"/>
      <w:lvlText w:val="%1.%2.%3.%4."/>
      <w:lvlJc w:val="left"/>
      <w:pPr>
        <w:tabs>
          <w:tab w:val="num" w:pos="0"/>
        </w:tabs>
        <w:ind w:left="1800" w:hanging="1080"/>
      </w:pPr>
      <w:rPr>
        <w:rFonts w:hint="default"/>
        <w:b w:val="0"/>
        <w:sz w:val="26"/>
      </w:rPr>
    </w:lvl>
    <w:lvl w:ilvl="4">
      <w:start w:val="1"/>
      <w:numFmt w:val="decimal"/>
      <w:lvlText w:val="%1.%2.%3.%4.%5."/>
      <w:lvlJc w:val="left"/>
      <w:pPr>
        <w:tabs>
          <w:tab w:val="num" w:pos="0"/>
        </w:tabs>
        <w:ind w:left="1800" w:hanging="1080"/>
      </w:pPr>
      <w:rPr>
        <w:rFonts w:hint="default"/>
        <w:b w:val="0"/>
        <w:sz w:val="26"/>
      </w:rPr>
    </w:lvl>
    <w:lvl w:ilvl="5">
      <w:start w:val="1"/>
      <w:numFmt w:val="decimal"/>
      <w:lvlText w:val="%1.%2.%3.%4.%5.%6."/>
      <w:lvlJc w:val="left"/>
      <w:pPr>
        <w:tabs>
          <w:tab w:val="num" w:pos="0"/>
        </w:tabs>
        <w:ind w:left="2160" w:hanging="1440"/>
      </w:pPr>
      <w:rPr>
        <w:rFonts w:hint="default"/>
        <w:b w:val="0"/>
        <w:sz w:val="26"/>
      </w:rPr>
    </w:lvl>
    <w:lvl w:ilvl="6">
      <w:start w:val="1"/>
      <w:numFmt w:val="decimal"/>
      <w:lvlText w:val="%1.%2.%3.%4.%5.%6.%7."/>
      <w:lvlJc w:val="left"/>
      <w:pPr>
        <w:tabs>
          <w:tab w:val="num" w:pos="0"/>
        </w:tabs>
        <w:ind w:left="2520" w:hanging="1800"/>
      </w:pPr>
      <w:rPr>
        <w:rFonts w:hint="default"/>
        <w:b w:val="0"/>
        <w:sz w:val="26"/>
      </w:rPr>
    </w:lvl>
    <w:lvl w:ilvl="7">
      <w:start w:val="1"/>
      <w:numFmt w:val="decimal"/>
      <w:lvlText w:val="%1.%2.%3.%4.%5.%6.%7.%8."/>
      <w:lvlJc w:val="left"/>
      <w:pPr>
        <w:tabs>
          <w:tab w:val="num" w:pos="0"/>
        </w:tabs>
        <w:ind w:left="2520" w:hanging="1800"/>
      </w:pPr>
      <w:rPr>
        <w:rFonts w:hint="default"/>
        <w:b w:val="0"/>
        <w:sz w:val="26"/>
      </w:rPr>
    </w:lvl>
    <w:lvl w:ilvl="8">
      <w:start w:val="1"/>
      <w:numFmt w:val="decimal"/>
      <w:lvlText w:val="%1.%2.%3.%4.%5.%6.%7.%8.%9."/>
      <w:lvlJc w:val="left"/>
      <w:pPr>
        <w:tabs>
          <w:tab w:val="num" w:pos="0"/>
        </w:tabs>
        <w:ind w:left="2880" w:hanging="2160"/>
      </w:pPr>
      <w:rPr>
        <w:rFonts w:hint="default"/>
        <w:b w:val="0"/>
        <w:sz w:val="26"/>
      </w:rPr>
    </w:lvl>
  </w:abstractNum>
  <w:abstractNum w:abstractNumId="10" w15:restartNumberingAfterBreak="0">
    <w:nsid w:val="0000000C"/>
    <w:multiLevelType w:val="multilevel"/>
    <w:tmpl w:val="0000000C"/>
    <w:name w:val="WW8Num11"/>
    <w:lvl w:ilvl="0">
      <w:start w:val="1"/>
      <w:numFmt w:val="bullet"/>
      <w:lvlText w:val=""/>
      <w:lvlJc w:val="left"/>
      <w:pPr>
        <w:tabs>
          <w:tab w:val="num" w:pos="0"/>
        </w:tabs>
        <w:ind w:left="720" w:hanging="360"/>
      </w:pPr>
      <w:rPr>
        <w:rFonts w:ascii="Symbol" w:hAnsi="Symbol" w:cs="Symbol" w:hint="default"/>
        <w:sz w:val="28"/>
        <w:szCs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sz w:val="28"/>
        <w:szCs w:val="24"/>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sz w:val="28"/>
        <w:szCs w:val="24"/>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0000000D"/>
    <w:multiLevelType w:val="singleLevel"/>
    <w:tmpl w:val="0000000D"/>
    <w:name w:val="WW8Num12"/>
    <w:lvl w:ilvl="0">
      <w:start w:val="1"/>
      <w:numFmt w:val="bullet"/>
      <w:lvlText w:val=""/>
      <w:lvlJc w:val="left"/>
      <w:pPr>
        <w:tabs>
          <w:tab w:val="num" w:pos="0"/>
        </w:tabs>
        <w:ind w:left="2160" w:hanging="360"/>
      </w:pPr>
      <w:rPr>
        <w:rFonts w:ascii="Symbol" w:hAnsi="Symbol" w:cs="Symbol" w:hint="default"/>
        <w:sz w:val="28"/>
        <w:szCs w:val="28"/>
      </w:rPr>
    </w:lvl>
  </w:abstractNum>
  <w:abstractNum w:abstractNumId="12" w15:restartNumberingAfterBreak="0">
    <w:nsid w:val="00000010"/>
    <w:multiLevelType w:val="singleLevel"/>
    <w:tmpl w:val="00000010"/>
    <w:name w:val="WW8Num15"/>
    <w:lvl w:ilvl="0">
      <w:start w:val="1"/>
      <w:numFmt w:val="bullet"/>
      <w:lvlText w:val=""/>
      <w:lvlJc w:val="left"/>
      <w:pPr>
        <w:tabs>
          <w:tab w:val="num" w:pos="0"/>
        </w:tabs>
        <w:ind w:left="720" w:hanging="360"/>
      </w:pPr>
      <w:rPr>
        <w:rFonts w:ascii="Symbol" w:hAnsi="Symbol" w:cs="Symbol" w:hint="default"/>
      </w:rPr>
    </w:lvl>
  </w:abstractNum>
  <w:abstractNum w:abstractNumId="13" w15:restartNumberingAfterBreak="0">
    <w:nsid w:val="00000014"/>
    <w:multiLevelType w:val="singleLevel"/>
    <w:tmpl w:val="00000014"/>
    <w:name w:val="WW8Num19"/>
    <w:lvl w:ilvl="0">
      <w:start w:val="1"/>
      <w:numFmt w:val="bullet"/>
      <w:lvlText w:val=""/>
      <w:lvlJc w:val="left"/>
      <w:pPr>
        <w:tabs>
          <w:tab w:val="num" w:pos="0"/>
        </w:tabs>
        <w:ind w:left="1710" w:hanging="360"/>
      </w:pPr>
      <w:rPr>
        <w:rFonts w:ascii="Wingdings" w:hAnsi="Wingdings" w:cs="Wingdings" w:hint="default"/>
        <w:sz w:val="28"/>
        <w:szCs w:val="28"/>
      </w:rPr>
    </w:lvl>
  </w:abstractNum>
  <w:abstractNum w:abstractNumId="14" w15:restartNumberingAfterBreak="0">
    <w:nsid w:val="00000015"/>
    <w:multiLevelType w:val="singleLevel"/>
    <w:tmpl w:val="00000015"/>
    <w:name w:val="WW8Num20"/>
    <w:lvl w:ilvl="0">
      <w:start w:val="1"/>
      <w:numFmt w:val="bullet"/>
      <w:lvlText w:val=""/>
      <w:lvlJc w:val="left"/>
      <w:pPr>
        <w:tabs>
          <w:tab w:val="num" w:pos="0"/>
        </w:tabs>
        <w:ind w:left="1800" w:hanging="360"/>
      </w:pPr>
      <w:rPr>
        <w:rFonts w:ascii="Symbol" w:hAnsi="Symbol" w:cs="Symbol" w:hint="default"/>
        <w:sz w:val="28"/>
        <w:szCs w:val="28"/>
      </w:rPr>
    </w:lvl>
  </w:abstractNum>
  <w:abstractNum w:abstractNumId="15" w15:restartNumberingAfterBreak="0">
    <w:nsid w:val="00000018"/>
    <w:multiLevelType w:val="singleLevel"/>
    <w:tmpl w:val="00000018"/>
    <w:name w:val="WW8Num23"/>
    <w:lvl w:ilvl="0">
      <w:start w:val="1"/>
      <w:numFmt w:val="upperRoman"/>
      <w:lvlText w:val="%1."/>
      <w:lvlJc w:val="left"/>
      <w:pPr>
        <w:tabs>
          <w:tab w:val="num" w:pos="0"/>
        </w:tabs>
        <w:ind w:left="1080" w:hanging="720"/>
      </w:pPr>
      <w:rPr>
        <w:rFonts w:ascii="Times New Roman" w:hAnsi="Times New Roman" w:cs="Times New Roman" w:hint="default"/>
        <w:b/>
        <w:bCs/>
        <w:sz w:val="32"/>
        <w:szCs w:val="24"/>
      </w:rPr>
    </w:lvl>
  </w:abstractNum>
  <w:abstractNum w:abstractNumId="16" w15:restartNumberingAfterBreak="0">
    <w:nsid w:val="00000019"/>
    <w:multiLevelType w:val="singleLevel"/>
    <w:tmpl w:val="00000019"/>
    <w:name w:val="WW8Num24"/>
    <w:lvl w:ilvl="0">
      <w:start w:val="1"/>
      <w:numFmt w:val="bullet"/>
      <w:lvlText w:val=""/>
      <w:lvlJc w:val="left"/>
      <w:pPr>
        <w:tabs>
          <w:tab w:val="num" w:pos="0"/>
        </w:tabs>
        <w:ind w:left="2160" w:hanging="360"/>
      </w:pPr>
      <w:rPr>
        <w:rFonts w:ascii="Symbol" w:hAnsi="Symbol" w:cs="Symbol" w:hint="default"/>
      </w:rPr>
    </w:lvl>
  </w:abstractNum>
  <w:abstractNum w:abstractNumId="17" w15:restartNumberingAfterBreak="0">
    <w:nsid w:val="0000001A"/>
    <w:multiLevelType w:val="singleLevel"/>
    <w:tmpl w:val="0000001A"/>
    <w:name w:val="WW8Num25"/>
    <w:lvl w:ilvl="0">
      <w:start w:val="1"/>
      <w:numFmt w:val="bullet"/>
      <w:lvlText w:val=""/>
      <w:lvlJc w:val="left"/>
      <w:pPr>
        <w:tabs>
          <w:tab w:val="num" w:pos="0"/>
        </w:tabs>
        <w:ind w:left="1800" w:hanging="360"/>
      </w:pPr>
      <w:rPr>
        <w:rFonts w:ascii="Symbol" w:hAnsi="Symbol" w:cs="Symbol" w:hint="default"/>
        <w:sz w:val="28"/>
        <w:szCs w:val="28"/>
      </w:rPr>
    </w:lvl>
  </w:abstractNum>
  <w:abstractNum w:abstractNumId="18" w15:restartNumberingAfterBreak="0">
    <w:nsid w:val="0000001B"/>
    <w:multiLevelType w:val="singleLevel"/>
    <w:tmpl w:val="0000001B"/>
    <w:name w:val="WW8Num26"/>
    <w:lvl w:ilvl="0">
      <w:start w:val="1"/>
      <w:numFmt w:val="bullet"/>
      <w:lvlText w:val="-"/>
      <w:lvlJc w:val="left"/>
      <w:pPr>
        <w:tabs>
          <w:tab w:val="num" w:pos="0"/>
        </w:tabs>
        <w:ind w:left="1080" w:hanging="360"/>
      </w:pPr>
      <w:rPr>
        <w:rFonts w:ascii="Calibri" w:hAnsi="Calibri" w:cs="Times New Roman" w:hint="default"/>
      </w:rPr>
    </w:lvl>
  </w:abstractNum>
  <w:abstractNum w:abstractNumId="19" w15:restartNumberingAfterBreak="0">
    <w:nsid w:val="0000001F"/>
    <w:multiLevelType w:val="singleLevel"/>
    <w:tmpl w:val="0000001F"/>
    <w:name w:val="WW8Num30"/>
    <w:lvl w:ilvl="0">
      <w:start w:val="1"/>
      <w:numFmt w:val="bullet"/>
      <w:lvlText w:val=""/>
      <w:lvlJc w:val="left"/>
      <w:pPr>
        <w:tabs>
          <w:tab w:val="num" w:pos="0"/>
        </w:tabs>
        <w:ind w:left="1080" w:hanging="360"/>
      </w:pPr>
      <w:rPr>
        <w:rFonts w:ascii="Wingdings" w:hAnsi="Wingdings" w:cs="Wingdings" w:hint="default"/>
      </w:rPr>
    </w:lvl>
  </w:abstractNum>
  <w:abstractNum w:abstractNumId="20" w15:restartNumberingAfterBreak="0">
    <w:nsid w:val="00000024"/>
    <w:multiLevelType w:val="singleLevel"/>
    <w:tmpl w:val="00000024"/>
    <w:name w:val="WW8Num35"/>
    <w:lvl w:ilvl="0">
      <w:start w:val="1"/>
      <w:numFmt w:val="bullet"/>
      <w:lvlText w:val=""/>
      <w:lvlJc w:val="left"/>
      <w:pPr>
        <w:tabs>
          <w:tab w:val="num" w:pos="0"/>
        </w:tabs>
        <w:ind w:left="1710" w:hanging="360"/>
      </w:pPr>
      <w:rPr>
        <w:rFonts w:ascii="Wingdings" w:hAnsi="Wingdings" w:cs="Wingdings" w:hint="default"/>
      </w:rPr>
    </w:lvl>
  </w:abstractNum>
  <w:abstractNum w:abstractNumId="21" w15:restartNumberingAfterBreak="0">
    <w:nsid w:val="00000028"/>
    <w:multiLevelType w:val="singleLevel"/>
    <w:tmpl w:val="20F6DC32"/>
    <w:name w:val="WW8Num39"/>
    <w:lvl w:ilvl="0">
      <w:start w:val="1"/>
      <w:numFmt w:val="decimal"/>
      <w:lvlText w:val="%1."/>
      <w:lvlJc w:val="left"/>
      <w:pPr>
        <w:tabs>
          <w:tab w:val="num" w:pos="0"/>
        </w:tabs>
        <w:ind w:left="720" w:hanging="360"/>
      </w:pPr>
      <w:rPr>
        <w:rFonts w:hint="default"/>
        <w:b/>
      </w:rPr>
    </w:lvl>
  </w:abstractNum>
  <w:abstractNum w:abstractNumId="22" w15:restartNumberingAfterBreak="0">
    <w:nsid w:val="08DD303B"/>
    <w:multiLevelType w:val="hybridMultilevel"/>
    <w:tmpl w:val="07965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D785CAA"/>
    <w:multiLevelType w:val="hybridMultilevel"/>
    <w:tmpl w:val="836E8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0132E6"/>
    <w:multiLevelType w:val="hybridMultilevel"/>
    <w:tmpl w:val="A08810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3716C5C"/>
    <w:multiLevelType w:val="multilevel"/>
    <w:tmpl w:val="BB2E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4F0895"/>
    <w:multiLevelType w:val="hybridMultilevel"/>
    <w:tmpl w:val="B6906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8246BD"/>
    <w:multiLevelType w:val="hybridMultilevel"/>
    <w:tmpl w:val="E5A20F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10B4884"/>
    <w:multiLevelType w:val="hybridMultilevel"/>
    <w:tmpl w:val="73867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C87B64"/>
    <w:multiLevelType w:val="hybridMultilevel"/>
    <w:tmpl w:val="FC54B9A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B174896"/>
    <w:multiLevelType w:val="hybridMultilevel"/>
    <w:tmpl w:val="C1125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33721C"/>
    <w:multiLevelType w:val="hybridMultilevel"/>
    <w:tmpl w:val="E38C04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906147"/>
    <w:multiLevelType w:val="hybridMultilevel"/>
    <w:tmpl w:val="7068A8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68540B5"/>
    <w:multiLevelType w:val="hybridMultilevel"/>
    <w:tmpl w:val="3C26CC4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4" w15:restartNumberingAfterBreak="0">
    <w:nsid w:val="6B710DF1"/>
    <w:multiLevelType w:val="hybridMultilevel"/>
    <w:tmpl w:val="2AE04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C2D3D1E"/>
    <w:multiLevelType w:val="hybridMultilevel"/>
    <w:tmpl w:val="B7641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3"/>
  </w:num>
  <w:num w:numId="24">
    <w:abstractNumId w:val="29"/>
  </w:num>
  <w:num w:numId="25">
    <w:abstractNumId w:val="32"/>
  </w:num>
  <w:num w:numId="26">
    <w:abstractNumId w:val="30"/>
  </w:num>
  <w:num w:numId="27">
    <w:abstractNumId w:val="28"/>
  </w:num>
  <w:num w:numId="28">
    <w:abstractNumId w:val="26"/>
  </w:num>
  <w:num w:numId="29">
    <w:abstractNumId w:val="35"/>
  </w:num>
  <w:num w:numId="30">
    <w:abstractNumId w:val="22"/>
  </w:num>
  <w:num w:numId="31">
    <w:abstractNumId w:val="31"/>
  </w:num>
  <w:num w:numId="32">
    <w:abstractNumId w:val="27"/>
  </w:num>
  <w:num w:numId="33">
    <w:abstractNumId w:val="24"/>
  </w:num>
  <w:num w:numId="34">
    <w:abstractNumId w:val="33"/>
  </w:num>
  <w:num w:numId="35">
    <w:abstractNumId w:val="34"/>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F4"/>
    <w:rsid w:val="002406F4"/>
    <w:rsid w:val="003264EC"/>
    <w:rsid w:val="003B0E72"/>
    <w:rsid w:val="004D3046"/>
    <w:rsid w:val="009E41D0"/>
    <w:rsid w:val="00B83848"/>
    <w:rsid w:val="00E64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5303"/>
  <w15:chartTrackingRefBased/>
  <w15:docId w15:val="{BE932222-1A90-4EE0-A507-928ADC4B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6F4"/>
    <w:pPr>
      <w:suppressAutoHyphens/>
      <w:spacing w:after="0" w:line="240" w:lineRule="auto"/>
    </w:pPr>
    <w:rPr>
      <w:rFonts w:ascii="VNI-Times" w:eastAsia="Times New Roman" w:hAnsi="VNI-Times" w:cs="VNI-Times"/>
      <w:sz w:val="24"/>
      <w:szCs w:val="20"/>
      <w:lang w:eastAsia="zh-CN"/>
    </w:rPr>
  </w:style>
  <w:style w:type="paragraph" w:styleId="Heading1">
    <w:name w:val="heading 1"/>
    <w:basedOn w:val="Normal"/>
    <w:next w:val="Normal"/>
    <w:link w:val="Heading1Char"/>
    <w:qFormat/>
    <w:rsid w:val="002406F4"/>
    <w:pPr>
      <w:keepNext/>
      <w:numPr>
        <w:numId w:val="1"/>
      </w:numPr>
      <w:spacing w:before="80" w:after="80"/>
      <w:jc w:val="center"/>
      <w:outlineLvl w:val="0"/>
    </w:pPr>
    <w:rPr>
      <w:b/>
      <w:bCs/>
    </w:rPr>
  </w:style>
  <w:style w:type="paragraph" w:styleId="Heading2">
    <w:name w:val="heading 2"/>
    <w:basedOn w:val="Normal"/>
    <w:next w:val="Normal"/>
    <w:link w:val="Heading2Char"/>
    <w:qFormat/>
    <w:rsid w:val="002406F4"/>
    <w:pPr>
      <w:keepNext/>
      <w:numPr>
        <w:ilvl w:val="1"/>
        <w:numId w:val="1"/>
      </w:numPr>
      <w:tabs>
        <w:tab w:val="left" w:pos="5400"/>
        <w:tab w:val="left" w:pos="6300"/>
      </w:tabs>
      <w:spacing w:before="80" w:after="80"/>
      <w:outlineLvl w:val="1"/>
    </w:pPr>
    <w:rPr>
      <w:sz w:val="28"/>
    </w:rPr>
  </w:style>
  <w:style w:type="paragraph" w:styleId="Heading3">
    <w:name w:val="heading 3"/>
    <w:basedOn w:val="Normal"/>
    <w:next w:val="Normal"/>
    <w:link w:val="Heading3Char"/>
    <w:qFormat/>
    <w:rsid w:val="002406F4"/>
    <w:pPr>
      <w:keepNext/>
      <w:numPr>
        <w:ilvl w:val="2"/>
        <w:numId w:val="1"/>
      </w:numPr>
      <w:tabs>
        <w:tab w:val="left" w:pos="5400"/>
        <w:tab w:val="left" w:pos="6300"/>
      </w:tabs>
      <w:spacing w:before="80" w:after="80"/>
      <w:outlineLvl w:val="2"/>
    </w:pPr>
    <w:rPr>
      <w:sz w:val="36"/>
    </w:rPr>
  </w:style>
  <w:style w:type="paragraph" w:styleId="Heading4">
    <w:name w:val="heading 4"/>
    <w:basedOn w:val="Normal"/>
    <w:next w:val="Normal"/>
    <w:link w:val="Heading4Char"/>
    <w:qFormat/>
    <w:rsid w:val="002406F4"/>
    <w:pPr>
      <w:keepNext/>
      <w:numPr>
        <w:ilvl w:val="3"/>
        <w:numId w:val="1"/>
      </w:numPr>
      <w:tabs>
        <w:tab w:val="left" w:pos="2280"/>
      </w:tabs>
      <w:spacing w:before="80" w:after="80"/>
      <w:ind w:left="240" w:hanging="2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06F4"/>
    <w:rPr>
      <w:rFonts w:ascii="VNI-Times" w:eastAsia="Times New Roman" w:hAnsi="VNI-Times" w:cs="VNI-Times"/>
      <w:b/>
      <w:bCs/>
      <w:sz w:val="24"/>
      <w:szCs w:val="20"/>
      <w:lang w:eastAsia="zh-CN"/>
    </w:rPr>
  </w:style>
  <w:style w:type="character" w:customStyle="1" w:styleId="Heading2Char">
    <w:name w:val="Heading 2 Char"/>
    <w:basedOn w:val="DefaultParagraphFont"/>
    <w:link w:val="Heading2"/>
    <w:rsid w:val="002406F4"/>
    <w:rPr>
      <w:rFonts w:ascii="VNI-Times" w:eastAsia="Times New Roman" w:hAnsi="VNI-Times" w:cs="VNI-Times"/>
      <w:sz w:val="28"/>
      <w:szCs w:val="20"/>
      <w:lang w:eastAsia="zh-CN"/>
    </w:rPr>
  </w:style>
  <w:style w:type="character" w:customStyle="1" w:styleId="Heading3Char">
    <w:name w:val="Heading 3 Char"/>
    <w:basedOn w:val="DefaultParagraphFont"/>
    <w:link w:val="Heading3"/>
    <w:rsid w:val="002406F4"/>
    <w:rPr>
      <w:rFonts w:ascii="VNI-Times" w:eastAsia="Times New Roman" w:hAnsi="VNI-Times" w:cs="VNI-Times"/>
      <w:sz w:val="36"/>
      <w:szCs w:val="20"/>
      <w:lang w:eastAsia="zh-CN"/>
    </w:rPr>
  </w:style>
  <w:style w:type="character" w:customStyle="1" w:styleId="Heading4Char">
    <w:name w:val="Heading 4 Char"/>
    <w:basedOn w:val="DefaultParagraphFont"/>
    <w:link w:val="Heading4"/>
    <w:rsid w:val="002406F4"/>
    <w:rPr>
      <w:rFonts w:ascii="VNI-Times" w:eastAsia="Times New Roman" w:hAnsi="VNI-Times" w:cs="VNI-Times"/>
      <w:b/>
      <w:bCs/>
      <w:sz w:val="24"/>
      <w:szCs w:val="20"/>
      <w:lang w:eastAsia="zh-CN"/>
    </w:rPr>
  </w:style>
  <w:style w:type="character" w:customStyle="1" w:styleId="WW8Num1z0">
    <w:name w:val="WW8Num1z0"/>
    <w:rsid w:val="002406F4"/>
    <w:rPr>
      <w:rFonts w:ascii="Symbol" w:hAnsi="Symbol" w:cs="Symbol" w:hint="default"/>
      <w:sz w:val="28"/>
      <w:szCs w:val="28"/>
    </w:rPr>
  </w:style>
  <w:style w:type="character" w:customStyle="1" w:styleId="WW8Num1z1">
    <w:name w:val="WW8Num1z1"/>
    <w:rsid w:val="002406F4"/>
    <w:rPr>
      <w:rFonts w:ascii="Courier New" w:hAnsi="Courier New" w:cs="Courier New" w:hint="default"/>
    </w:rPr>
  </w:style>
  <w:style w:type="character" w:customStyle="1" w:styleId="WW8Num1z2">
    <w:name w:val="WW8Num1z2"/>
    <w:rsid w:val="002406F4"/>
    <w:rPr>
      <w:rFonts w:ascii="Wingdings" w:hAnsi="Wingdings" w:cs="Wingdings" w:hint="default"/>
    </w:rPr>
  </w:style>
  <w:style w:type="character" w:customStyle="1" w:styleId="WW8Num2z0">
    <w:name w:val="WW8Num2z0"/>
    <w:rsid w:val="002406F4"/>
    <w:rPr>
      <w:rFonts w:ascii="Symbol" w:hAnsi="Symbol" w:cs="Symbol" w:hint="default"/>
    </w:rPr>
  </w:style>
  <w:style w:type="character" w:customStyle="1" w:styleId="WW8Num2z1">
    <w:name w:val="WW8Num2z1"/>
    <w:rsid w:val="002406F4"/>
    <w:rPr>
      <w:rFonts w:ascii="Courier New" w:hAnsi="Courier New" w:cs="Courier New" w:hint="default"/>
    </w:rPr>
  </w:style>
  <w:style w:type="character" w:customStyle="1" w:styleId="WW8Num2z2">
    <w:name w:val="WW8Num2z2"/>
    <w:rsid w:val="002406F4"/>
    <w:rPr>
      <w:rFonts w:ascii="Wingdings" w:hAnsi="Wingdings" w:cs="Wingdings" w:hint="default"/>
    </w:rPr>
  </w:style>
  <w:style w:type="character" w:customStyle="1" w:styleId="WW8Num3z0">
    <w:name w:val="WW8Num3z0"/>
    <w:rsid w:val="002406F4"/>
    <w:rPr>
      <w:rFonts w:ascii="Wingdings" w:hAnsi="Wingdings" w:cs="Wingdings" w:hint="default"/>
      <w:sz w:val="28"/>
      <w:szCs w:val="28"/>
    </w:rPr>
  </w:style>
  <w:style w:type="character" w:customStyle="1" w:styleId="WW8Num3z1">
    <w:name w:val="WW8Num3z1"/>
    <w:rsid w:val="002406F4"/>
    <w:rPr>
      <w:rFonts w:ascii="Courier New" w:hAnsi="Courier New" w:cs="Courier New" w:hint="default"/>
    </w:rPr>
  </w:style>
  <w:style w:type="character" w:customStyle="1" w:styleId="WW8Num3z3">
    <w:name w:val="WW8Num3z3"/>
    <w:rsid w:val="002406F4"/>
    <w:rPr>
      <w:rFonts w:ascii="Symbol" w:hAnsi="Symbol" w:cs="Symbol" w:hint="default"/>
    </w:rPr>
  </w:style>
  <w:style w:type="character" w:customStyle="1" w:styleId="WW8Num4z0">
    <w:name w:val="WW8Num4z0"/>
    <w:rsid w:val="002406F4"/>
    <w:rPr>
      <w:rFonts w:ascii="Wingdings" w:hAnsi="Wingdings" w:cs="Wingdings" w:hint="default"/>
      <w:sz w:val="28"/>
      <w:szCs w:val="28"/>
    </w:rPr>
  </w:style>
  <w:style w:type="character" w:customStyle="1" w:styleId="WW8Num4z1">
    <w:name w:val="WW8Num4z1"/>
    <w:rsid w:val="002406F4"/>
    <w:rPr>
      <w:rFonts w:ascii="Courier New" w:hAnsi="Courier New" w:cs="Courier New" w:hint="default"/>
    </w:rPr>
  </w:style>
  <w:style w:type="character" w:customStyle="1" w:styleId="WW8Num4z3">
    <w:name w:val="WW8Num4z3"/>
    <w:rsid w:val="002406F4"/>
    <w:rPr>
      <w:rFonts w:ascii="Symbol" w:hAnsi="Symbol" w:cs="Symbol" w:hint="default"/>
    </w:rPr>
  </w:style>
  <w:style w:type="character" w:customStyle="1" w:styleId="WW8Num5z0">
    <w:name w:val="WW8Num5z0"/>
    <w:rsid w:val="002406F4"/>
    <w:rPr>
      <w:rFonts w:ascii="Wingdings" w:hAnsi="Wingdings" w:cs="Wingdings" w:hint="default"/>
      <w:sz w:val="28"/>
      <w:szCs w:val="24"/>
    </w:rPr>
  </w:style>
  <w:style w:type="character" w:customStyle="1" w:styleId="WW8Num5z1">
    <w:name w:val="WW8Num5z1"/>
    <w:rsid w:val="002406F4"/>
    <w:rPr>
      <w:rFonts w:ascii="Courier New" w:hAnsi="Courier New" w:cs="Courier New" w:hint="default"/>
    </w:rPr>
  </w:style>
  <w:style w:type="character" w:customStyle="1" w:styleId="WW8Num5z3">
    <w:name w:val="WW8Num5z3"/>
    <w:rsid w:val="002406F4"/>
    <w:rPr>
      <w:rFonts w:ascii="Symbol" w:hAnsi="Symbol" w:cs="Symbol" w:hint="default"/>
    </w:rPr>
  </w:style>
  <w:style w:type="character" w:customStyle="1" w:styleId="WW8Num6z0">
    <w:name w:val="WW8Num6z0"/>
    <w:rsid w:val="002406F4"/>
    <w:rPr>
      <w:rFonts w:ascii="Symbol" w:hAnsi="Symbol" w:cs="Symbol" w:hint="default"/>
    </w:rPr>
  </w:style>
  <w:style w:type="character" w:customStyle="1" w:styleId="WW8Num6z1">
    <w:name w:val="WW8Num6z1"/>
    <w:rsid w:val="002406F4"/>
    <w:rPr>
      <w:rFonts w:ascii="Courier New" w:hAnsi="Courier New" w:cs="Courier New" w:hint="default"/>
    </w:rPr>
  </w:style>
  <w:style w:type="character" w:customStyle="1" w:styleId="WW8Num6z2">
    <w:name w:val="WW8Num6z2"/>
    <w:rsid w:val="002406F4"/>
    <w:rPr>
      <w:rFonts w:ascii="Wingdings" w:hAnsi="Wingdings" w:cs="Wingdings" w:hint="default"/>
    </w:rPr>
  </w:style>
  <w:style w:type="character" w:customStyle="1" w:styleId="WW8Num7z0">
    <w:name w:val="WW8Num7z0"/>
    <w:rsid w:val="002406F4"/>
    <w:rPr>
      <w:rFonts w:ascii="Times New Roman" w:hAnsi="Times New Roman" w:cs="Times New Roman" w:hint="default"/>
      <w:b/>
      <w:color w:val="auto"/>
      <w:sz w:val="28"/>
      <w:szCs w:val="28"/>
    </w:rPr>
  </w:style>
  <w:style w:type="character" w:customStyle="1" w:styleId="WW8Num7z1">
    <w:name w:val="WW8Num7z1"/>
    <w:rsid w:val="002406F4"/>
  </w:style>
  <w:style w:type="character" w:customStyle="1" w:styleId="WW8Num7z2">
    <w:name w:val="WW8Num7z2"/>
    <w:rsid w:val="002406F4"/>
  </w:style>
  <w:style w:type="character" w:customStyle="1" w:styleId="WW8Num7z3">
    <w:name w:val="WW8Num7z3"/>
    <w:rsid w:val="002406F4"/>
  </w:style>
  <w:style w:type="character" w:customStyle="1" w:styleId="WW8Num7z4">
    <w:name w:val="WW8Num7z4"/>
    <w:rsid w:val="002406F4"/>
  </w:style>
  <w:style w:type="character" w:customStyle="1" w:styleId="WW8Num7z5">
    <w:name w:val="WW8Num7z5"/>
    <w:rsid w:val="002406F4"/>
  </w:style>
  <w:style w:type="character" w:customStyle="1" w:styleId="WW8Num7z6">
    <w:name w:val="WW8Num7z6"/>
    <w:rsid w:val="002406F4"/>
  </w:style>
  <w:style w:type="character" w:customStyle="1" w:styleId="WW8Num7z7">
    <w:name w:val="WW8Num7z7"/>
    <w:rsid w:val="002406F4"/>
  </w:style>
  <w:style w:type="character" w:customStyle="1" w:styleId="WW8Num7z8">
    <w:name w:val="WW8Num7z8"/>
    <w:rsid w:val="002406F4"/>
  </w:style>
  <w:style w:type="character" w:customStyle="1" w:styleId="WW8Num8z0">
    <w:name w:val="WW8Num8z0"/>
    <w:rsid w:val="002406F4"/>
    <w:rPr>
      <w:rFonts w:ascii="Wingdings" w:hAnsi="Wingdings" w:cs="Wingdings" w:hint="default"/>
      <w:b w:val="0"/>
      <w:i w:val="0"/>
      <w:strike w:val="0"/>
      <w:dstrike w:val="0"/>
      <w:color w:val="000000"/>
      <w:position w:val="0"/>
      <w:sz w:val="28"/>
      <w:szCs w:val="28"/>
      <w:u w:val="none" w:color="000000"/>
      <w:shd w:val="clear" w:color="auto" w:fill="auto"/>
      <w:vertAlign w:val="baseline"/>
    </w:rPr>
  </w:style>
  <w:style w:type="character" w:customStyle="1" w:styleId="WW8Num8z1">
    <w:name w:val="WW8Num8z1"/>
    <w:rsid w:val="002406F4"/>
    <w:rPr>
      <w:rFonts w:ascii="Courier New" w:hAnsi="Courier New" w:cs="Courier New" w:hint="default"/>
    </w:rPr>
  </w:style>
  <w:style w:type="character" w:customStyle="1" w:styleId="WW8Num8z2">
    <w:name w:val="WW8Num8z2"/>
    <w:rsid w:val="002406F4"/>
    <w:rPr>
      <w:rFonts w:ascii="Wingdings" w:hAnsi="Wingdings" w:cs="Wingdings" w:hint="default"/>
    </w:rPr>
  </w:style>
  <w:style w:type="character" w:customStyle="1" w:styleId="WW8Num8z3">
    <w:name w:val="WW8Num8z3"/>
    <w:rsid w:val="002406F4"/>
    <w:rPr>
      <w:rFonts w:ascii="Symbol" w:hAnsi="Symbol" w:cs="Symbol" w:hint="default"/>
    </w:rPr>
  </w:style>
  <w:style w:type="character" w:customStyle="1" w:styleId="WW8Num9z0">
    <w:name w:val="WW8Num9z0"/>
    <w:rsid w:val="002406F4"/>
    <w:rPr>
      <w:rFonts w:ascii="Times New Roman" w:hAnsi="Times New Roman" w:cs="Times New Roman" w:hint="default"/>
      <w:b/>
      <w:bCs/>
      <w:kern w:val="1"/>
      <w:sz w:val="28"/>
      <w:szCs w:val="24"/>
    </w:rPr>
  </w:style>
  <w:style w:type="character" w:customStyle="1" w:styleId="WW8Num9z1">
    <w:name w:val="WW8Num9z1"/>
    <w:rsid w:val="002406F4"/>
  </w:style>
  <w:style w:type="character" w:customStyle="1" w:styleId="WW8Num9z2">
    <w:name w:val="WW8Num9z2"/>
    <w:rsid w:val="002406F4"/>
  </w:style>
  <w:style w:type="character" w:customStyle="1" w:styleId="WW8Num9z3">
    <w:name w:val="WW8Num9z3"/>
    <w:rsid w:val="002406F4"/>
  </w:style>
  <w:style w:type="character" w:customStyle="1" w:styleId="WW8Num9z4">
    <w:name w:val="WW8Num9z4"/>
    <w:rsid w:val="002406F4"/>
  </w:style>
  <w:style w:type="character" w:customStyle="1" w:styleId="WW8Num9z5">
    <w:name w:val="WW8Num9z5"/>
    <w:rsid w:val="002406F4"/>
  </w:style>
  <w:style w:type="character" w:customStyle="1" w:styleId="WW8Num9z6">
    <w:name w:val="WW8Num9z6"/>
    <w:rsid w:val="002406F4"/>
  </w:style>
  <w:style w:type="character" w:customStyle="1" w:styleId="WW8Num9z7">
    <w:name w:val="WW8Num9z7"/>
    <w:rsid w:val="002406F4"/>
  </w:style>
  <w:style w:type="character" w:customStyle="1" w:styleId="WW8Num9z8">
    <w:name w:val="WW8Num9z8"/>
    <w:rsid w:val="002406F4"/>
  </w:style>
  <w:style w:type="character" w:customStyle="1" w:styleId="WW8Num10z0">
    <w:name w:val="WW8Num10z0"/>
    <w:rsid w:val="002406F4"/>
    <w:rPr>
      <w:rFonts w:hint="default"/>
      <w:b/>
    </w:rPr>
  </w:style>
  <w:style w:type="character" w:customStyle="1" w:styleId="WW8Num10z1">
    <w:name w:val="WW8Num10z1"/>
    <w:rsid w:val="002406F4"/>
    <w:rPr>
      <w:rFonts w:hint="default"/>
      <w:b/>
      <w:sz w:val="26"/>
    </w:rPr>
  </w:style>
  <w:style w:type="character" w:customStyle="1" w:styleId="WW8Num10z2">
    <w:name w:val="WW8Num10z2"/>
    <w:rsid w:val="002406F4"/>
    <w:rPr>
      <w:rFonts w:hint="default"/>
      <w:b w:val="0"/>
      <w:sz w:val="26"/>
    </w:rPr>
  </w:style>
  <w:style w:type="character" w:customStyle="1" w:styleId="WW8Num11z0">
    <w:name w:val="WW8Num11z0"/>
    <w:rsid w:val="002406F4"/>
    <w:rPr>
      <w:rFonts w:ascii="Symbol" w:hAnsi="Symbol" w:cs="Symbol" w:hint="default"/>
      <w:sz w:val="28"/>
      <w:szCs w:val="24"/>
    </w:rPr>
  </w:style>
  <w:style w:type="character" w:customStyle="1" w:styleId="WW8Num11z1">
    <w:name w:val="WW8Num11z1"/>
    <w:rsid w:val="002406F4"/>
    <w:rPr>
      <w:rFonts w:ascii="Courier New" w:hAnsi="Courier New" w:cs="Courier New" w:hint="default"/>
    </w:rPr>
  </w:style>
  <w:style w:type="character" w:customStyle="1" w:styleId="WW8Num11z2">
    <w:name w:val="WW8Num11z2"/>
    <w:rsid w:val="002406F4"/>
    <w:rPr>
      <w:rFonts w:ascii="Wingdings" w:hAnsi="Wingdings" w:cs="Wingdings" w:hint="default"/>
    </w:rPr>
  </w:style>
  <w:style w:type="character" w:customStyle="1" w:styleId="WW8Num12z0">
    <w:name w:val="WW8Num12z0"/>
    <w:rsid w:val="002406F4"/>
    <w:rPr>
      <w:rFonts w:ascii="Symbol" w:hAnsi="Symbol" w:cs="Symbol" w:hint="default"/>
      <w:sz w:val="28"/>
      <w:szCs w:val="28"/>
    </w:rPr>
  </w:style>
  <w:style w:type="character" w:customStyle="1" w:styleId="WW8Num12z1">
    <w:name w:val="WW8Num12z1"/>
    <w:rsid w:val="002406F4"/>
    <w:rPr>
      <w:rFonts w:ascii="Courier New" w:hAnsi="Courier New" w:cs="Courier New" w:hint="default"/>
    </w:rPr>
  </w:style>
  <w:style w:type="character" w:customStyle="1" w:styleId="WW8Num12z2">
    <w:name w:val="WW8Num12z2"/>
    <w:rsid w:val="002406F4"/>
    <w:rPr>
      <w:rFonts w:ascii="Wingdings" w:hAnsi="Wingdings" w:cs="Wingdings" w:hint="default"/>
    </w:rPr>
  </w:style>
  <w:style w:type="character" w:customStyle="1" w:styleId="WW8Num13z0">
    <w:name w:val="WW8Num13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13z1">
    <w:name w:val="WW8Num13z1"/>
    <w:rsid w:val="002406F4"/>
    <w:rPr>
      <w:rFonts w:ascii="Arial" w:eastAsia="Arial" w:hAnsi="Arial" w:cs="Arial"/>
      <w:b w:val="0"/>
      <w:i w:val="0"/>
      <w:strike w:val="0"/>
      <w:dstrike w:val="0"/>
      <w:color w:val="000000"/>
      <w:position w:val="0"/>
      <w:sz w:val="28"/>
      <w:szCs w:val="28"/>
      <w:u w:val="none" w:color="000000"/>
      <w:shd w:val="clear" w:color="auto" w:fill="auto"/>
      <w:vertAlign w:val="baseline"/>
    </w:rPr>
  </w:style>
  <w:style w:type="character" w:customStyle="1" w:styleId="WW8Num13z2">
    <w:name w:val="WW8Num13z2"/>
    <w:rsid w:val="002406F4"/>
    <w:rPr>
      <w:rFonts w:ascii="Courier New" w:eastAsia="Courier New" w:hAnsi="Courier New" w:cs="Courier New"/>
      <w:b w:val="0"/>
      <w:i w:val="0"/>
      <w:strike w:val="0"/>
      <w:dstrike w:val="0"/>
      <w:color w:val="000000"/>
      <w:position w:val="0"/>
      <w:sz w:val="28"/>
      <w:szCs w:val="28"/>
      <w:u w:val="none" w:color="000000"/>
      <w:shd w:val="clear" w:color="auto" w:fill="auto"/>
      <w:vertAlign w:val="baseline"/>
    </w:rPr>
  </w:style>
  <w:style w:type="character" w:customStyle="1" w:styleId="WW8Num14z0">
    <w:name w:val="WW8Num14z0"/>
    <w:rsid w:val="002406F4"/>
    <w:rPr>
      <w:rFonts w:ascii="Wingdings" w:hAnsi="Wingdings" w:cs="Wingdings" w:hint="default"/>
      <w:sz w:val="28"/>
      <w:szCs w:val="28"/>
    </w:rPr>
  </w:style>
  <w:style w:type="character" w:customStyle="1" w:styleId="WW8Num14z1">
    <w:name w:val="WW8Num14z1"/>
    <w:rsid w:val="002406F4"/>
    <w:rPr>
      <w:rFonts w:ascii="Courier New" w:hAnsi="Courier New" w:cs="Courier New" w:hint="default"/>
    </w:rPr>
  </w:style>
  <w:style w:type="character" w:customStyle="1" w:styleId="WW8Num14z3">
    <w:name w:val="WW8Num14z3"/>
    <w:rsid w:val="002406F4"/>
    <w:rPr>
      <w:rFonts w:ascii="Symbol" w:hAnsi="Symbol" w:cs="Symbol" w:hint="default"/>
    </w:rPr>
  </w:style>
  <w:style w:type="character" w:customStyle="1" w:styleId="WW8Num15z0">
    <w:name w:val="WW8Num15z0"/>
    <w:rsid w:val="002406F4"/>
    <w:rPr>
      <w:rFonts w:ascii="Symbol" w:hAnsi="Symbol" w:cs="Symbol" w:hint="default"/>
    </w:rPr>
  </w:style>
  <w:style w:type="character" w:customStyle="1" w:styleId="WW8Num15z1">
    <w:name w:val="WW8Num15z1"/>
    <w:rsid w:val="002406F4"/>
    <w:rPr>
      <w:rFonts w:ascii="Courier New" w:hAnsi="Courier New" w:cs="Courier New" w:hint="default"/>
    </w:rPr>
  </w:style>
  <w:style w:type="character" w:customStyle="1" w:styleId="WW8Num15z2">
    <w:name w:val="WW8Num15z2"/>
    <w:rsid w:val="002406F4"/>
    <w:rPr>
      <w:rFonts w:ascii="Wingdings" w:hAnsi="Wingdings" w:cs="Wingdings" w:hint="default"/>
    </w:rPr>
  </w:style>
  <w:style w:type="character" w:customStyle="1" w:styleId="WW8Num16z0">
    <w:name w:val="WW8Num16z0"/>
    <w:rsid w:val="002406F4"/>
    <w:rPr>
      <w:rFonts w:ascii="Wingdings" w:hAnsi="Wingdings" w:cs="Wingdings" w:hint="default"/>
    </w:rPr>
  </w:style>
  <w:style w:type="character" w:customStyle="1" w:styleId="WW8Num16z1">
    <w:name w:val="WW8Num16z1"/>
    <w:rsid w:val="002406F4"/>
    <w:rPr>
      <w:rFonts w:ascii="Courier New" w:hAnsi="Courier New" w:cs="Courier New" w:hint="default"/>
    </w:rPr>
  </w:style>
  <w:style w:type="character" w:customStyle="1" w:styleId="WW8Num16z3">
    <w:name w:val="WW8Num16z3"/>
    <w:rsid w:val="002406F4"/>
    <w:rPr>
      <w:rFonts w:ascii="Symbol" w:hAnsi="Symbol" w:cs="Symbol" w:hint="default"/>
    </w:rPr>
  </w:style>
  <w:style w:type="character" w:customStyle="1" w:styleId="WW8Num17z0">
    <w:name w:val="WW8Num17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17z1">
    <w:name w:val="WW8Num17z1"/>
    <w:rsid w:val="002406F4"/>
    <w:rPr>
      <w:rFonts w:ascii="Arial" w:eastAsia="Arial" w:hAnsi="Arial" w:cs="Arial"/>
      <w:b w:val="0"/>
      <w:i w:val="0"/>
      <w:strike w:val="0"/>
      <w:dstrike w:val="0"/>
      <w:color w:val="000000"/>
      <w:position w:val="0"/>
      <w:sz w:val="28"/>
      <w:szCs w:val="28"/>
      <w:u w:val="none" w:color="000000"/>
      <w:shd w:val="clear" w:color="auto" w:fill="auto"/>
      <w:vertAlign w:val="baseline"/>
    </w:rPr>
  </w:style>
  <w:style w:type="character" w:customStyle="1" w:styleId="WW8Num17z2">
    <w:name w:val="WW8Num17z2"/>
    <w:rsid w:val="002406F4"/>
    <w:rPr>
      <w:rFonts w:ascii="Wingdings" w:hAnsi="Wingdings" w:cs="Wingdings" w:hint="default"/>
      <w:b w:val="0"/>
      <w:i w:val="0"/>
      <w:strike w:val="0"/>
      <w:dstrike w:val="0"/>
      <w:color w:val="000000"/>
      <w:position w:val="0"/>
      <w:sz w:val="28"/>
      <w:szCs w:val="28"/>
      <w:u w:val="none" w:color="000000"/>
      <w:shd w:val="clear" w:color="auto" w:fill="auto"/>
      <w:vertAlign w:val="baseline"/>
    </w:rPr>
  </w:style>
  <w:style w:type="character" w:customStyle="1" w:styleId="WW8Num17z3">
    <w:name w:val="WW8Num17z3"/>
    <w:rsid w:val="002406F4"/>
    <w:rPr>
      <w:rFonts w:ascii="Courier New" w:eastAsia="Courier New" w:hAnsi="Courier New" w:cs="Courier New"/>
      <w:b w:val="0"/>
      <w:i w:val="0"/>
      <w:strike w:val="0"/>
      <w:dstrike w:val="0"/>
      <w:color w:val="000000"/>
      <w:position w:val="0"/>
      <w:sz w:val="28"/>
      <w:szCs w:val="28"/>
      <w:u w:val="none" w:color="000000"/>
      <w:shd w:val="clear" w:color="auto" w:fill="auto"/>
      <w:vertAlign w:val="baseline"/>
    </w:rPr>
  </w:style>
  <w:style w:type="character" w:customStyle="1" w:styleId="WW8Num18z0">
    <w:name w:val="WW8Num18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18z1">
    <w:name w:val="WW8Num18z1"/>
    <w:rsid w:val="002406F4"/>
    <w:rPr>
      <w:rFonts w:ascii="Symbol" w:hAnsi="Symbol" w:cs="Symbol" w:hint="default"/>
      <w:b w:val="0"/>
      <w:i w:val="0"/>
      <w:strike w:val="0"/>
      <w:dstrike w:val="0"/>
      <w:color w:val="000000"/>
      <w:position w:val="0"/>
      <w:sz w:val="28"/>
      <w:szCs w:val="28"/>
      <w:u w:val="none" w:color="000000"/>
      <w:shd w:val="clear" w:color="auto" w:fill="auto"/>
      <w:vertAlign w:val="baseline"/>
    </w:rPr>
  </w:style>
  <w:style w:type="character" w:customStyle="1" w:styleId="WW8Num18z2">
    <w:name w:val="WW8Num18z2"/>
    <w:rsid w:val="002406F4"/>
    <w:rPr>
      <w:rFonts w:ascii="Wingdings" w:hAnsi="Wingdings" w:cs="Wingdings" w:hint="default"/>
    </w:rPr>
  </w:style>
  <w:style w:type="character" w:customStyle="1" w:styleId="WW8Num18z3">
    <w:name w:val="WW8Num18z3"/>
    <w:rsid w:val="002406F4"/>
    <w:rPr>
      <w:rFonts w:ascii="Symbol" w:hAnsi="Symbol" w:cs="Symbol" w:hint="default"/>
    </w:rPr>
  </w:style>
  <w:style w:type="character" w:customStyle="1" w:styleId="WW8Num18z4">
    <w:name w:val="WW8Num18z4"/>
    <w:rsid w:val="002406F4"/>
    <w:rPr>
      <w:rFonts w:ascii="Courier New" w:hAnsi="Courier New" w:cs="Courier New" w:hint="default"/>
    </w:rPr>
  </w:style>
  <w:style w:type="character" w:customStyle="1" w:styleId="WW8Num19z0">
    <w:name w:val="WW8Num19z0"/>
    <w:rsid w:val="002406F4"/>
    <w:rPr>
      <w:rFonts w:ascii="Wingdings" w:hAnsi="Wingdings" w:cs="Wingdings" w:hint="default"/>
      <w:sz w:val="28"/>
      <w:szCs w:val="28"/>
    </w:rPr>
  </w:style>
  <w:style w:type="character" w:customStyle="1" w:styleId="WW8Num19z1">
    <w:name w:val="WW8Num19z1"/>
    <w:rsid w:val="002406F4"/>
    <w:rPr>
      <w:rFonts w:ascii="Courier New" w:hAnsi="Courier New" w:cs="Courier New" w:hint="default"/>
    </w:rPr>
  </w:style>
  <w:style w:type="character" w:customStyle="1" w:styleId="WW8Num19z3">
    <w:name w:val="WW8Num19z3"/>
    <w:rsid w:val="002406F4"/>
    <w:rPr>
      <w:rFonts w:ascii="Symbol" w:hAnsi="Symbol" w:cs="Symbol" w:hint="default"/>
    </w:rPr>
  </w:style>
  <w:style w:type="character" w:customStyle="1" w:styleId="WW8Num20z0">
    <w:name w:val="WW8Num20z0"/>
    <w:rsid w:val="002406F4"/>
    <w:rPr>
      <w:rFonts w:ascii="Symbol" w:hAnsi="Symbol" w:cs="Symbol" w:hint="default"/>
      <w:sz w:val="28"/>
      <w:szCs w:val="28"/>
    </w:rPr>
  </w:style>
  <w:style w:type="character" w:customStyle="1" w:styleId="WW8Num20z1">
    <w:name w:val="WW8Num20z1"/>
    <w:rsid w:val="002406F4"/>
    <w:rPr>
      <w:rFonts w:ascii="Courier New" w:hAnsi="Courier New" w:cs="Courier New" w:hint="default"/>
    </w:rPr>
  </w:style>
  <w:style w:type="character" w:customStyle="1" w:styleId="WW8Num20z2">
    <w:name w:val="WW8Num20z2"/>
    <w:rsid w:val="002406F4"/>
    <w:rPr>
      <w:rFonts w:ascii="Wingdings" w:hAnsi="Wingdings" w:cs="Wingdings" w:hint="default"/>
    </w:rPr>
  </w:style>
  <w:style w:type="character" w:customStyle="1" w:styleId="WW8Num21z0">
    <w:name w:val="WW8Num21z0"/>
    <w:rsid w:val="002406F4"/>
    <w:rPr>
      <w:rFonts w:ascii="Symbol" w:hAnsi="Symbol" w:cs="Symbol" w:hint="default"/>
      <w:sz w:val="28"/>
      <w:szCs w:val="28"/>
    </w:rPr>
  </w:style>
  <w:style w:type="character" w:customStyle="1" w:styleId="WW8Num21z1">
    <w:name w:val="WW8Num21z1"/>
    <w:rsid w:val="002406F4"/>
    <w:rPr>
      <w:rFonts w:ascii="Courier New" w:hAnsi="Courier New" w:cs="Courier New" w:hint="default"/>
    </w:rPr>
  </w:style>
  <w:style w:type="character" w:customStyle="1" w:styleId="WW8Num21z2">
    <w:name w:val="WW8Num21z2"/>
    <w:rsid w:val="002406F4"/>
    <w:rPr>
      <w:rFonts w:ascii="Wingdings" w:hAnsi="Wingdings" w:cs="Wingdings" w:hint="default"/>
    </w:rPr>
  </w:style>
  <w:style w:type="character" w:customStyle="1" w:styleId="WW8Num22z0">
    <w:name w:val="WW8Num22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22z1">
    <w:name w:val="WW8Num22z1"/>
    <w:rsid w:val="002406F4"/>
    <w:rPr>
      <w:rFonts w:ascii="Courier New" w:hAnsi="Courier New" w:cs="Courier New" w:hint="default"/>
    </w:rPr>
  </w:style>
  <w:style w:type="character" w:customStyle="1" w:styleId="WW8Num22z2">
    <w:name w:val="WW8Num22z2"/>
    <w:rsid w:val="002406F4"/>
    <w:rPr>
      <w:rFonts w:ascii="Wingdings" w:hAnsi="Wingdings" w:cs="Wingdings" w:hint="default"/>
    </w:rPr>
  </w:style>
  <w:style w:type="character" w:customStyle="1" w:styleId="WW8Num22z3">
    <w:name w:val="WW8Num22z3"/>
    <w:rsid w:val="002406F4"/>
    <w:rPr>
      <w:rFonts w:ascii="Symbol" w:hAnsi="Symbol" w:cs="Symbol" w:hint="default"/>
    </w:rPr>
  </w:style>
  <w:style w:type="character" w:customStyle="1" w:styleId="WW8Num23z0">
    <w:name w:val="WW8Num23z0"/>
    <w:rsid w:val="002406F4"/>
    <w:rPr>
      <w:rFonts w:ascii="Times New Roman" w:hAnsi="Times New Roman" w:cs="Times New Roman" w:hint="default"/>
      <w:b/>
      <w:bCs/>
      <w:sz w:val="32"/>
      <w:szCs w:val="24"/>
    </w:rPr>
  </w:style>
  <w:style w:type="character" w:customStyle="1" w:styleId="WW8Num23z1">
    <w:name w:val="WW8Num23z1"/>
    <w:rsid w:val="002406F4"/>
  </w:style>
  <w:style w:type="character" w:customStyle="1" w:styleId="WW8Num23z2">
    <w:name w:val="WW8Num23z2"/>
    <w:rsid w:val="002406F4"/>
  </w:style>
  <w:style w:type="character" w:customStyle="1" w:styleId="WW8Num23z3">
    <w:name w:val="WW8Num23z3"/>
    <w:rsid w:val="002406F4"/>
  </w:style>
  <w:style w:type="character" w:customStyle="1" w:styleId="WW8Num23z4">
    <w:name w:val="WW8Num23z4"/>
    <w:rsid w:val="002406F4"/>
  </w:style>
  <w:style w:type="character" w:customStyle="1" w:styleId="WW8Num23z5">
    <w:name w:val="WW8Num23z5"/>
    <w:rsid w:val="002406F4"/>
  </w:style>
  <w:style w:type="character" w:customStyle="1" w:styleId="WW8Num23z6">
    <w:name w:val="WW8Num23z6"/>
    <w:rsid w:val="002406F4"/>
  </w:style>
  <w:style w:type="character" w:customStyle="1" w:styleId="WW8Num23z7">
    <w:name w:val="WW8Num23z7"/>
    <w:rsid w:val="002406F4"/>
  </w:style>
  <w:style w:type="character" w:customStyle="1" w:styleId="WW8Num23z8">
    <w:name w:val="WW8Num23z8"/>
    <w:rsid w:val="002406F4"/>
  </w:style>
  <w:style w:type="character" w:customStyle="1" w:styleId="WW8Num24z0">
    <w:name w:val="WW8Num24z0"/>
    <w:rsid w:val="002406F4"/>
    <w:rPr>
      <w:rFonts w:ascii="Symbol" w:hAnsi="Symbol" w:cs="Symbol" w:hint="default"/>
    </w:rPr>
  </w:style>
  <w:style w:type="character" w:customStyle="1" w:styleId="WW8Num24z1">
    <w:name w:val="WW8Num24z1"/>
    <w:rsid w:val="002406F4"/>
    <w:rPr>
      <w:rFonts w:ascii="Courier New" w:hAnsi="Courier New" w:cs="Courier New" w:hint="default"/>
    </w:rPr>
  </w:style>
  <w:style w:type="character" w:customStyle="1" w:styleId="WW8Num24z2">
    <w:name w:val="WW8Num24z2"/>
    <w:rsid w:val="002406F4"/>
    <w:rPr>
      <w:rFonts w:ascii="Wingdings" w:hAnsi="Wingdings" w:cs="Wingdings" w:hint="default"/>
    </w:rPr>
  </w:style>
  <w:style w:type="character" w:customStyle="1" w:styleId="WW8Num25z0">
    <w:name w:val="WW8Num25z0"/>
    <w:rsid w:val="002406F4"/>
    <w:rPr>
      <w:rFonts w:ascii="Symbol" w:hAnsi="Symbol" w:cs="Symbol" w:hint="default"/>
      <w:sz w:val="28"/>
      <w:szCs w:val="28"/>
    </w:rPr>
  </w:style>
  <w:style w:type="character" w:customStyle="1" w:styleId="WW8Num25z1">
    <w:name w:val="WW8Num25z1"/>
    <w:rsid w:val="002406F4"/>
    <w:rPr>
      <w:rFonts w:ascii="Courier New" w:hAnsi="Courier New" w:cs="Courier New" w:hint="default"/>
    </w:rPr>
  </w:style>
  <w:style w:type="character" w:customStyle="1" w:styleId="WW8Num25z2">
    <w:name w:val="WW8Num25z2"/>
    <w:rsid w:val="002406F4"/>
    <w:rPr>
      <w:rFonts w:ascii="Wingdings" w:hAnsi="Wingdings" w:cs="Wingdings" w:hint="default"/>
    </w:rPr>
  </w:style>
  <w:style w:type="character" w:customStyle="1" w:styleId="WW8Num26z0">
    <w:name w:val="WW8Num26z0"/>
    <w:rsid w:val="002406F4"/>
    <w:rPr>
      <w:rFonts w:ascii="Calibri" w:eastAsia="MS Mincho" w:hAnsi="Calibri" w:cs="Times New Roman" w:hint="default"/>
    </w:rPr>
  </w:style>
  <w:style w:type="character" w:customStyle="1" w:styleId="WW8Num26z1">
    <w:name w:val="WW8Num26z1"/>
    <w:rsid w:val="002406F4"/>
    <w:rPr>
      <w:rFonts w:ascii="Courier New" w:hAnsi="Courier New" w:cs="Courier New" w:hint="default"/>
    </w:rPr>
  </w:style>
  <w:style w:type="character" w:customStyle="1" w:styleId="WW8Num26z2">
    <w:name w:val="WW8Num26z2"/>
    <w:rsid w:val="002406F4"/>
    <w:rPr>
      <w:rFonts w:ascii="Wingdings" w:hAnsi="Wingdings" w:cs="Wingdings" w:hint="default"/>
    </w:rPr>
  </w:style>
  <w:style w:type="character" w:customStyle="1" w:styleId="WW8Num26z3">
    <w:name w:val="WW8Num26z3"/>
    <w:rsid w:val="002406F4"/>
    <w:rPr>
      <w:rFonts w:ascii="Symbol" w:hAnsi="Symbol" w:cs="Symbol" w:hint="default"/>
    </w:rPr>
  </w:style>
  <w:style w:type="character" w:customStyle="1" w:styleId="WW8Num27z0">
    <w:name w:val="WW8Num27z0"/>
    <w:rsid w:val="002406F4"/>
    <w:rPr>
      <w:rFonts w:ascii="Wingdings" w:hAnsi="Wingdings" w:cs="Wingdings" w:hint="default"/>
    </w:rPr>
  </w:style>
  <w:style w:type="character" w:customStyle="1" w:styleId="WW8Num27z1">
    <w:name w:val="WW8Num27z1"/>
    <w:rsid w:val="002406F4"/>
    <w:rPr>
      <w:rFonts w:ascii="Courier New" w:hAnsi="Courier New" w:cs="Courier New" w:hint="default"/>
    </w:rPr>
  </w:style>
  <w:style w:type="character" w:customStyle="1" w:styleId="WW8Num27z3">
    <w:name w:val="WW8Num27z3"/>
    <w:rsid w:val="002406F4"/>
    <w:rPr>
      <w:rFonts w:ascii="Symbol" w:hAnsi="Symbol" w:cs="Symbol" w:hint="default"/>
    </w:rPr>
  </w:style>
  <w:style w:type="character" w:customStyle="1" w:styleId="WW8Num28z0">
    <w:name w:val="WW8Num28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28z1">
    <w:name w:val="WW8Num28z1"/>
    <w:rsid w:val="002406F4"/>
    <w:rPr>
      <w:rFonts w:ascii="Symbol" w:hAnsi="Symbol" w:cs="Symbol" w:hint="default"/>
      <w:b w:val="0"/>
      <w:i w:val="0"/>
      <w:strike w:val="0"/>
      <w:dstrike w:val="0"/>
      <w:color w:val="000000"/>
      <w:position w:val="0"/>
      <w:sz w:val="28"/>
      <w:szCs w:val="28"/>
      <w:u w:val="none" w:color="000000"/>
      <w:shd w:val="clear" w:color="auto" w:fill="auto"/>
      <w:vertAlign w:val="baseline"/>
    </w:rPr>
  </w:style>
  <w:style w:type="character" w:customStyle="1" w:styleId="WW8Num28z2">
    <w:name w:val="WW8Num28z2"/>
    <w:rsid w:val="002406F4"/>
    <w:rPr>
      <w:rFonts w:ascii="Wingdings" w:hAnsi="Wingdings" w:cs="Wingdings" w:hint="default"/>
    </w:rPr>
  </w:style>
  <w:style w:type="character" w:customStyle="1" w:styleId="WW8Num28z3">
    <w:name w:val="WW8Num28z3"/>
    <w:rsid w:val="002406F4"/>
    <w:rPr>
      <w:rFonts w:ascii="Symbol" w:hAnsi="Symbol" w:cs="Symbol" w:hint="default"/>
    </w:rPr>
  </w:style>
  <w:style w:type="character" w:customStyle="1" w:styleId="WW8Num28z4">
    <w:name w:val="WW8Num28z4"/>
    <w:rsid w:val="002406F4"/>
    <w:rPr>
      <w:rFonts w:ascii="Courier New" w:hAnsi="Courier New" w:cs="Courier New" w:hint="default"/>
    </w:rPr>
  </w:style>
  <w:style w:type="character" w:customStyle="1" w:styleId="WW8Num29z0">
    <w:name w:val="WW8Num29z0"/>
    <w:rsid w:val="002406F4"/>
    <w:rPr>
      <w:rFonts w:ascii="Calibri" w:eastAsia="MS Mincho" w:hAnsi="Calibri" w:cs="Times New Roman" w:hint="default"/>
    </w:rPr>
  </w:style>
  <w:style w:type="character" w:customStyle="1" w:styleId="WW8Num29z1">
    <w:name w:val="WW8Num29z1"/>
    <w:rsid w:val="002406F4"/>
    <w:rPr>
      <w:rFonts w:ascii="Symbol" w:hAnsi="Symbol" w:cs="Symbol" w:hint="default"/>
      <w:sz w:val="28"/>
      <w:szCs w:val="24"/>
    </w:rPr>
  </w:style>
  <w:style w:type="character" w:customStyle="1" w:styleId="WW8Num29z2">
    <w:name w:val="WW8Num29z2"/>
    <w:rsid w:val="002406F4"/>
    <w:rPr>
      <w:rFonts w:ascii="Wingdings" w:hAnsi="Wingdings" w:cs="Wingdings" w:hint="default"/>
    </w:rPr>
  </w:style>
  <w:style w:type="character" w:customStyle="1" w:styleId="WW8Num29z4">
    <w:name w:val="WW8Num29z4"/>
    <w:rsid w:val="002406F4"/>
    <w:rPr>
      <w:rFonts w:ascii="Courier New" w:hAnsi="Courier New" w:cs="Courier New" w:hint="default"/>
    </w:rPr>
  </w:style>
  <w:style w:type="character" w:customStyle="1" w:styleId="WW8Num30z0">
    <w:name w:val="WW8Num30z0"/>
    <w:rsid w:val="002406F4"/>
    <w:rPr>
      <w:rFonts w:ascii="Wingdings" w:hAnsi="Wingdings" w:cs="Wingdings" w:hint="default"/>
    </w:rPr>
  </w:style>
  <w:style w:type="character" w:customStyle="1" w:styleId="WW8Num30z1">
    <w:name w:val="WW8Num30z1"/>
    <w:rsid w:val="002406F4"/>
    <w:rPr>
      <w:rFonts w:ascii="Courier New" w:hAnsi="Courier New" w:cs="Courier New" w:hint="default"/>
    </w:rPr>
  </w:style>
  <w:style w:type="character" w:customStyle="1" w:styleId="WW8Num30z3">
    <w:name w:val="WW8Num30z3"/>
    <w:rsid w:val="002406F4"/>
    <w:rPr>
      <w:rFonts w:ascii="Symbol" w:hAnsi="Symbol" w:cs="Symbol" w:hint="default"/>
    </w:rPr>
  </w:style>
  <w:style w:type="character" w:customStyle="1" w:styleId="WW8Num31z0">
    <w:name w:val="WW8Num31z0"/>
    <w:rsid w:val="002406F4"/>
    <w:rPr>
      <w:rFonts w:ascii="Symbol" w:hAnsi="Symbol" w:cs="Symbol" w:hint="default"/>
      <w:b w:val="0"/>
      <w:i w:val="0"/>
      <w:strike w:val="0"/>
      <w:dstrike w:val="0"/>
      <w:color w:val="000000"/>
      <w:position w:val="0"/>
      <w:sz w:val="28"/>
      <w:szCs w:val="28"/>
      <w:u w:val="none" w:color="000000"/>
      <w:shd w:val="clear" w:color="auto" w:fill="auto"/>
      <w:vertAlign w:val="baseline"/>
    </w:rPr>
  </w:style>
  <w:style w:type="character" w:customStyle="1" w:styleId="WW8Num31z1">
    <w:name w:val="WW8Num31z1"/>
    <w:rsid w:val="002406F4"/>
    <w:rPr>
      <w:rFonts w:ascii="Courier New" w:hAnsi="Courier New" w:cs="Courier New" w:hint="default"/>
    </w:rPr>
  </w:style>
  <w:style w:type="character" w:customStyle="1" w:styleId="WW8Num31z2">
    <w:name w:val="WW8Num31z2"/>
    <w:rsid w:val="002406F4"/>
    <w:rPr>
      <w:rFonts w:ascii="Wingdings" w:hAnsi="Wingdings" w:cs="Wingdings" w:hint="default"/>
    </w:rPr>
  </w:style>
  <w:style w:type="character" w:customStyle="1" w:styleId="WW8Num31z3">
    <w:name w:val="WW8Num31z3"/>
    <w:rsid w:val="002406F4"/>
    <w:rPr>
      <w:rFonts w:ascii="Symbol" w:hAnsi="Symbol" w:cs="Symbol" w:hint="default"/>
    </w:rPr>
  </w:style>
  <w:style w:type="character" w:customStyle="1" w:styleId="WW8Num32z0">
    <w:name w:val="WW8Num32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32z1">
    <w:name w:val="WW8Num32z1"/>
    <w:rsid w:val="002406F4"/>
    <w:rPr>
      <w:rFonts w:ascii="Wingdings" w:hAnsi="Wingdings" w:cs="Wingdings" w:hint="default"/>
      <w:b w:val="0"/>
      <w:i w:val="0"/>
      <w:strike w:val="0"/>
      <w:dstrike w:val="0"/>
      <w:color w:val="000000"/>
      <w:position w:val="0"/>
      <w:sz w:val="28"/>
      <w:szCs w:val="28"/>
      <w:u w:val="none" w:color="000000"/>
      <w:shd w:val="clear" w:color="auto" w:fill="auto"/>
      <w:vertAlign w:val="baseline"/>
    </w:rPr>
  </w:style>
  <w:style w:type="character" w:customStyle="1" w:styleId="WW8Num32z2">
    <w:name w:val="WW8Num32z2"/>
    <w:rsid w:val="002406F4"/>
    <w:rPr>
      <w:rFonts w:ascii="Segoe UI Symbol" w:eastAsia="Segoe UI Symbol" w:hAnsi="Segoe UI Symbol" w:cs="Segoe UI Symbol"/>
      <w:b w:val="0"/>
      <w:i w:val="0"/>
      <w:strike w:val="0"/>
      <w:dstrike w:val="0"/>
      <w:color w:val="000000"/>
      <w:position w:val="0"/>
      <w:sz w:val="28"/>
      <w:szCs w:val="28"/>
      <w:u w:val="none" w:color="000000"/>
      <w:shd w:val="clear" w:color="auto" w:fill="auto"/>
      <w:vertAlign w:val="baseline"/>
    </w:rPr>
  </w:style>
  <w:style w:type="character" w:customStyle="1" w:styleId="WW8Num32z3">
    <w:name w:val="WW8Num32z3"/>
    <w:rsid w:val="002406F4"/>
    <w:rPr>
      <w:rFonts w:ascii="Arial" w:eastAsia="Arial" w:hAnsi="Arial" w:cs="Arial"/>
      <w:b w:val="0"/>
      <w:i w:val="0"/>
      <w:strike w:val="0"/>
      <w:dstrike w:val="0"/>
      <w:color w:val="000000"/>
      <w:position w:val="0"/>
      <w:sz w:val="28"/>
      <w:szCs w:val="28"/>
      <w:u w:val="none" w:color="000000"/>
      <w:shd w:val="clear" w:color="auto" w:fill="auto"/>
      <w:vertAlign w:val="baseline"/>
    </w:rPr>
  </w:style>
  <w:style w:type="character" w:customStyle="1" w:styleId="WW8Num33z0">
    <w:name w:val="WW8Num33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33z1">
    <w:name w:val="WW8Num33z1"/>
    <w:rsid w:val="002406F4"/>
    <w:rPr>
      <w:rFonts w:ascii="Arial" w:eastAsia="Arial" w:hAnsi="Arial" w:cs="Arial"/>
      <w:b w:val="0"/>
      <w:i w:val="0"/>
      <w:strike w:val="0"/>
      <w:dstrike w:val="0"/>
      <w:color w:val="000000"/>
      <w:position w:val="0"/>
      <w:sz w:val="28"/>
      <w:szCs w:val="28"/>
      <w:u w:val="none" w:color="000000"/>
      <w:shd w:val="clear" w:color="auto" w:fill="auto"/>
      <w:vertAlign w:val="baseline"/>
    </w:rPr>
  </w:style>
  <w:style w:type="character" w:customStyle="1" w:styleId="WW8Num33z2">
    <w:name w:val="WW8Num33z2"/>
    <w:rsid w:val="002406F4"/>
    <w:rPr>
      <w:rFonts w:ascii="Wingdings" w:hAnsi="Wingdings" w:cs="Wingdings" w:hint="default"/>
      <w:b w:val="0"/>
      <w:i w:val="0"/>
      <w:strike w:val="0"/>
      <w:dstrike w:val="0"/>
      <w:color w:val="000000"/>
      <w:position w:val="0"/>
      <w:sz w:val="28"/>
      <w:szCs w:val="28"/>
      <w:u w:val="none" w:color="000000"/>
      <w:shd w:val="clear" w:color="auto" w:fill="auto"/>
      <w:vertAlign w:val="baseline"/>
    </w:rPr>
  </w:style>
  <w:style w:type="character" w:customStyle="1" w:styleId="WW8Num33z3">
    <w:name w:val="WW8Num33z3"/>
    <w:rsid w:val="002406F4"/>
    <w:rPr>
      <w:rFonts w:ascii="Courier New" w:eastAsia="Courier New" w:hAnsi="Courier New" w:cs="Courier New"/>
      <w:b w:val="0"/>
      <w:i w:val="0"/>
      <w:strike w:val="0"/>
      <w:dstrike w:val="0"/>
      <w:color w:val="000000"/>
      <w:position w:val="0"/>
      <w:sz w:val="28"/>
      <w:szCs w:val="28"/>
      <w:u w:val="none" w:color="000000"/>
      <w:shd w:val="clear" w:color="auto" w:fill="auto"/>
      <w:vertAlign w:val="baseline"/>
    </w:rPr>
  </w:style>
  <w:style w:type="character" w:customStyle="1" w:styleId="WW8Num34z0">
    <w:name w:val="WW8Num34z0"/>
    <w:rsid w:val="002406F4"/>
    <w:rPr>
      <w:rFonts w:hint="default"/>
    </w:rPr>
  </w:style>
  <w:style w:type="character" w:customStyle="1" w:styleId="WW8Num34z1">
    <w:name w:val="WW8Num34z1"/>
    <w:rsid w:val="002406F4"/>
  </w:style>
  <w:style w:type="character" w:customStyle="1" w:styleId="WW8Num34z2">
    <w:name w:val="WW8Num34z2"/>
    <w:rsid w:val="002406F4"/>
  </w:style>
  <w:style w:type="character" w:customStyle="1" w:styleId="WW8Num34z3">
    <w:name w:val="WW8Num34z3"/>
    <w:rsid w:val="002406F4"/>
  </w:style>
  <w:style w:type="character" w:customStyle="1" w:styleId="WW8Num34z4">
    <w:name w:val="WW8Num34z4"/>
    <w:rsid w:val="002406F4"/>
  </w:style>
  <w:style w:type="character" w:customStyle="1" w:styleId="WW8Num34z5">
    <w:name w:val="WW8Num34z5"/>
    <w:rsid w:val="002406F4"/>
  </w:style>
  <w:style w:type="character" w:customStyle="1" w:styleId="WW8Num34z6">
    <w:name w:val="WW8Num34z6"/>
    <w:rsid w:val="002406F4"/>
  </w:style>
  <w:style w:type="character" w:customStyle="1" w:styleId="WW8Num34z7">
    <w:name w:val="WW8Num34z7"/>
    <w:rsid w:val="002406F4"/>
  </w:style>
  <w:style w:type="character" w:customStyle="1" w:styleId="WW8Num34z8">
    <w:name w:val="WW8Num34z8"/>
    <w:rsid w:val="002406F4"/>
  </w:style>
  <w:style w:type="character" w:customStyle="1" w:styleId="WW8Num35z0">
    <w:name w:val="WW8Num35z0"/>
    <w:rsid w:val="002406F4"/>
    <w:rPr>
      <w:rFonts w:ascii="Wingdings" w:hAnsi="Wingdings" w:cs="Wingdings" w:hint="default"/>
    </w:rPr>
  </w:style>
  <w:style w:type="character" w:customStyle="1" w:styleId="WW8Num35z1">
    <w:name w:val="WW8Num35z1"/>
    <w:rsid w:val="002406F4"/>
    <w:rPr>
      <w:rFonts w:ascii="Courier New" w:hAnsi="Courier New" w:cs="Courier New" w:hint="default"/>
    </w:rPr>
  </w:style>
  <w:style w:type="character" w:customStyle="1" w:styleId="WW8Num35z3">
    <w:name w:val="WW8Num35z3"/>
    <w:rsid w:val="002406F4"/>
    <w:rPr>
      <w:rFonts w:ascii="Symbol" w:hAnsi="Symbol" w:cs="Symbol" w:hint="default"/>
    </w:rPr>
  </w:style>
  <w:style w:type="character" w:customStyle="1" w:styleId="WW8Num36z0">
    <w:name w:val="WW8Num36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36z1">
    <w:name w:val="WW8Num36z1"/>
    <w:rsid w:val="002406F4"/>
    <w:rPr>
      <w:rFonts w:ascii="Courier New" w:hAnsi="Courier New" w:cs="Courier New" w:hint="default"/>
    </w:rPr>
  </w:style>
  <w:style w:type="character" w:customStyle="1" w:styleId="WW8Num36z2">
    <w:name w:val="WW8Num36z2"/>
    <w:rsid w:val="002406F4"/>
    <w:rPr>
      <w:rFonts w:ascii="Wingdings" w:hAnsi="Wingdings" w:cs="Wingdings" w:hint="default"/>
      <w:sz w:val="28"/>
      <w:szCs w:val="26"/>
    </w:rPr>
  </w:style>
  <w:style w:type="character" w:customStyle="1" w:styleId="WW8Num36z3">
    <w:name w:val="WW8Num36z3"/>
    <w:rsid w:val="002406F4"/>
    <w:rPr>
      <w:rFonts w:ascii="Symbol" w:hAnsi="Symbol" w:cs="Symbol" w:hint="default"/>
    </w:rPr>
  </w:style>
  <w:style w:type="character" w:customStyle="1" w:styleId="WW8Num37z0">
    <w:name w:val="WW8Num37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37z1">
    <w:name w:val="WW8Num37z1"/>
    <w:rsid w:val="002406F4"/>
    <w:rPr>
      <w:rFonts w:ascii="Symbol" w:hAnsi="Symbol" w:cs="Symbol" w:hint="default"/>
      <w:b w:val="0"/>
      <w:i w:val="0"/>
      <w:strike w:val="0"/>
      <w:dstrike w:val="0"/>
      <w:color w:val="000000"/>
      <w:position w:val="0"/>
      <w:sz w:val="28"/>
      <w:szCs w:val="28"/>
      <w:u w:val="none" w:color="000000"/>
      <w:shd w:val="clear" w:color="auto" w:fill="auto"/>
      <w:vertAlign w:val="baseline"/>
    </w:rPr>
  </w:style>
  <w:style w:type="character" w:customStyle="1" w:styleId="WW8Num37z2">
    <w:name w:val="WW8Num37z2"/>
    <w:rsid w:val="002406F4"/>
    <w:rPr>
      <w:rFonts w:ascii="Courier New" w:eastAsia="Courier New" w:hAnsi="Courier New" w:cs="Courier New"/>
      <w:b w:val="0"/>
      <w:i w:val="0"/>
      <w:strike w:val="0"/>
      <w:dstrike w:val="0"/>
      <w:color w:val="000000"/>
      <w:position w:val="0"/>
      <w:sz w:val="28"/>
      <w:szCs w:val="28"/>
      <w:u w:val="none" w:color="000000"/>
      <w:shd w:val="clear" w:color="auto" w:fill="auto"/>
      <w:vertAlign w:val="baseline"/>
    </w:rPr>
  </w:style>
  <w:style w:type="character" w:customStyle="1" w:styleId="WW8Num38z0">
    <w:name w:val="WW8Num38z0"/>
    <w:rsid w:val="002406F4"/>
    <w:rPr>
      <w:rFonts w:ascii="Wingdings" w:hAnsi="Wingdings" w:cs="Wingdings" w:hint="default"/>
      <w:sz w:val="28"/>
      <w:szCs w:val="24"/>
    </w:rPr>
  </w:style>
  <w:style w:type="character" w:customStyle="1" w:styleId="WW8Num38z1">
    <w:name w:val="WW8Num38z1"/>
    <w:rsid w:val="002406F4"/>
    <w:rPr>
      <w:rFonts w:ascii="Courier New" w:hAnsi="Courier New" w:cs="Courier New" w:hint="default"/>
    </w:rPr>
  </w:style>
  <w:style w:type="character" w:customStyle="1" w:styleId="WW8Num38z3">
    <w:name w:val="WW8Num38z3"/>
    <w:rsid w:val="002406F4"/>
    <w:rPr>
      <w:rFonts w:ascii="Symbol" w:hAnsi="Symbol" w:cs="Symbol" w:hint="default"/>
    </w:rPr>
  </w:style>
  <w:style w:type="character" w:customStyle="1" w:styleId="WW8Num39z0">
    <w:name w:val="WW8Num39z0"/>
    <w:rsid w:val="002406F4"/>
    <w:rPr>
      <w:rFonts w:hint="default"/>
    </w:rPr>
  </w:style>
  <w:style w:type="character" w:customStyle="1" w:styleId="WW8Num39z1">
    <w:name w:val="WW8Num39z1"/>
    <w:rsid w:val="002406F4"/>
  </w:style>
  <w:style w:type="character" w:customStyle="1" w:styleId="WW8Num39z2">
    <w:name w:val="WW8Num39z2"/>
    <w:rsid w:val="002406F4"/>
  </w:style>
  <w:style w:type="character" w:customStyle="1" w:styleId="WW8Num39z3">
    <w:name w:val="WW8Num39z3"/>
    <w:rsid w:val="002406F4"/>
  </w:style>
  <w:style w:type="character" w:customStyle="1" w:styleId="WW8Num39z4">
    <w:name w:val="WW8Num39z4"/>
    <w:rsid w:val="002406F4"/>
  </w:style>
  <w:style w:type="character" w:customStyle="1" w:styleId="WW8Num39z5">
    <w:name w:val="WW8Num39z5"/>
    <w:rsid w:val="002406F4"/>
  </w:style>
  <w:style w:type="character" w:customStyle="1" w:styleId="WW8Num39z6">
    <w:name w:val="WW8Num39z6"/>
    <w:rsid w:val="002406F4"/>
  </w:style>
  <w:style w:type="character" w:customStyle="1" w:styleId="WW8Num39z7">
    <w:name w:val="WW8Num39z7"/>
    <w:rsid w:val="002406F4"/>
  </w:style>
  <w:style w:type="character" w:customStyle="1" w:styleId="WW8Num39z8">
    <w:name w:val="WW8Num39z8"/>
    <w:rsid w:val="002406F4"/>
  </w:style>
  <w:style w:type="character" w:customStyle="1" w:styleId="BalloonTextChar">
    <w:name w:val="Balloon Text Char"/>
    <w:rsid w:val="002406F4"/>
    <w:rPr>
      <w:rFonts w:ascii="Tahoma" w:eastAsia="MS Mincho" w:hAnsi="Tahoma" w:cs="Tahoma"/>
      <w:sz w:val="16"/>
      <w:szCs w:val="16"/>
    </w:rPr>
  </w:style>
  <w:style w:type="character" w:customStyle="1" w:styleId="apple-converted-space">
    <w:name w:val="apple-converted-space"/>
    <w:rsid w:val="002406F4"/>
  </w:style>
  <w:style w:type="character" w:customStyle="1" w:styleId="HeaderChar">
    <w:name w:val="Header Char"/>
    <w:uiPriority w:val="99"/>
    <w:rsid w:val="002406F4"/>
    <w:rPr>
      <w:rFonts w:ascii="Calibri" w:eastAsia="MS Mincho" w:hAnsi="Calibri" w:cs="Calibri"/>
      <w:sz w:val="22"/>
      <w:szCs w:val="22"/>
    </w:rPr>
  </w:style>
  <w:style w:type="character" w:customStyle="1" w:styleId="FooterChar">
    <w:name w:val="Footer Char"/>
    <w:rsid w:val="002406F4"/>
    <w:rPr>
      <w:rFonts w:ascii="Calibri" w:eastAsia="MS Mincho" w:hAnsi="Calibri" w:cs="Calibri"/>
      <w:sz w:val="22"/>
      <w:szCs w:val="22"/>
    </w:rPr>
  </w:style>
  <w:style w:type="character" w:styleId="Hyperlink">
    <w:name w:val="Hyperlink"/>
    <w:rsid w:val="002406F4"/>
    <w:rPr>
      <w:color w:val="0000FF"/>
      <w:u w:val="single"/>
    </w:rPr>
  </w:style>
  <w:style w:type="character" w:styleId="PlaceholderText">
    <w:name w:val="Placeholder Text"/>
    <w:rsid w:val="002406F4"/>
    <w:rPr>
      <w:color w:val="808080"/>
    </w:rPr>
  </w:style>
  <w:style w:type="character" w:customStyle="1" w:styleId="EndnoteTextChar">
    <w:name w:val="Endnote Text Char"/>
    <w:rsid w:val="002406F4"/>
    <w:rPr>
      <w:rFonts w:ascii="VNI-Times" w:hAnsi="VNI-Times" w:cs="VNI-Times"/>
    </w:rPr>
  </w:style>
  <w:style w:type="character" w:customStyle="1" w:styleId="EndnoteCharacters">
    <w:name w:val="Endnote Characters"/>
    <w:rsid w:val="002406F4"/>
    <w:rPr>
      <w:vertAlign w:val="superscript"/>
    </w:rPr>
  </w:style>
  <w:style w:type="character" w:customStyle="1" w:styleId="IndexLink">
    <w:name w:val="Index Link"/>
    <w:rsid w:val="002406F4"/>
  </w:style>
  <w:style w:type="paragraph" w:customStyle="1" w:styleId="Heading">
    <w:name w:val="Heading"/>
    <w:basedOn w:val="Normal"/>
    <w:next w:val="BodyText"/>
    <w:rsid w:val="002406F4"/>
    <w:pPr>
      <w:keepNext/>
      <w:spacing w:before="240" w:after="120"/>
    </w:pPr>
    <w:rPr>
      <w:rFonts w:ascii="Liberation Sans" w:eastAsia="Droid Sans Fallback" w:hAnsi="Liberation Sans" w:cs="FreeSans"/>
      <w:sz w:val="28"/>
      <w:szCs w:val="28"/>
    </w:rPr>
  </w:style>
  <w:style w:type="paragraph" w:styleId="BodyText">
    <w:name w:val="Body Text"/>
    <w:basedOn w:val="Normal"/>
    <w:link w:val="BodyTextChar"/>
    <w:rsid w:val="002406F4"/>
    <w:pPr>
      <w:tabs>
        <w:tab w:val="left" w:pos="5400"/>
        <w:tab w:val="left" w:pos="6300"/>
      </w:tabs>
      <w:spacing w:before="80" w:after="80"/>
      <w:jc w:val="right"/>
    </w:pPr>
    <w:rPr>
      <w:sz w:val="20"/>
    </w:rPr>
  </w:style>
  <w:style w:type="character" w:customStyle="1" w:styleId="BodyTextChar">
    <w:name w:val="Body Text Char"/>
    <w:basedOn w:val="DefaultParagraphFont"/>
    <w:link w:val="BodyText"/>
    <w:rsid w:val="002406F4"/>
    <w:rPr>
      <w:rFonts w:ascii="VNI-Times" w:eastAsia="Times New Roman" w:hAnsi="VNI-Times" w:cs="VNI-Times"/>
      <w:sz w:val="20"/>
      <w:szCs w:val="20"/>
      <w:lang w:eastAsia="zh-CN"/>
    </w:rPr>
  </w:style>
  <w:style w:type="paragraph" w:styleId="List">
    <w:name w:val="List"/>
    <w:basedOn w:val="BodyText"/>
    <w:rsid w:val="002406F4"/>
    <w:rPr>
      <w:rFonts w:cs="FreeSans"/>
    </w:rPr>
  </w:style>
  <w:style w:type="paragraph" w:styleId="Caption">
    <w:name w:val="caption"/>
    <w:basedOn w:val="Normal"/>
    <w:qFormat/>
    <w:rsid w:val="002406F4"/>
    <w:pPr>
      <w:suppressLineNumbers/>
      <w:spacing w:before="120" w:after="120"/>
    </w:pPr>
    <w:rPr>
      <w:rFonts w:cs="FreeSans"/>
      <w:i/>
      <w:iCs/>
      <w:szCs w:val="24"/>
    </w:rPr>
  </w:style>
  <w:style w:type="paragraph" w:customStyle="1" w:styleId="Index">
    <w:name w:val="Index"/>
    <w:basedOn w:val="Normal"/>
    <w:rsid w:val="002406F4"/>
    <w:pPr>
      <w:suppressLineNumbers/>
    </w:pPr>
    <w:rPr>
      <w:rFonts w:cs="FreeSans"/>
    </w:rPr>
  </w:style>
  <w:style w:type="paragraph" w:styleId="DocumentMap">
    <w:name w:val="Document Map"/>
    <w:basedOn w:val="Normal"/>
    <w:link w:val="DocumentMapChar"/>
    <w:rsid w:val="002406F4"/>
    <w:pPr>
      <w:shd w:val="clear" w:color="auto" w:fill="000080"/>
    </w:pPr>
    <w:rPr>
      <w:rFonts w:ascii="Tahoma" w:hAnsi="Tahoma" w:cs="Tahoma"/>
    </w:rPr>
  </w:style>
  <w:style w:type="character" w:customStyle="1" w:styleId="DocumentMapChar">
    <w:name w:val="Document Map Char"/>
    <w:basedOn w:val="DefaultParagraphFont"/>
    <w:link w:val="DocumentMap"/>
    <w:rsid w:val="002406F4"/>
    <w:rPr>
      <w:rFonts w:ascii="Tahoma" w:eastAsia="Times New Roman" w:hAnsi="Tahoma" w:cs="Tahoma"/>
      <w:sz w:val="24"/>
      <w:szCs w:val="20"/>
      <w:shd w:val="clear" w:color="auto" w:fill="000080"/>
      <w:lang w:eastAsia="zh-CN"/>
    </w:rPr>
  </w:style>
  <w:style w:type="paragraph" w:styleId="BodyText2">
    <w:name w:val="Body Text 2"/>
    <w:basedOn w:val="Normal"/>
    <w:link w:val="BodyText2Char"/>
    <w:rsid w:val="002406F4"/>
    <w:pPr>
      <w:tabs>
        <w:tab w:val="left" w:pos="5400"/>
        <w:tab w:val="left" w:pos="6300"/>
      </w:tabs>
      <w:spacing w:before="80" w:after="80"/>
      <w:jc w:val="both"/>
    </w:pPr>
    <w:rPr>
      <w:sz w:val="20"/>
    </w:rPr>
  </w:style>
  <w:style w:type="character" w:customStyle="1" w:styleId="BodyText2Char">
    <w:name w:val="Body Text 2 Char"/>
    <w:basedOn w:val="DefaultParagraphFont"/>
    <w:link w:val="BodyText2"/>
    <w:rsid w:val="002406F4"/>
    <w:rPr>
      <w:rFonts w:ascii="VNI-Times" w:eastAsia="Times New Roman" w:hAnsi="VNI-Times" w:cs="VNI-Times"/>
      <w:sz w:val="20"/>
      <w:szCs w:val="20"/>
      <w:lang w:eastAsia="zh-CN"/>
    </w:rPr>
  </w:style>
  <w:style w:type="paragraph" w:customStyle="1" w:styleId="Normals">
    <w:name w:val="Normals"/>
    <w:basedOn w:val="Normal"/>
    <w:rsid w:val="002406F4"/>
    <w:pPr>
      <w:spacing w:before="60" w:after="60"/>
      <w:jc w:val="both"/>
    </w:pPr>
    <w:rPr>
      <w:sz w:val="26"/>
    </w:rPr>
  </w:style>
  <w:style w:type="paragraph" w:styleId="ListParagraph">
    <w:name w:val="List Paragraph"/>
    <w:basedOn w:val="Normal"/>
    <w:qFormat/>
    <w:rsid w:val="002406F4"/>
    <w:pPr>
      <w:spacing w:after="200" w:line="276" w:lineRule="auto"/>
      <w:ind w:left="720"/>
      <w:contextualSpacing/>
    </w:pPr>
    <w:rPr>
      <w:rFonts w:ascii="Calibri" w:eastAsia="MS Mincho" w:hAnsi="Calibri" w:cs="Times New Roman"/>
      <w:sz w:val="22"/>
      <w:szCs w:val="22"/>
      <w:lang w:eastAsia="ja-JP"/>
    </w:rPr>
  </w:style>
  <w:style w:type="paragraph" w:styleId="BalloonText">
    <w:name w:val="Balloon Text"/>
    <w:basedOn w:val="Normal"/>
    <w:link w:val="BalloonTextChar1"/>
    <w:rsid w:val="002406F4"/>
    <w:rPr>
      <w:rFonts w:ascii="Tahoma" w:eastAsia="MS Mincho" w:hAnsi="Tahoma" w:cs="Tahoma"/>
      <w:sz w:val="16"/>
      <w:szCs w:val="16"/>
      <w:lang w:eastAsia="ja-JP"/>
    </w:rPr>
  </w:style>
  <w:style w:type="character" w:customStyle="1" w:styleId="BalloonTextChar1">
    <w:name w:val="Balloon Text Char1"/>
    <w:basedOn w:val="DefaultParagraphFont"/>
    <w:link w:val="BalloonText"/>
    <w:rsid w:val="002406F4"/>
    <w:rPr>
      <w:rFonts w:ascii="Tahoma" w:eastAsia="MS Mincho" w:hAnsi="Tahoma" w:cs="Tahoma"/>
      <w:sz w:val="16"/>
      <w:szCs w:val="16"/>
    </w:rPr>
  </w:style>
  <w:style w:type="paragraph" w:styleId="Header">
    <w:name w:val="header"/>
    <w:basedOn w:val="Normal"/>
    <w:link w:val="HeaderChar1"/>
    <w:uiPriority w:val="99"/>
    <w:rsid w:val="002406F4"/>
    <w:pPr>
      <w:tabs>
        <w:tab w:val="center" w:pos="4680"/>
        <w:tab w:val="right" w:pos="9360"/>
      </w:tabs>
    </w:pPr>
    <w:rPr>
      <w:rFonts w:ascii="Calibri" w:eastAsia="MS Mincho" w:hAnsi="Calibri" w:cs="Times New Roman"/>
      <w:sz w:val="22"/>
      <w:szCs w:val="22"/>
      <w:lang w:eastAsia="ja-JP"/>
    </w:rPr>
  </w:style>
  <w:style w:type="character" w:customStyle="1" w:styleId="HeaderChar1">
    <w:name w:val="Header Char1"/>
    <w:basedOn w:val="DefaultParagraphFont"/>
    <w:link w:val="Header"/>
    <w:rsid w:val="002406F4"/>
    <w:rPr>
      <w:rFonts w:ascii="Calibri" w:eastAsia="MS Mincho" w:hAnsi="Calibri" w:cs="Times New Roman"/>
    </w:rPr>
  </w:style>
  <w:style w:type="paragraph" w:styleId="Footer">
    <w:name w:val="footer"/>
    <w:basedOn w:val="Normal"/>
    <w:link w:val="FooterChar1"/>
    <w:rsid w:val="002406F4"/>
    <w:pPr>
      <w:tabs>
        <w:tab w:val="center" w:pos="4680"/>
        <w:tab w:val="right" w:pos="9360"/>
      </w:tabs>
    </w:pPr>
    <w:rPr>
      <w:rFonts w:ascii="Calibri" w:eastAsia="MS Mincho" w:hAnsi="Calibri" w:cs="Times New Roman"/>
      <w:sz w:val="22"/>
      <w:szCs w:val="22"/>
      <w:lang w:eastAsia="ja-JP"/>
    </w:rPr>
  </w:style>
  <w:style w:type="character" w:customStyle="1" w:styleId="FooterChar1">
    <w:name w:val="Footer Char1"/>
    <w:basedOn w:val="DefaultParagraphFont"/>
    <w:link w:val="Footer"/>
    <w:rsid w:val="002406F4"/>
    <w:rPr>
      <w:rFonts w:ascii="Calibri" w:eastAsia="MS Mincho" w:hAnsi="Calibri" w:cs="Times New Roman"/>
    </w:rPr>
  </w:style>
  <w:style w:type="paragraph" w:styleId="TOCHeading">
    <w:name w:val="TOC Heading"/>
    <w:basedOn w:val="Heading1"/>
    <w:next w:val="Normal"/>
    <w:qFormat/>
    <w:rsid w:val="002406F4"/>
    <w:pPr>
      <w:keepLines/>
      <w:numPr>
        <w:numId w:val="0"/>
      </w:numPr>
      <w:spacing w:before="480" w:after="0" w:line="276" w:lineRule="auto"/>
      <w:jc w:val="left"/>
    </w:pPr>
    <w:rPr>
      <w:rFonts w:ascii="Cambria" w:eastAsia="MS Gothic" w:hAnsi="Cambria" w:cs="Times New Roman"/>
      <w:color w:val="365F91"/>
      <w:sz w:val="28"/>
      <w:szCs w:val="28"/>
    </w:rPr>
  </w:style>
  <w:style w:type="paragraph" w:styleId="TOC1">
    <w:name w:val="toc 1"/>
    <w:basedOn w:val="Normal"/>
    <w:next w:val="Normal"/>
    <w:rsid w:val="002406F4"/>
    <w:pPr>
      <w:spacing w:after="100" w:line="276" w:lineRule="auto"/>
    </w:pPr>
    <w:rPr>
      <w:rFonts w:ascii="Calibri" w:eastAsia="MS Mincho" w:hAnsi="Calibri" w:cs="Times New Roman"/>
      <w:sz w:val="22"/>
      <w:szCs w:val="22"/>
      <w:lang w:eastAsia="ja-JP"/>
    </w:rPr>
  </w:style>
  <w:style w:type="paragraph" w:styleId="TOC2">
    <w:name w:val="toc 2"/>
    <w:basedOn w:val="Normal"/>
    <w:next w:val="Normal"/>
    <w:rsid w:val="002406F4"/>
    <w:pPr>
      <w:spacing w:after="100" w:line="276" w:lineRule="auto"/>
      <w:ind w:left="220"/>
    </w:pPr>
    <w:rPr>
      <w:rFonts w:ascii="Calibri" w:eastAsia="MS Mincho" w:hAnsi="Calibri" w:cs="Times New Roman"/>
      <w:sz w:val="22"/>
      <w:szCs w:val="22"/>
      <w:lang w:eastAsia="ja-JP"/>
    </w:rPr>
  </w:style>
  <w:style w:type="paragraph" w:styleId="TOC3">
    <w:name w:val="toc 3"/>
    <w:basedOn w:val="Normal"/>
    <w:next w:val="Normal"/>
    <w:rsid w:val="002406F4"/>
    <w:pPr>
      <w:spacing w:after="100" w:line="276" w:lineRule="auto"/>
      <w:ind w:left="440"/>
    </w:pPr>
    <w:rPr>
      <w:rFonts w:ascii="Calibri" w:eastAsia="MS Mincho" w:hAnsi="Calibri" w:cs="Times New Roman"/>
      <w:sz w:val="22"/>
      <w:szCs w:val="22"/>
      <w:lang w:eastAsia="ja-JP"/>
    </w:rPr>
  </w:style>
  <w:style w:type="paragraph" w:styleId="NormalWeb">
    <w:name w:val="Normal (Web)"/>
    <w:basedOn w:val="Normal"/>
    <w:uiPriority w:val="99"/>
    <w:rsid w:val="002406F4"/>
    <w:pPr>
      <w:spacing w:before="100" w:after="100"/>
    </w:pPr>
    <w:rPr>
      <w:rFonts w:ascii="Times New Roman" w:hAnsi="Times New Roman" w:cs="Times New Roman"/>
      <w:szCs w:val="24"/>
      <w:lang w:eastAsia="ja-JP"/>
    </w:rPr>
  </w:style>
  <w:style w:type="paragraph" w:styleId="EndnoteText">
    <w:name w:val="endnote text"/>
    <w:basedOn w:val="Normal"/>
    <w:link w:val="EndnoteTextChar1"/>
    <w:rsid w:val="002406F4"/>
    <w:rPr>
      <w:sz w:val="20"/>
    </w:rPr>
  </w:style>
  <w:style w:type="character" w:customStyle="1" w:styleId="EndnoteTextChar1">
    <w:name w:val="Endnote Text Char1"/>
    <w:basedOn w:val="DefaultParagraphFont"/>
    <w:link w:val="EndnoteText"/>
    <w:rsid w:val="002406F4"/>
    <w:rPr>
      <w:rFonts w:ascii="VNI-Times" w:eastAsia="Times New Roman" w:hAnsi="VNI-Times" w:cs="VNI-Times"/>
      <w:sz w:val="20"/>
      <w:szCs w:val="20"/>
      <w:lang w:eastAsia="zh-CN"/>
    </w:rPr>
  </w:style>
  <w:style w:type="paragraph" w:styleId="Revision">
    <w:name w:val="Revision"/>
    <w:rsid w:val="002406F4"/>
    <w:pPr>
      <w:suppressAutoHyphens/>
      <w:spacing w:after="0" w:line="240" w:lineRule="auto"/>
    </w:pPr>
    <w:rPr>
      <w:rFonts w:ascii="VNI-Times" w:eastAsia="Times New Roman" w:hAnsi="VNI-Times" w:cs="VNI-Times"/>
      <w:sz w:val="24"/>
      <w:szCs w:val="20"/>
      <w:lang w:eastAsia="zh-CN"/>
    </w:rPr>
  </w:style>
  <w:style w:type="paragraph" w:customStyle="1" w:styleId="FrameContents">
    <w:name w:val="Frame Contents"/>
    <w:basedOn w:val="Normal"/>
    <w:rsid w:val="002406F4"/>
  </w:style>
  <w:style w:type="paragraph" w:customStyle="1" w:styleId="Quotations">
    <w:name w:val="Quotations"/>
    <w:basedOn w:val="Normal"/>
    <w:rsid w:val="002406F4"/>
    <w:pPr>
      <w:spacing w:after="283"/>
      <w:ind w:left="567" w:right="567"/>
    </w:pPr>
  </w:style>
  <w:style w:type="paragraph" w:styleId="Title">
    <w:name w:val="Title"/>
    <w:basedOn w:val="Heading"/>
    <w:next w:val="BodyText"/>
    <w:link w:val="TitleChar"/>
    <w:qFormat/>
    <w:rsid w:val="002406F4"/>
    <w:pPr>
      <w:jc w:val="center"/>
    </w:pPr>
    <w:rPr>
      <w:b/>
      <w:bCs/>
      <w:sz w:val="56"/>
      <w:szCs w:val="56"/>
    </w:rPr>
  </w:style>
  <w:style w:type="character" w:customStyle="1" w:styleId="TitleChar">
    <w:name w:val="Title Char"/>
    <w:basedOn w:val="DefaultParagraphFont"/>
    <w:link w:val="Title"/>
    <w:rsid w:val="002406F4"/>
    <w:rPr>
      <w:rFonts w:ascii="Liberation Sans" w:eastAsia="Droid Sans Fallback" w:hAnsi="Liberation Sans" w:cs="FreeSans"/>
      <w:b/>
      <w:bCs/>
      <w:sz w:val="56"/>
      <w:szCs w:val="56"/>
      <w:lang w:eastAsia="zh-CN"/>
    </w:rPr>
  </w:style>
  <w:style w:type="paragraph" w:styleId="Subtitle">
    <w:name w:val="Subtitle"/>
    <w:basedOn w:val="Heading"/>
    <w:next w:val="BodyText"/>
    <w:link w:val="SubtitleChar"/>
    <w:qFormat/>
    <w:rsid w:val="002406F4"/>
    <w:pPr>
      <w:spacing w:before="60"/>
      <w:jc w:val="center"/>
    </w:pPr>
    <w:rPr>
      <w:sz w:val="36"/>
      <w:szCs w:val="36"/>
    </w:rPr>
  </w:style>
  <w:style w:type="character" w:customStyle="1" w:styleId="SubtitleChar">
    <w:name w:val="Subtitle Char"/>
    <w:basedOn w:val="DefaultParagraphFont"/>
    <w:link w:val="Subtitle"/>
    <w:rsid w:val="002406F4"/>
    <w:rPr>
      <w:rFonts w:ascii="Liberation Sans" w:eastAsia="Droid Sans Fallback" w:hAnsi="Liberation Sans" w:cs="FreeSans"/>
      <w:sz w:val="36"/>
      <w:szCs w:val="36"/>
      <w:lang w:eastAsia="zh-CN"/>
    </w:rPr>
  </w:style>
  <w:style w:type="character" w:customStyle="1" w:styleId="3oh-">
    <w:name w:val="_3oh-"/>
    <w:rsid w:val="002406F4"/>
  </w:style>
  <w:style w:type="character" w:customStyle="1" w:styleId="apple-tab-span">
    <w:name w:val="apple-tab-span"/>
    <w:rsid w:val="002406F4"/>
  </w:style>
  <w:style w:type="character" w:styleId="FollowedHyperlink">
    <w:name w:val="FollowedHyperlink"/>
    <w:basedOn w:val="DefaultParagraphFont"/>
    <w:uiPriority w:val="99"/>
    <w:semiHidden/>
    <w:unhideWhenUsed/>
    <w:rsid w:val="002406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https://lh4.googleusercontent.com/W0ffFT3e1C2bAB9UCk5V2EdI9LcmKxHINPX9zK3yNHsAK5qHbk34RPXm1344_TkpFtPz3rhW9p5eXOkSKJarzZeeZP3V6Kk-D4qJQIG2fBUJZvYW0dlzehuw4crdXIdzBYm_rij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https://lh4.googleusercontent.com/LN9xXbWXmrsqqAIcZGhwTuFwmn5HkC5PDht6xHbWRcGPGchlRy5knz_bVrWxO-4z9JQ9qaPu8DKjrPBgQa3oIqkw0m7s91_qSv61u7pb-95oroebILjaSx670lVGbO4xy5oszy4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19</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dc:creator>
  <cp:keywords/>
  <dc:description/>
  <cp:lastModifiedBy>Hoang Anh</cp:lastModifiedBy>
  <cp:revision>1</cp:revision>
  <dcterms:created xsi:type="dcterms:W3CDTF">2021-08-07T13:56:00Z</dcterms:created>
  <dcterms:modified xsi:type="dcterms:W3CDTF">2021-08-07T16:14:00Z</dcterms:modified>
</cp:coreProperties>
</file>